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E08B6" w:rsidRPr="00555913" w:rsidP="0086250F">
      <w:pPr>
        <w:tabs>
          <w:tab w:val="left" w:pos="450"/>
        </w:tabs>
        <w:jc w:val="center"/>
        <w:rPr>
          <w:rFonts w:ascii="Verdana" w:hAnsi="Verdana" w:cs="Tahoma"/>
          <w:b/>
          <w:bCs/>
          <w:szCs w:val="20"/>
        </w:rPr>
      </w:pPr>
      <w:r>
        <w:rPr>
          <w:rFonts w:ascii="Verdana" w:hAnsi="Verdana" w:cs="Tahoma"/>
          <w:b/>
          <w:bCs/>
          <w:szCs w:val="20"/>
        </w:rPr>
        <w:t>ASHISH KUMAR TRIPATHI</w:t>
      </w:r>
    </w:p>
    <w:p w:rsidR="00FE08B6" w:rsidP="00FE08B6">
      <w:pPr>
        <w:jc w:val="center"/>
        <w:rPr>
          <w:rFonts w:ascii="Verdana" w:hAnsi="Verdana" w:cs="Tahoma"/>
          <w:b/>
          <w:bCs/>
          <w:sz w:val="20"/>
        </w:rPr>
      </w:pPr>
    </w:p>
    <w:p w:rsidR="00FE08B6" w:rsidRPr="005208BA" w:rsidP="00694543">
      <w:pPr>
        <w:pStyle w:val="Heading2"/>
        <w:tabs>
          <w:tab w:val="left" w:pos="0"/>
        </w:tabs>
        <w:ind w:right="-630"/>
        <w:jc w:val="center"/>
        <w:rPr>
          <w:b w:val="0"/>
          <w:bCs w:val="0"/>
          <w:u w:val="single"/>
          <w:lang w:val="fr-FR"/>
        </w:rPr>
      </w:pPr>
      <w:r w:rsidRPr="005208BA">
        <w:rPr>
          <w:b w:val="0"/>
          <w:bCs w:val="0"/>
          <w:lang w:val="fr-FR"/>
        </w:rPr>
        <w:t xml:space="preserve">E-mail: </w:t>
      </w:r>
      <w:r w:rsidR="00DE1322">
        <w:rPr>
          <w:bCs w:val="0"/>
          <w:lang w:val="fr-FR"/>
        </w:rPr>
        <w:t>ashish60tiwari@gmail.com</w:t>
      </w:r>
    </w:p>
    <w:p w:rsidR="00FE08B6" w:rsidP="00694543">
      <w:pPr>
        <w:jc w:val="center"/>
        <w:rPr>
          <w:rFonts w:ascii="Verdana" w:hAnsi="Verdana" w:cs="Tahoma"/>
          <w:b/>
          <w:sz w:val="20"/>
        </w:rPr>
      </w:pPr>
      <w:r>
        <w:rPr>
          <w:rFonts w:ascii="Verdana" w:hAnsi="Verdana" w:cs="Tahoma"/>
          <w:sz w:val="20"/>
        </w:rPr>
        <w:t>M</w:t>
      </w:r>
      <w:r w:rsidR="005F2D69">
        <w:rPr>
          <w:rFonts w:ascii="Verdana" w:hAnsi="Verdana" w:cs="Tahoma"/>
          <w:sz w:val="20"/>
        </w:rPr>
        <w:t xml:space="preserve">obile No.: </w:t>
      </w:r>
      <w:r w:rsidR="00DE1322">
        <w:rPr>
          <w:rFonts w:ascii="Verdana" w:hAnsi="Verdana" w:cs="Tahoma"/>
          <w:b/>
          <w:sz w:val="20"/>
        </w:rPr>
        <w:t>8689999673</w:t>
      </w:r>
    </w:p>
    <w:p w:rsidR="00856CD0" w:rsidRPr="00856CD0" w:rsidP="00694543">
      <w:pPr>
        <w:jc w:val="center"/>
        <w:rPr>
          <w:rFonts w:ascii="Verdana" w:hAnsi="Verdana" w:cs="Tahoma"/>
          <w:b/>
          <w:sz w:val="20"/>
        </w:rPr>
      </w:pPr>
      <w:r>
        <w:rPr>
          <w:rFonts w:ascii="Verdana" w:hAnsi="Verdana" w:cs="Tahoma"/>
          <w:b/>
          <w:sz w:val="20"/>
        </w:rPr>
        <w:t xml:space="preserve">                 7208872114</w:t>
      </w:r>
    </w:p>
    <w:p w:rsidR="002977C2" w:rsidP="00FE08B6">
      <w:pPr>
        <w:jc w:val="right"/>
        <w:rPr>
          <w:rFonts w:ascii="Verdana" w:hAnsi="Verdana" w:cs="Tahoma"/>
          <w:sz w:val="20"/>
        </w:rPr>
      </w:pPr>
    </w:p>
    <w:p w:rsidR="00FE08B6" w:rsidP="00FE08B6">
      <w:pPr>
        <w:jc w:val="right"/>
        <w:rPr>
          <w:rFonts w:ascii="Verdana" w:hAnsi="Verdana" w:cs="Tahoma"/>
          <w:sz w:val="20"/>
        </w:rPr>
      </w:pPr>
      <w:r>
        <w:rPr>
          <w:rFonts w:ascii="Verdana" w:hAnsi="Verdana" w:cs="Tahoma"/>
          <w:noProof/>
          <w:sz w:val="20"/>
          <w:lang w:val="en-IN" w:eastAsia="en-IN"/>
        </w:rPr>
        <w:pict>
          <v:shapetype id="_x0000_t32" coordsize="21600,21600" o:spt="32" o:oned="t" path="m,l21600,21600e" filled="f">
            <v:path arrowok="t" fillok="f" o:connecttype="none"/>
            <o:lock v:ext="edit" shapetype="t"/>
          </v:shapetype>
          <v:shape id="AutoShape 33" o:spid="_x0000_s1025" type="#_x0000_t32" style="width:455.25pt;height:0;margin-top:5.95pt;margin-left:-18pt;mso-wrap-distance-bottom:0pt;mso-wrap-distance-top:0pt;position:absolute;visibility:visible;z-index:251658240" strokecolor="#bfbfbf" strokeweight="1pt"/>
        </w:pict>
      </w:r>
    </w:p>
    <w:p w:rsidR="00FE08B6" w:rsidP="00FE08B6">
      <w:pPr>
        <w:rPr>
          <w:rFonts w:ascii="Verdana" w:hAnsi="Verdana" w:cs="Tahoma"/>
          <w:sz w:val="16"/>
        </w:rPr>
      </w:pPr>
      <w:r>
        <w:rPr>
          <w:rFonts w:ascii="Verdana" w:hAnsi="Verdana" w:cs="Tahoma"/>
          <w:noProof/>
          <w:sz w:val="20"/>
          <w:lang w:val="en-IN" w:eastAsia="en-IN"/>
        </w:rPr>
        <w:pict>
          <v:group id="Group 43" o:spid="_x0000_s1026" style="width:455.25pt;height:19.35pt;margin-top:5.05pt;margin-left:-18pt;position:absolute;z-index:251660288" coordorigin="1440,2175" coordsize="9105,387">
            <v:rect id="Rectangle 11" o:spid="_x0000_s1027" style="width:255;height:387;left:1440;position:absolute;top:2175;visibility:visible" fillcolor="#548dd4" strokecolor="#548dd4"/>
            <v:shapetype id="_x0000_t202" coordsize="21600,21600" o:spt="202" path="m,l,21600r21600,l21600,xe">
              <v:stroke joinstyle="miter"/>
              <v:path gradientshapeok="t" o:connecttype="rect"/>
            </v:shapetype>
            <v:shape id="Text Box 12" o:spid="_x0000_s1028" type="#_x0000_t202" style="width:2944;height:387;left:1781;position:absolute;top:2175;visibility:visible" fillcolor="#d8d8d8" strokecolor="#bfbfbf">
              <v:fill angle="135" focus="100%" type="gradient"/>
              <v:textbox>
                <w:txbxContent>
                  <w:p w:rsidR="00FE08B6" w:rsidRPr="00FE08B6" w:rsidP="00FE08B6">
                    <w:pPr>
                      <w:rPr>
                        <w:rFonts w:ascii="Tahoma" w:hAnsi="Tahoma" w:cs="Tahoma"/>
                        <w:b/>
                        <w:sz w:val="20"/>
                        <w:szCs w:val="20"/>
                      </w:rPr>
                    </w:pPr>
                    <w:r>
                      <w:rPr>
                        <w:rFonts w:ascii="Tahoma" w:hAnsi="Tahoma" w:cs="Tahoma"/>
                        <w:b/>
                        <w:sz w:val="20"/>
                        <w:szCs w:val="20"/>
                      </w:rPr>
                      <w:t>Career Objectives</w:t>
                    </w:r>
                  </w:p>
                </w:txbxContent>
              </v:textbox>
            </v:shape>
            <v:shape id="AutoShape 13" o:spid="_x0000_s1029" type="#_x0000_t32" style="width:8764;height:0;left:1781;position:absolute;top:2562;visibility:visible" o:connectortype="straight" strokecolor="#bfbfbf" strokeweight="1pt"/>
          </v:group>
        </w:pict>
      </w:r>
    </w:p>
    <w:p w:rsidR="00FE08B6" w:rsidP="00FE08B6">
      <w:pPr>
        <w:rPr>
          <w:rFonts w:ascii="Verdana" w:hAnsi="Verdana" w:cs="Tahoma"/>
          <w:sz w:val="16"/>
        </w:rPr>
      </w:pPr>
    </w:p>
    <w:p w:rsidR="00FE08B6" w:rsidRPr="006962FA" w:rsidP="00FE08B6">
      <w:pPr>
        <w:rPr>
          <w:rFonts w:ascii="Verdana" w:hAnsi="Verdana" w:cs="Tahoma"/>
          <w:sz w:val="16"/>
        </w:rPr>
      </w:pPr>
    </w:p>
    <w:p w:rsidR="00FE08B6" w:rsidRPr="00BE62C9" w:rsidP="00BB6E47">
      <w:pPr>
        <w:rPr>
          <w:rFonts w:ascii="Verdana" w:hAnsi="Verdana" w:cs="Helvetica"/>
          <w:color w:val="000000"/>
          <w:sz w:val="20"/>
          <w:szCs w:val="20"/>
          <w:shd w:val="clear" w:color="auto" w:fill="FFFFFF"/>
        </w:rPr>
      </w:pPr>
      <w:r w:rsidRPr="00BE62C9">
        <w:rPr>
          <w:rFonts w:ascii="Verdana" w:hAnsi="Verdana" w:cs="Helvetica"/>
          <w:color w:val="000000"/>
          <w:sz w:val="20"/>
          <w:szCs w:val="20"/>
          <w:shd w:val="clear" w:color="auto" w:fill="FFFFFF"/>
        </w:rPr>
        <w:t>To acquire a challenging career with a solid company utilizing the opportunity to offer proven and developing skills within the company.</w:t>
      </w:r>
    </w:p>
    <w:p w:rsidR="00455727" w:rsidP="00BB6E47">
      <w:pPr>
        <w:rPr>
          <w:rFonts w:ascii="Verdana" w:hAnsi="Verdana" w:cs="Tahoma"/>
          <w:sz w:val="20"/>
        </w:rPr>
      </w:pPr>
    </w:p>
    <w:p w:rsidR="00BE62C9" w:rsidP="00BB6E47">
      <w:pPr>
        <w:rPr>
          <w:rFonts w:ascii="Verdana" w:hAnsi="Verdana" w:cs="Tahoma"/>
          <w:sz w:val="20"/>
        </w:rPr>
      </w:pPr>
    </w:p>
    <w:p w:rsidR="00455727" w:rsidP="00455727">
      <w:pPr>
        <w:rPr>
          <w:rFonts w:ascii="Verdana" w:hAnsi="Verdana" w:cs="Tahoma"/>
          <w:sz w:val="16"/>
        </w:rPr>
      </w:pPr>
      <w:r>
        <w:rPr>
          <w:rFonts w:ascii="Verdana" w:hAnsi="Verdana" w:cs="Tahoma"/>
          <w:noProof/>
          <w:sz w:val="20"/>
          <w:lang w:val="en-IN" w:eastAsia="en-IN"/>
        </w:rPr>
        <w:pict>
          <v:group id="_x0000_s1030" style="width:455.25pt;height:23.1pt;margin-top:1.85pt;margin-left:-18pt;position:absolute;z-index:251664384" coordorigin="1440,2100" coordsize="9105,462">
            <v:rect id="Rectangle 11" o:spid="_x0000_s1031" style="width:255;height:387;left:1440;position:absolute;top:2175;visibility:visible" fillcolor="#548dd4" strokecolor="#548dd4"/>
            <v:shape id="Text Box 12" o:spid="_x0000_s1032" type="#_x0000_t202" style="width:2944;height:462;left:1781;position:absolute;top:2100;visibility:visible" fillcolor="#d8d8d8" strokecolor="#bfbfbf">
              <v:fill angle="135" focus="100%" type="gradient"/>
              <v:textbox>
                <w:txbxContent>
                  <w:p w:rsidR="00455727" w:rsidRPr="00455727" w:rsidP="00455727">
                    <w:pPr>
                      <w:rPr>
                        <w:rFonts w:ascii="Tahoma" w:hAnsi="Tahoma" w:cs="Tahoma"/>
                        <w:b/>
                        <w:sz w:val="22"/>
                        <w:szCs w:val="22"/>
                      </w:rPr>
                    </w:pPr>
                    <w:r w:rsidRPr="00455727">
                      <w:rPr>
                        <w:rFonts w:ascii="Tahoma" w:hAnsi="Tahoma" w:cs="Tahoma"/>
                        <w:b/>
                        <w:bCs/>
                        <w:color w:val="000000"/>
                        <w:sz w:val="18"/>
                        <w:szCs w:val="18"/>
                        <w:shd w:val="clear" w:color="auto" w:fill="D3D3D3"/>
                      </w:rPr>
                      <w:t>Career Summary</w:t>
                    </w:r>
                  </w:p>
                </w:txbxContent>
              </v:textbox>
            </v:shape>
            <v:shape id="AutoShape 13" o:spid="_x0000_s1033" type="#_x0000_t32" style="width:8764;height:0;left:1781;position:absolute;top:2562;visibility:visible" o:connectortype="straight" strokecolor="#bfbfbf" strokeweight="1pt"/>
          </v:group>
        </w:pict>
      </w:r>
    </w:p>
    <w:p w:rsidR="00455727" w:rsidP="00455727">
      <w:pPr>
        <w:rPr>
          <w:rFonts w:ascii="Verdana" w:hAnsi="Verdana" w:cs="Tahoma"/>
          <w:sz w:val="16"/>
        </w:rPr>
      </w:pPr>
    </w:p>
    <w:p w:rsidR="00455727" w:rsidRPr="006962FA" w:rsidP="00455727">
      <w:pPr>
        <w:rPr>
          <w:rFonts w:ascii="Verdana" w:hAnsi="Verdana" w:cs="Tahoma"/>
          <w:sz w:val="16"/>
        </w:rPr>
      </w:pPr>
    </w:p>
    <w:p w:rsidR="00455727" w:rsidRPr="00455727" w:rsidP="00455727">
      <w:pPr>
        <w:numPr>
          <w:ilvl w:val="0"/>
          <w:numId w:val="10"/>
        </w:numPr>
        <w:shd w:val="clear" w:color="auto" w:fill="FFFFFF"/>
        <w:suppressAutoHyphens w:val="0"/>
        <w:spacing w:line="390" w:lineRule="atLeast"/>
        <w:ind w:left="90" w:right="45"/>
        <w:rPr>
          <w:rFonts w:ascii="Verdana" w:hAnsi="Verdana" w:cs="Helvetica"/>
          <w:color w:val="000000"/>
          <w:sz w:val="20"/>
          <w:szCs w:val="20"/>
          <w:lang w:val="en-IN" w:eastAsia="en-IN"/>
        </w:rPr>
      </w:pPr>
      <w:r w:rsidRPr="00455727">
        <w:rPr>
          <w:rFonts w:ascii="Verdana" w:hAnsi="Verdana" w:cs="Helvetica"/>
          <w:color w:val="000000"/>
          <w:sz w:val="20"/>
          <w:szCs w:val="20"/>
          <w:lang w:val="en-IN" w:eastAsia="en-IN"/>
        </w:rPr>
        <w:t>An software developer with expertise in</w:t>
      </w:r>
      <w:r w:rsidR="00A126A1">
        <w:rPr>
          <w:rFonts w:ascii="Verdana" w:hAnsi="Verdana" w:cs="Helvetica"/>
          <w:color w:val="000000"/>
          <w:sz w:val="20"/>
          <w:szCs w:val="20"/>
          <w:lang w:val="en-IN" w:eastAsia="en-IN"/>
        </w:rPr>
        <w:t xml:space="preserve"> ASP.NET MVC  technology</w:t>
      </w:r>
      <w:r w:rsidR="00050A8A">
        <w:rPr>
          <w:rFonts w:ascii="Verdana" w:hAnsi="Verdana" w:cs="Helvetica"/>
          <w:color w:val="000000"/>
          <w:sz w:val="20"/>
          <w:szCs w:val="20"/>
          <w:lang w:val="en-IN" w:eastAsia="en-IN"/>
        </w:rPr>
        <w:t>2</w:t>
      </w:r>
      <w:r w:rsidR="00934C02">
        <w:rPr>
          <w:rFonts w:ascii="Verdana" w:hAnsi="Verdana" w:cs="Helvetica"/>
          <w:color w:val="000000"/>
          <w:sz w:val="20"/>
          <w:szCs w:val="20"/>
          <w:lang w:val="en-IN" w:eastAsia="en-IN"/>
        </w:rPr>
        <w:t>.</w:t>
      </w:r>
      <w:r w:rsidR="00614593">
        <w:rPr>
          <w:rFonts w:ascii="Verdana" w:hAnsi="Verdana" w:cs="Helvetica"/>
          <w:color w:val="000000"/>
          <w:sz w:val="20"/>
          <w:szCs w:val="20"/>
          <w:lang w:val="en-IN" w:eastAsia="en-IN"/>
        </w:rPr>
        <w:t>4</w:t>
      </w:r>
      <w:bookmarkStart w:id="0" w:name="_GoBack"/>
      <w:bookmarkEnd w:id="0"/>
      <w:r w:rsidR="001577D2">
        <w:rPr>
          <w:rFonts w:ascii="Verdana" w:hAnsi="Verdana" w:cs="Helvetica"/>
          <w:color w:val="000000"/>
          <w:sz w:val="20"/>
          <w:szCs w:val="20"/>
          <w:lang w:val="en-IN" w:eastAsia="en-IN"/>
        </w:rPr>
        <w:t>+</w:t>
      </w:r>
      <w:r w:rsidRPr="00455727">
        <w:rPr>
          <w:rFonts w:ascii="Verdana" w:hAnsi="Verdana" w:cs="Helvetica"/>
          <w:color w:val="000000"/>
          <w:sz w:val="20"/>
          <w:szCs w:val="20"/>
          <w:lang w:val="en-IN" w:eastAsia="en-IN"/>
        </w:rPr>
        <w:t xml:space="preserve"> year hands on experience.</w:t>
      </w:r>
    </w:p>
    <w:p w:rsidR="00455727" w:rsidRPr="00455727" w:rsidP="00455727">
      <w:pPr>
        <w:numPr>
          <w:ilvl w:val="0"/>
          <w:numId w:val="10"/>
        </w:numPr>
        <w:shd w:val="clear" w:color="auto" w:fill="FFFFFF"/>
        <w:suppressAutoHyphens w:val="0"/>
        <w:spacing w:line="390" w:lineRule="atLeast"/>
        <w:ind w:left="90" w:right="45"/>
        <w:rPr>
          <w:rFonts w:ascii="Verdana" w:hAnsi="Verdana" w:cs="Helvetica"/>
          <w:color w:val="000000"/>
          <w:sz w:val="20"/>
          <w:szCs w:val="20"/>
          <w:lang w:val="en-IN" w:eastAsia="en-IN"/>
        </w:rPr>
      </w:pPr>
      <w:r w:rsidRPr="00455727">
        <w:rPr>
          <w:rFonts w:ascii="Verdana" w:hAnsi="Verdana" w:cs="Helvetica"/>
          <w:color w:val="000000"/>
          <w:sz w:val="20"/>
          <w:szCs w:val="20"/>
          <w:lang w:val="en-IN" w:eastAsia="en-IN"/>
        </w:rPr>
        <w:t>Skilled in requirements analysis and project documentation.</w:t>
      </w:r>
    </w:p>
    <w:p w:rsidR="00455727" w:rsidRPr="00455727" w:rsidP="00455727">
      <w:pPr>
        <w:numPr>
          <w:ilvl w:val="0"/>
          <w:numId w:val="10"/>
        </w:numPr>
        <w:shd w:val="clear" w:color="auto" w:fill="FFFFFF"/>
        <w:suppressAutoHyphens w:val="0"/>
        <w:spacing w:line="390" w:lineRule="atLeast"/>
        <w:ind w:left="90" w:right="45"/>
        <w:rPr>
          <w:rFonts w:ascii="Verdana" w:hAnsi="Verdana" w:cs="Helvetica"/>
          <w:color w:val="000000"/>
          <w:sz w:val="20"/>
          <w:szCs w:val="20"/>
          <w:lang w:val="en-IN" w:eastAsia="en-IN"/>
        </w:rPr>
      </w:pPr>
      <w:r w:rsidRPr="00455727">
        <w:rPr>
          <w:rFonts w:ascii="Verdana" w:hAnsi="Verdana" w:cs="Helvetica"/>
          <w:color w:val="000000"/>
          <w:sz w:val="20"/>
          <w:szCs w:val="20"/>
          <w:lang w:val="en-IN" w:eastAsia="en-IN"/>
        </w:rPr>
        <w:t>Able to communicate effectively with both technical and non-technical project stakeholders.</w:t>
      </w:r>
    </w:p>
    <w:p w:rsidR="00455727" w:rsidRPr="00455727" w:rsidP="00455727">
      <w:pPr>
        <w:numPr>
          <w:ilvl w:val="0"/>
          <w:numId w:val="10"/>
        </w:numPr>
        <w:shd w:val="clear" w:color="auto" w:fill="FFFFFF"/>
        <w:suppressAutoHyphens w:val="0"/>
        <w:spacing w:line="390" w:lineRule="atLeast"/>
        <w:ind w:left="90" w:right="45"/>
        <w:rPr>
          <w:rFonts w:ascii="Verdana" w:hAnsi="Verdana" w:cs="Helvetica"/>
          <w:color w:val="000000"/>
          <w:sz w:val="20"/>
          <w:szCs w:val="20"/>
          <w:lang w:val="en-IN" w:eastAsia="en-IN"/>
        </w:rPr>
      </w:pPr>
      <w:r w:rsidRPr="00455727">
        <w:rPr>
          <w:rFonts w:ascii="Verdana" w:hAnsi="Verdana" w:cs="Helvetica"/>
          <w:color w:val="000000"/>
          <w:sz w:val="20"/>
          <w:szCs w:val="20"/>
          <w:lang w:val="en-IN" w:eastAsia="en-IN"/>
        </w:rPr>
        <w:t>Expertise in current and emerging trends and techniques.</w:t>
      </w:r>
    </w:p>
    <w:p w:rsidR="001E1C91" w:rsidP="00BE62C9">
      <w:pPr>
        <w:numPr>
          <w:ilvl w:val="0"/>
          <w:numId w:val="10"/>
        </w:numPr>
        <w:shd w:val="clear" w:color="auto" w:fill="FFFFFF"/>
        <w:suppressAutoHyphens w:val="0"/>
        <w:spacing w:line="390" w:lineRule="atLeast"/>
        <w:ind w:left="90" w:right="45"/>
        <w:rPr>
          <w:rFonts w:ascii="Verdana" w:hAnsi="Verdana" w:cs="Helvetica"/>
          <w:color w:val="000000"/>
          <w:sz w:val="20"/>
          <w:szCs w:val="20"/>
          <w:lang w:val="en-IN" w:eastAsia="en-IN"/>
        </w:rPr>
      </w:pPr>
      <w:r w:rsidRPr="00455727">
        <w:rPr>
          <w:rFonts w:ascii="Verdana" w:hAnsi="Verdana" w:cs="Helvetica"/>
          <w:color w:val="000000"/>
          <w:sz w:val="20"/>
          <w:szCs w:val="20"/>
          <w:lang w:val="en-IN" w:eastAsia="en-IN"/>
        </w:rPr>
        <w:t>Proficient in coding and developing the new program.</w:t>
      </w:r>
    </w:p>
    <w:p w:rsidR="00BE62C9" w:rsidRPr="00BE62C9" w:rsidP="00BE62C9">
      <w:pPr>
        <w:shd w:val="clear" w:color="auto" w:fill="FFFFFF"/>
        <w:suppressAutoHyphens w:val="0"/>
        <w:spacing w:line="390" w:lineRule="atLeast"/>
        <w:ind w:left="-270" w:right="45"/>
        <w:rPr>
          <w:rFonts w:ascii="Verdana" w:hAnsi="Verdana" w:cs="Helvetica"/>
          <w:color w:val="000000"/>
          <w:sz w:val="20"/>
          <w:szCs w:val="20"/>
          <w:lang w:val="en-IN" w:eastAsia="en-IN"/>
        </w:rPr>
      </w:pPr>
    </w:p>
    <w:p w:rsidR="001E1C91" w:rsidP="001E1C91">
      <w:pPr>
        <w:rPr>
          <w:rFonts w:ascii="Verdana" w:hAnsi="Verdana" w:cs="Tahoma"/>
          <w:sz w:val="16"/>
        </w:rPr>
      </w:pPr>
      <w:r>
        <w:rPr>
          <w:rFonts w:ascii="Verdana" w:hAnsi="Verdana" w:cs="Tahoma"/>
          <w:noProof/>
          <w:sz w:val="20"/>
          <w:lang w:val="en-IN" w:eastAsia="en-IN"/>
        </w:rPr>
        <w:pict>
          <v:group id="_x0000_s1034" style="width:455.25pt;height:23.1pt;margin-top:1.85pt;margin-left:-18pt;position:absolute;z-index:251665408" coordorigin="1440,2100" coordsize="9105,462">
            <v:rect id="Rectangle 11" o:spid="_x0000_s1035" style="width:255;height:387;left:1440;position:absolute;top:2175;visibility:visible" fillcolor="#548dd4" strokecolor="#548dd4"/>
            <v:shape id="Text Box 12" o:spid="_x0000_s1036" type="#_x0000_t202" style="width:2944;height:462;left:1781;position:absolute;top:2100;visibility:visible" fillcolor="#d8d8d8" strokecolor="#bfbfbf">
              <v:fill angle="135" focus="100%" type="gradient"/>
              <v:textbox>
                <w:txbxContent>
                  <w:p w:rsidR="001E1C91" w:rsidRPr="00455727" w:rsidP="001E1C91">
                    <w:pPr>
                      <w:rPr>
                        <w:rFonts w:ascii="Tahoma" w:hAnsi="Tahoma" w:cs="Tahoma"/>
                        <w:b/>
                        <w:sz w:val="22"/>
                        <w:szCs w:val="22"/>
                      </w:rPr>
                    </w:pPr>
                    <w:r>
                      <w:rPr>
                        <w:rFonts w:ascii="Helvetica" w:hAnsi="Helvetica" w:cs="Helvetica"/>
                        <w:b/>
                        <w:bCs/>
                        <w:color w:val="000000"/>
                        <w:sz w:val="23"/>
                        <w:szCs w:val="23"/>
                        <w:shd w:val="clear" w:color="auto" w:fill="D3D3D3"/>
                      </w:rPr>
                      <w:t>Personal Qualities</w:t>
                    </w:r>
                  </w:p>
                </w:txbxContent>
              </v:textbox>
            </v:shape>
            <v:shape id="AutoShape 13" o:spid="_x0000_s1037" type="#_x0000_t32" style="width:8764;height:0;left:1781;position:absolute;top:2562;visibility:visible" o:connectortype="straight" strokecolor="#bfbfbf" strokeweight="1pt"/>
          </v:group>
        </w:pict>
      </w:r>
    </w:p>
    <w:p w:rsidR="001E1C91" w:rsidP="001E1C91">
      <w:pPr>
        <w:rPr>
          <w:rFonts w:ascii="Verdana" w:hAnsi="Verdana" w:cs="Tahoma"/>
          <w:sz w:val="16"/>
        </w:rPr>
      </w:pPr>
    </w:p>
    <w:p w:rsidR="001E1C91" w:rsidRPr="00BE62C9" w:rsidP="001E1C91">
      <w:pPr>
        <w:rPr>
          <w:rFonts w:ascii="Verdana" w:hAnsi="Verdana" w:cs="Tahoma"/>
          <w:sz w:val="20"/>
          <w:szCs w:val="20"/>
        </w:rPr>
      </w:pPr>
    </w:p>
    <w:p w:rsidR="001E1C91" w:rsidRPr="001E1C91" w:rsidP="001E1C91">
      <w:pPr>
        <w:numPr>
          <w:ilvl w:val="0"/>
          <w:numId w:val="11"/>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Strong leadership and motivational skills</w:t>
      </w:r>
    </w:p>
    <w:p w:rsidR="001E1C91" w:rsidRPr="001E1C91" w:rsidP="001E1C91">
      <w:pPr>
        <w:numPr>
          <w:ilvl w:val="0"/>
          <w:numId w:val="11"/>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Ability to produce best result in pressure situation.</w:t>
      </w:r>
    </w:p>
    <w:p w:rsidR="001E1C91" w:rsidRPr="00BE62C9" w:rsidP="00BB6E47">
      <w:pPr>
        <w:numPr>
          <w:ilvl w:val="0"/>
          <w:numId w:val="11"/>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Ability to work in team as well as in group.</w:t>
      </w:r>
    </w:p>
    <w:p w:rsidR="001E1C91" w:rsidP="001E1C91">
      <w:pPr>
        <w:rPr>
          <w:rFonts w:ascii="Verdana" w:hAnsi="Verdana" w:cs="Tahoma"/>
          <w:sz w:val="22"/>
          <w:szCs w:val="22"/>
        </w:rPr>
      </w:pPr>
    </w:p>
    <w:p w:rsidR="001E1C91" w:rsidP="001E1C91">
      <w:pPr>
        <w:rPr>
          <w:rFonts w:ascii="Verdana" w:hAnsi="Verdana" w:cs="Tahoma"/>
          <w:sz w:val="16"/>
        </w:rPr>
      </w:pPr>
      <w:r>
        <w:rPr>
          <w:rFonts w:ascii="Verdana" w:hAnsi="Verdana" w:cs="Tahoma"/>
          <w:noProof/>
          <w:sz w:val="20"/>
          <w:lang w:val="en-IN" w:eastAsia="en-IN"/>
        </w:rPr>
        <w:pict>
          <v:group id="_x0000_s1038" style="width:455.25pt;height:23.1pt;margin-top:1.85pt;margin-left:-18pt;position:absolute;z-index:251666432" coordorigin="1440,2100" coordsize="9105,462">
            <v:rect id="Rectangle 11" o:spid="_x0000_s1039" style="width:255;height:387;left:1440;position:absolute;top:2175;visibility:visible" fillcolor="#548dd4" strokecolor="#548dd4"/>
            <v:shape id="Text Box 12" o:spid="_x0000_s1040" type="#_x0000_t202" style="width:2944;height:462;left:1781;position:absolute;top:2100;visibility:visible" fillcolor="#d8d8d8" strokecolor="#bfbfbf">
              <v:fill angle="135" focus="100%" type="gradient"/>
              <v:textbox>
                <w:txbxContent>
                  <w:p w:rsidR="001E1C91" w:rsidRPr="00455727" w:rsidP="001E1C91">
                    <w:pPr>
                      <w:rPr>
                        <w:rFonts w:ascii="Tahoma" w:hAnsi="Tahoma" w:cs="Tahoma"/>
                        <w:b/>
                        <w:sz w:val="22"/>
                        <w:szCs w:val="22"/>
                      </w:rPr>
                    </w:pPr>
                    <w:r>
                      <w:rPr>
                        <w:rFonts w:ascii="Helvetica" w:hAnsi="Helvetica" w:cs="Helvetica"/>
                        <w:b/>
                        <w:bCs/>
                        <w:color w:val="000000"/>
                        <w:sz w:val="23"/>
                        <w:szCs w:val="23"/>
                        <w:shd w:val="clear" w:color="auto" w:fill="D3D3D3"/>
                      </w:rPr>
                      <w:t>Key responsibilities handled</w:t>
                    </w:r>
                  </w:p>
                </w:txbxContent>
              </v:textbox>
            </v:shape>
            <v:shape id="AutoShape 13" o:spid="_x0000_s1041" type="#_x0000_t32" style="width:8764;height:0;left:1781;position:absolute;top:2562;visibility:visible" o:connectortype="straight" strokecolor="#bfbfbf" strokeweight="1pt"/>
          </v:group>
        </w:pict>
      </w:r>
    </w:p>
    <w:p w:rsidR="001E1C91" w:rsidP="001E1C91">
      <w:pPr>
        <w:rPr>
          <w:rFonts w:ascii="Verdana" w:hAnsi="Verdana" w:cs="Tahoma"/>
          <w:sz w:val="16"/>
        </w:rPr>
      </w:pPr>
    </w:p>
    <w:p w:rsidR="001E1C91" w:rsidRPr="006962FA" w:rsidP="001E1C91">
      <w:pPr>
        <w:rPr>
          <w:rFonts w:ascii="Verdana" w:hAnsi="Verdana" w:cs="Tahoma"/>
          <w:sz w:val="16"/>
        </w:rPr>
      </w:pPr>
    </w:p>
    <w:p w:rsidR="001E1C91" w:rsidRPr="001E1C91" w:rsidP="001E1C91">
      <w:pPr>
        <w:numPr>
          <w:ilvl w:val="0"/>
          <w:numId w:val="12"/>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Provide full lifecycle support to clients from initial client interaction and requirements analysis through design, coding, testing, debugging, implementation and integration.</w:t>
      </w:r>
    </w:p>
    <w:p w:rsidR="001E1C91" w:rsidRPr="001E1C91" w:rsidP="001E1C91">
      <w:pPr>
        <w:numPr>
          <w:ilvl w:val="0"/>
          <w:numId w:val="12"/>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Provide ongoing application support and troubleshooting.</w:t>
      </w:r>
    </w:p>
    <w:p w:rsidR="001E1C91" w:rsidRPr="001E1C91" w:rsidP="001E1C91">
      <w:pPr>
        <w:numPr>
          <w:ilvl w:val="0"/>
          <w:numId w:val="12"/>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Establish, build and manage relationships with corporate partners.</w:t>
      </w:r>
    </w:p>
    <w:p w:rsidR="00BE62C9" w:rsidP="001E1C91">
      <w:pPr>
        <w:numPr>
          <w:ilvl w:val="0"/>
          <w:numId w:val="12"/>
        </w:numPr>
        <w:shd w:val="clear" w:color="auto" w:fill="FFFFFF"/>
        <w:suppressAutoHyphens w:val="0"/>
        <w:spacing w:line="390" w:lineRule="atLeast"/>
        <w:ind w:left="90" w:right="45"/>
        <w:rPr>
          <w:rFonts w:ascii="Verdana" w:hAnsi="Verdana" w:cs="Helvetica"/>
          <w:color w:val="000000"/>
          <w:sz w:val="20"/>
          <w:szCs w:val="20"/>
          <w:lang w:val="en-IN" w:eastAsia="en-IN"/>
        </w:rPr>
      </w:pPr>
      <w:r w:rsidRPr="001E1C91">
        <w:rPr>
          <w:rFonts w:ascii="Verdana" w:hAnsi="Verdana" w:cs="Helvetica"/>
          <w:color w:val="000000"/>
          <w:sz w:val="20"/>
          <w:szCs w:val="20"/>
          <w:lang w:val="en-IN" w:eastAsia="en-IN"/>
        </w:rPr>
        <w:t>Used object-oriented principles for class development to streamline efficiency and ensure a scalable and reusable architecture.</w:t>
      </w:r>
    </w:p>
    <w:p w:rsidR="00455727" w:rsidRPr="00BE62C9" w:rsidP="00BE62C9">
      <w:pPr>
        <w:shd w:val="clear" w:color="auto" w:fill="FFFFFF"/>
        <w:suppressAutoHyphens w:val="0"/>
        <w:spacing w:line="390" w:lineRule="atLeast"/>
        <w:ind w:left="90" w:right="45"/>
        <w:rPr>
          <w:rFonts w:ascii="Verdana" w:hAnsi="Verdana" w:cs="Helvetica"/>
          <w:color w:val="000000"/>
          <w:sz w:val="20"/>
          <w:szCs w:val="20"/>
          <w:lang w:val="en-IN" w:eastAsia="en-IN"/>
        </w:rPr>
      </w:pPr>
      <w:r w:rsidRPr="00BE62C9">
        <w:rPr>
          <w:rFonts w:ascii="Verdana" w:hAnsi="Verdana" w:cs="Tahoma"/>
          <w:sz w:val="20"/>
          <w:szCs w:val="20"/>
        </w:rPr>
        <w:tab/>
      </w:r>
    </w:p>
    <w:p w:rsidR="00FE08B6" w:rsidRPr="00BD56D1" w:rsidP="00FE08B6">
      <w:pPr>
        <w:ind w:left="360"/>
        <w:rPr>
          <w:rFonts w:ascii="Verdana" w:hAnsi="Verdana" w:cs="Tahoma"/>
          <w:sz w:val="20"/>
          <w:szCs w:val="22"/>
        </w:rPr>
      </w:pPr>
      <w:r>
        <w:rPr>
          <w:rFonts w:ascii="Verdana" w:hAnsi="Verdana" w:cs="Tahoma"/>
          <w:noProof/>
          <w:sz w:val="20"/>
          <w:szCs w:val="22"/>
          <w:lang w:val="en-IN" w:eastAsia="en-IN"/>
        </w:rPr>
        <w:pict>
          <v:group id="Group 45" o:spid="_x0000_s1042" style="width:455.25pt;height:19.35pt;margin-top:0.65pt;margin-left:-18pt;position:absolute;z-index:251661312" coordorigin="1440,4469" coordsize="9105,387">
            <v:rect id="Rectangle 22" o:spid="_x0000_s1043" style="width:255;height:387;left:1440;position:absolute;top:4469;visibility:visible" fillcolor="#548dd4" strokecolor="#548dd4"/>
            <v:shape id="Text Box 23" o:spid="_x0000_s1044" type="#_x0000_t202" style="width:2944;height:387;left:1781;position:absolute;top:4469;visibility:visible" fillcolor="#d8d8d8" strokecolor="#bfbfbf">
              <v:fill angle="135" focus="100%" type="gradient"/>
              <v:textbox>
                <w:txbxContent>
                  <w:p w:rsidR="00FE08B6" w:rsidRPr="00FE08B6" w:rsidP="00FE08B6">
                    <w:pPr>
                      <w:rPr>
                        <w:rFonts w:ascii="Tahoma" w:hAnsi="Tahoma" w:cs="Tahoma"/>
                        <w:b/>
                        <w:sz w:val="20"/>
                        <w:szCs w:val="20"/>
                      </w:rPr>
                    </w:pPr>
                    <w:r>
                      <w:rPr>
                        <w:rFonts w:ascii="Tahoma" w:hAnsi="Tahoma" w:cs="Tahoma"/>
                        <w:b/>
                        <w:sz w:val="20"/>
                        <w:szCs w:val="20"/>
                      </w:rPr>
                      <w:t>Technical Skill sets</w:t>
                    </w:r>
                  </w:p>
                </w:txbxContent>
              </v:textbox>
            </v:shape>
            <v:shape id="AutoShape 24" o:spid="_x0000_s1045" type="#_x0000_t32" style="width:8764;height:0;left:1781;position:absolute;top:4856;visibility:visible" o:connectortype="straight" strokecolor="#bfbfbf" strokeweight="1pt"/>
          </v:group>
        </w:pict>
      </w:r>
    </w:p>
    <w:p w:rsidR="00FE08B6" w:rsidRPr="006149A3" w:rsidP="00FE08B6">
      <w:pPr>
        <w:pStyle w:val="Heading4"/>
        <w:tabs>
          <w:tab w:val="left" w:pos="0"/>
          <w:tab w:val="left" w:pos="180"/>
        </w:tabs>
        <w:rPr>
          <w:rFonts w:ascii="Verdana" w:hAnsi="Verdana" w:cs="Tahoma"/>
          <w:sz w:val="20"/>
        </w:rPr>
      </w:pPr>
    </w:p>
    <w:p w:rsidR="00A22A8F" w:rsidRPr="00A22A8F" w:rsidP="00FE08B6">
      <w:pPr>
        <w:pStyle w:val="Heading3"/>
        <w:tabs>
          <w:tab w:val="left" w:pos="0"/>
        </w:tabs>
        <w:ind w:firstLine="0"/>
        <w:rPr>
          <w:rFonts w:ascii="Verdana" w:hAnsi="Verdana" w:cs="Tahoma"/>
          <w:sz w:val="20"/>
        </w:rPr>
      </w:pPr>
    </w:p>
    <w:p w:rsidR="001E1C91" w:rsidP="003151C3">
      <w:pPr>
        <w:ind w:left="2160" w:hanging="2160"/>
        <w:rPr>
          <w:rFonts w:ascii="Verdana" w:hAnsi="Verdana" w:cs="Helvetica"/>
          <w:color w:val="000000"/>
          <w:sz w:val="20"/>
          <w:szCs w:val="20"/>
          <w:shd w:val="clear" w:color="auto" w:fill="FFFFFF"/>
        </w:rPr>
      </w:pPr>
      <w:r w:rsidRPr="001E1C91">
        <w:rPr>
          <w:rFonts w:ascii="Verdana" w:hAnsi="Verdana" w:cs="Helvetica"/>
          <w:b/>
          <w:bCs/>
          <w:color w:val="000000"/>
          <w:sz w:val="20"/>
          <w:szCs w:val="20"/>
          <w:shd w:val="clear" w:color="auto" w:fill="FFFFFF"/>
        </w:rPr>
        <w:t>Languages/Scripts</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Pr="001E1C91">
        <w:rPr>
          <w:rFonts w:ascii="Verdana" w:hAnsi="Verdana" w:cs="Helvetica"/>
          <w:color w:val="000000"/>
          <w:sz w:val="20"/>
          <w:szCs w:val="20"/>
          <w:shd w:val="clear" w:color="auto" w:fill="FFFFFF"/>
        </w:rPr>
        <w:t>VB.NET,.NET,</w:t>
      </w:r>
      <w:r w:rsidR="00490305">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003151C3">
        <w:rPr>
          <w:rFonts w:ascii="Verdana" w:hAnsi="Verdana" w:cs="Helvetica"/>
          <w:color w:val="000000"/>
          <w:sz w:val="20"/>
          <w:szCs w:val="20"/>
          <w:shd w:val="clear" w:color="auto" w:fill="FFFFFF"/>
        </w:rPr>
        <w:t xml:space="preserve"> MVC 5,</w:t>
      </w:r>
      <w:r w:rsidR="00490305">
        <w:rPr>
          <w:rFonts w:ascii="Verdana" w:hAnsi="Verdana" w:cs="Helvetica"/>
          <w:color w:val="000000"/>
          <w:sz w:val="20"/>
          <w:szCs w:val="20"/>
          <w:shd w:val="clear" w:color="auto" w:fill="FFFFFF"/>
        </w:rPr>
        <w:t>Java script, Jquery,</w:t>
      </w:r>
      <w:r w:rsidR="00721926">
        <w:rPr>
          <w:rFonts w:ascii="Verdana" w:hAnsi="Verdana" w:cs="Helvetica"/>
          <w:color w:val="000000"/>
          <w:sz w:val="20"/>
          <w:szCs w:val="20"/>
          <w:shd w:val="clear" w:color="auto" w:fill="FFFFFF"/>
        </w:rPr>
        <w:t>AJAX,</w:t>
      </w:r>
      <w:r w:rsidRPr="001E1C91">
        <w:rPr>
          <w:rFonts w:ascii="Verdana" w:hAnsi="Verdana" w:cs="Helvetica"/>
          <w:color w:val="000000"/>
          <w:sz w:val="20"/>
          <w:szCs w:val="20"/>
          <w:shd w:val="clear" w:color="auto" w:fill="FFFFFF"/>
        </w:rPr>
        <w:t>SQL</w:t>
      </w:r>
      <w:r w:rsidR="00DE1322">
        <w:rPr>
          <w:rFonts w:ascii="Verdana" w:hAnsi="Verdana" w:cs="Helvetica"/>
          <w:color w:val="000000"/>
          <w:sz w:val="20"/>
          <w:szCs w:val="20"/>
          <w:shd w:val="clear" w:color="auto" w:fill="FFFFFF"/>
        </w:rPr>
        <w:t>,MYSQL</w:t>
      </w:r>
    </w:p>
    <w:p w:rsidR="00721926" w:rsidP="003151C3">
      <w:pPr>
        <w:ind w:left="2160" w:hanging="2160"/>
        <w:rPr>
          <w:rFonts w:ascii="Verdana" w:hAnsi="Verdana" w:cs="Helvetica"/>
          <w:color w:val="000000"/>
          <w:sz w:val="20"/>
          <w:szCs w:val="20"/>
          <w:shd w:val="clear" w:color="auto" w:fill="FFFFFF"/>
        </w:rPr>
      </w:pPr>
    </w:p>
    <w:p w:rsidR="003151C3" w:rsidP="000B1315">
      <w:pPr>
        <w:ind w:left="2160" w:hanging="2160"/>
        <w:rPr>
          <w:rFonts w:ascii="Verdana" w:hAnsi="Verdana" w:cs="Helvetica"/>
          <w:color w:val="000000"/>
          <w:sz w:val="20"/>
          <w:szCs w:val="20"/>
          <w:shd w:val="clear" w:color="auto" w:fill="FFFFFF"/>
        </w:rPr>
      </w:pPr>
      <w:r w:rsidRPr="003151C3">
        <w:rPr>
          <w:rFonts w:ascii="Verdana" w:hAnsi="Verdana" w:cs="Helvetica"/>
          <w:b/>
          <w:bCs/>
          <w:color w:val="000000"/>
          <w:sz w:val="20"/>
          <w:szCs w:val="20"/>
          <w:shd w:val="clear" w:color="auto" w:fill="FFFFFF"/>
        </w:rPr>
        <w:t>Software:</w:t>
      </w:r>
      <w:r w:rsidRPr="003151C3">
        <w:rPr>
          <w:rStyle w:val="apple-converted-space"/>
          <w:rFonts w:ascii="Verdana" w:hAnsi="Verdana" w:cs="Helvetica"/>
          <w:color w:val="000000"/>
          <w:sz w:val="20"/>
          <w:szCs w:val="20"/>
          <w:shd w:val="clear" w:color="auto" w:fill="FFFFFF"/>
        </w:rPr>
        <w:t> </w:t>
      </w:r>
      <w:r w:rsidRPr="003151C3">
        <w:rPr>
          <w:rFonts w:ascii="Verdana" w:hAnsi="Verdana" w:cs="Helvetica"/>
          <w:color w:val="000000"/>
          <w:sz w:val="20"/>
          <w:szCs w:val="20"/>
          <w:shd w:val="clear" w:color="auto" w:fill="FFFFFF"/>
        </w:rPr>
        <w:t>Visual Studio .</w:t>
      </w:r>
      <w:r>
        <w:rPr>
          <w:rFonts w:ascii="Verdana" w:hAnsi="Verdana" w:cs="Helvetica"/>
          <w:color w:val="000000"/>
          <w:sz w:val="20"/>
          <w:szCs w:val="20"/>
          <w:shd w:val="clear" w:color="auto" w:fill="FFFFFF"/>
        </w:rPr>
        <w:t>NET, Visual Studio 2005/2008/2013,</w:t>
      </w:r>
      <w:r w:rsidRPr="003151C3">
        <w:rPr>
          <w:rFonts w:ascii="Verdana" w:hAnsi="Verdana" w:cs="Helvetica"/>
          <w:color w:val="000000"/>
          <w:sz w:val="20"/>
          <w:szCs w:val="20"/>
          <w:shd w:val="clear" w:color="auto" w:fill="FFFFFF"/>
        </w:rPr>
        <w:t>Dreamweaver</w:t>
      </w:r>
    </w:p>
    <w:p w:rsidR="00721926" w:rsidP="003151C3">
      <w:pPr>
        <w:ind w:left="2160" w:hanging="2160"/>
        <w:rPr>
          <w:rFonts w:ascii="Verdana" w:hAnsi="Verdana" w:cs="Helvetica"/>
          <w:b/>
          <w:bCs/>
          <w:color w:val="000000"/>
          <w:sz w:val="20"/>
          <w:szCs w:val="20"/>
          <w:shd w:val="clear" w:color="auto" w:fill="FFFFFF"/>
        </w:rPr>
      </w:pPr>
    </w:p>
    <w:p w:rsidR="00490305" w:rsidP="000B1315">
      <w:pPr>
        <w:ind w:left="2160" w:hanging="2160"/>
        <w:rPr>
          <w:rFonts w:ascii="Verdana" w:hAnsi="Verdana" w:cs="Helvetica"/>
          <w:color w:val="000000"/>
          <w:sz w:val="20"/>
          <w:szCs w:val="20"/>
          <w:shd w:val="clear" w:color="auto" w:fill="FFFFFF"/>
        </w:rPr>
      </w:pPr>
      <w:r w:rsidRPr="00490305">
        <w:rPr>
          <w:rFonts w:ascii="Verdana" w:hAnsi="Verdana" w:cs="Helvetica"/>
          <w:b/>
          <w:bCs/>
          <w:color w:val="000000"/>
          <w:sz w:val="20"/>
          <w:szCs w:val="20"/>
          <w:shd w:val="clear" w:color="auto" w:fill="FFFFFF"/>
        </w:rPr>
        <w:t>Databases:</w:t>
      </w:r>
      <w:r w:rsidRPr="00490305">
        <w:rPr>
          <w:rStyle w:val="apple-converted-space"/>
          <w:rFonts w:ascii="Verdana" w:hAnsi="Verdana" w:cs="Helvetica"/>
          <w:color w:val="000000"/>
          <w:sz w:val="20"/>
          <w:szCs w:val="20"/>
          <w:shd w:val="clear" w:color="auto" w:fill="FFFFFF"/>
        </w:rPr>
        <w:t> </w:t>
      </w:r>
      <w:r w:rsidR="00943770">
        <w:rPr>
          <w:rFonts w:ascii="Verdana" w:hAnsi="Verdana" w:cs="Helvetica"/>
          <w:color w:val="000000"/>
          <w:sz w:val="20"/>
          <w:szCs w:val="20"/>
          <w:shd w:val="clear" w:color="auto" w:fill="FFFFFF"/>
        </w:rPr>
        <w:t>SQL Server 2000 / 2005 / 2008 / 2012</w:t>
      </w:r>
      <w:r>
        <w:rPr>
          <w:rFonts w:ascii="Verdana" w:hAnsi="Verdana" w:cs="Helvetica"/>
          <w:color w:val="000000"/>
          <w:sz w:val="20"/>
          <w:szCs w:val="20"/>
          <w:shd w:val="clear" w:color="auto" w:fill="FFFFFF"/>
        </w:rPr>
        <w:t>,Oracle,</w:t>
      </w:r>
      <w:r w:rsidRPr="00490305">
        <w:rPr>
          <w:rFonts w:ascii="Verdana" w:hAnsi="Verdana" w:cs="Helvetica"/>
          <w:color w:val="000000"/>
          <w:sz w:val="20"/>
          <w:szCs w:val="20"/>
          <w:shd w:val="clear" w:color="auto" w:fill="FFFFFF"/>
        </w:rPr>
        <w:t>MicrosoftAccess,MySQL</w:t>
      </w:r>
    </w:p>
    <w:p w:rsidR="00721926" w:rsidP="00490305">
      <w:pPr>
        <w:rPr>
          <w:rFonts w:ascii="Verdana" w:hAnsi="Verdana" w:cs="Helvetica"/>
          <w:b/>
          <w:bCs/>
          <w:color w:val="000000"/>
          <w:sz w:val="20"/>
          <w:szCs w:val="20"/>
          <w:shd w:val="clear" w:color="auto" w:fill="FFFFFF"/>
        </w:rPr>
      </w:pPr>
    </w:p>
    <w:p w:rsidR="000B1315" w:rsidP="00490305">
      <w:pPr>
        <w:rPr>
          <w:rFonts w:ascii="Verdana" w:hAnsi="Verdana" w:cs="Helvetica"/>
          <w:color w:val="000000"/>
          <w:sz w:val="20"/>
          <w:szCs w:val="20"/>
          <w:shd w:val="clear" w:color="auto" w:fill="FFFFFF"/>
        </w:rPr>
      </w:pPr>
      <w:r w:rsidRPr="00721926">
        <w:rPr>
          <w:rFonts w:ascii="Verdana" w:hAnsi="Verdana" w:cs="Helvetica"/>
          <w:b/>
          <w:bCs/>
          <w:color w:val="000000"/>
          <w:sz w:val="20"/>
          <w:szCs w:val="20"/>
          <w:shd w:val="clear" w:color="auto" w:fill="FFFFFF"/>
        </w:rPr>
        <w:t>Operating Systems:</w:t>
      </w:r>
      <w:r w:rsidRPr="00721926">
        <w:rPr>
          <w:rStyle w:val="apple-converted-space"/>
          <w:rFonts w:ascii="Verdana" w:hAnsi="Verdana" w:cs="Helvetica"/>
          <w:color w:val="000000"/>
          <w:sz w:val="20"/>
          <w:szCs w:val="20"/>
          <w:shd w:val="clear" w:color="auto" w:fill="FFFFFF"/>
        </w:rPr>
        <w:t> </w:t>
      </w:r>
      <w:r w:rsidR="00DE1322">
        <w:rPr>
          <w:rFonts w:ascii="Verdana" w:hAnsi="Verdana" w:cs="Helvetica"/>
          <w:color w:val="000000"/>
          <w:sz w:val="20"/>
          <w:szCs w:val="20"/>
          <w:shd w:val="clear" w:color="auto" w:fill="FFFFFF"/>
        </w:rPr>
        <w:t xml:space="preserve">Windows 95 / 98 / 2000 / XP </w:t>
      </w:r>
      <w:r w:rsidRPr="00721926">
        <w:rPr>
          <w:rFonts w:ascii="Verdana" w:hAnsi="Verdana" w:cs="Helvetica"/>
          <w:color w:val="000000"/>
          <w:sz w:val="20"/>
          <w:szCs w:val="20"/>
          <w:shd w:val="clear" w:color="auto" w:fill="FFFFFF"/>
        </w:rPr>
        <w:t xml:space="preserve"> / 7, Windows2000 / </w:t>
      </w:r>
    </w:p>
    <w:p w:rsidR="00721926" w:rsidRPr="00721926" w:rsidP="00490305">
      <w:pPr>
        <w:rPr>
          <w:rFonts w:ascii="Verdana" w:hAnsi="Verdana" w:cs="Helvetica"/>
          <w:color w:val="000000"/>
          <w:sz w:val="20"/>
          <w:szCs w:val="20"/>
          <w:shd w:val="clear" w:color="auto" w:fill="FFFFFF"/>
        </w:rPr>
      </w:pPr>
      <w:r w:rsidRPr="00721926">
        <w:rPr>
          <w:rFonts w:ascii="Verdana" w:hAnsi="Verdana" w:cs="Helvetica"/>
          <w:color w:val="000000"/>
          <w:sz w:val="20"/>
          <w:szCs w:val="20"/>
          <w:shd w:val="clear" w:color="auto" w:fill="FFFFFF"/>
        </w:rPr>
        <w:t>2003 / 200</w:t>
      </w:r>
      <w:r>
        <w:rPr>
          <w:rFonts w:ascii="Verdana" w:hAnsi="Verdana" w:cs="Helvetica"/>
          <w:color w:val="000000"/>
          <w:sz w:val="20"/>
          <w:szCs w:val="20"/>
          <w:shd w:val="clear" w:color="auto" w:fill="FFFFFF"/>
        </w:rPr>
        <w:t>8 Serve</w:t>
      </w:r>
    </w:p>
    <w:p w:rsidR="00721926" w:rsidP="00414C2E">
      <w:pPr>
        <w:ind w:left="2160" w:hanging="2160"/>
        <w:rPr>
          <w:rFonts w:ascii="Verdana" w:hAnsi="Verdana" w:cs="Tahoma"/>
          <w:b/>
          <w:sz w:val="20"/>
        </w:rPr>
      </w:pPr>
    </w:p>
    <w:p w:rsidR="000B1315" w:rsidP="000B1315">
      <w:pPr>
        <w:ind w:left="2160" w:hanging="2160"/>
        <w:rPr>
          <w:rFonts w:ascii="Verdana" w:hAnsi="Verdana" w:cs="Tahoma"/>
          <w:sz w:val="20"/>
        </w:rPr>
      </w:pPr>
      <w:r>
        <w:rPr>
          <w:rFonts w:ascii="Verdana" w:hAnsi="Verdana" w:cs="Tahoma"/>
          <w:b/>
          <w:sz w:val="20"/>
        </w:rPr>
        <w:t>Certifications</w:t>
      </w:r>
      <w:r>
        <w:rPr>
          <w:rFonts w:ascii="Verdana" w:hAnsi="Verdana" w:cs="Tahoma"/>
          <w:b/>
          <w:sz w:val="20"/>
        </w:rPr>
        <w:tab/>
      </w:r>
      <w:r w:rsidR="00490305">
        <w:rPr>
          <w:rFonts w:ascii="Verdana" w:hAnsi="Verdana" w:cs="Tahoma"/>
          <w:b/>
          <w:sz w:val="20"/>
        </w:rPr>
        <w:t xml:space="preserve">:   </w:t>
      </w:r>
      <w:r w:rsidR="00414C2E">
        <w:rPr>
          <w:rFonts w:ascii="Verdana" w:hAnsi="Verdana" w:cs="Tahoma"/>
          <w:sz w:val="20"/>
        </w:rPr>
        <w:t>1. C</w:t>
      </w:r>
      <w:r w:rsidRPr="00414C2E" w:rsidR="00414C2E">
        <w:rPr>
          <w:rFonts w:ascii="Verdana" w:hAnsi="Verdana" w:cs="Tahoma"/>
          <w:sz w:val="20"/>
        </w:rPr>
        <w:t xml:space="preserve">ertification </w:t>
      </w:r>
      <w:r w:rsidR="00414C2E">
        <w:rPr>
          <w:rFonts w:ascii="Verdana" w:hAnsi="Verdana" w:cs="Tahoma"/>
          <w:sz w:val="20"/>
        </w:rPr>
        <w:t>in</w:t>
      </w:r>
      <w:r w:rsidR="00ED62C8">
        <w:rPr>
          <w:rFonts w:ascii="Verdana" w:hAnsi="Verdana" w:cs="Tahoma"/>
          <w:sz w:val="20"/>
        </w:rPr>
        <w:t xml:space="preserve"> </w:t>
      </w:r>
      <w:r w:rsidR="00A22B0E">
        <w:rPr>
          <w:rFonts w:ascii="Verdana" w:hAnsi="Verdana" w:cs="Tahoma"/>
          <w:sz w:val="20"/>
        </w:rPr>
        <w:t>Designi</w:t>
      </w:r>
      <w:r w:rsidR="00BB6E47">
        <w:rPr>
          <w:rFonts w:ascii="Verdana" w:hAnsi="Verdana" w:cs="Tahoma"/>
          <w:sz w:val="20"/>
        </w:rPr>
        <w:t>ng computer application and</w:t>
      </w:r>
    </w:p>
    <w:p w:rsidR="00FE08B6" w:rsidP="000B1315">
      <w:pPr>
        <w:ind w:left="2160" w:hanging="2160"/>
        <w:rPr>
          <w:rFonts w:ascii="Verdana" w:hAnsi="Verdana" w:cs="Tahoma"/>
          <w:sz w:val="20"/>
        </w:rPr>
      </w:pPr>
      <w:r>
        <w:rPr>
          <w:rFonts w:ascii="Verdana" w:hAnsi="Verdana" w:cs="Tahoma"/>
          <w:sz w:val="20"/>
        </w:rPr>
        <w:t>graphics.</w:t>
      </w:r>
      <w:r w:rsidR="00BB6E47">
        <w:rPr>
          <w:rFonts w:ascii="Verdana" w:hAnsi="Verdana" w:cs="Tahoma"/>
          <w:sz w:val="20"/>
        </w:rPr>
        <w:t xml:space="preserve"> (DCAG)</w:t>
      </w:r>
    </w:p>
    <w:p w:rsidR="00414C2E" w:rsidP="00BB6E47">
      <w:pPr>
        <w:rPr>
          <w:rFonts w:ascii="Verdana" w:hAnsi="Verdana" w:cs="Tahoma"/>
          <w:sz w:val="20"/>
        </w:rPr>
      </w:pPr>
      <w:r>
        <w:rPr>
          <w:rFonts w:ascii="Verdana" w:hAnsi="Verdana" w:cs="Tahoma"/>
          <w:sz w:val="20"/>
        </w:rPr>
        <w:t xml:space="preserve">2. Certification in </w:t>
      </w:r>
      <w:r w:rsidR="00DE1322">
        <w:rPr>
          <w:rFonts w:ascii="Verdana" w:hAnsi="Verdana" w:cs="Tahoma"/>
          <w:sz w:val="20"/>
        </w:rPr>
        <w:t>DOT NET</w:t>
      </w:r>
      <w:r>
        <w:rPr>
          <w:rFonts w:ascii="Verdana" w:hAnsi="Verdana" w:cs="Tahoma"/>
          <w:sz w:val="20"/>
        </w:rPr>
        <w:t>.</w:t>
      </w:r>
    </w:p>
    <w:p w:rsidR="002977C2" w:rsidRPr="00A22B0E" w:rsidP="00BB6E47">
      <w:pPr>
        <w:rPr>
          <w:rFonts w:ascii="Verdana" w:hAnsi="Verdana" w:cs="Tahoma"/>
          <w:sz w:val="20"/>
        </w:rPr>
      </w:pPr>
    </w:p>
    <w:p w:rsidR="00D22B54" w:rsidP="00BB6E47">
      <w:pPr>
        <w:tabs>
          <w:tab w:val="left" w:pos="720"/>
        </w:tabs>
        <w:jc w:val="both"/>
        <w:rPr>
          <w:rFonts w:ascii="Verdana" w:hAnsi="Verdana" w:cs="Tahoma"/>
          <w:sz w:val="20"/>
        </w:rPr>
      </w:pPr>
      <w:r>
        <w:rPr>
          <w:rFonts w:ascii="Verdana" w:hAnsi="Verdana" w:cs="Tahoma"/>
          <w:noProof/>
          <w:sz w:val="20"/>
          <w:lang w:val="en-IN" w:eastAsia="en-IN"/>
        </w:rPr>
        <w:pict>
          <v:group id="Group 47" o:spid="_x0000_s1046" style="width:455.25pt;height:19.35pt;margin-top:6.3pt;margin-left:-18.75pt;position:absolute;z-index:251662336" coordorigin="1440,6884" coordsize="9105,387">
            <v:rect id="Rectangle 26" o:spid="_x0000_s1047" style="width:255;height:387;left:1440;position:absolute;top:6884;visibility:visible" fillcolor="#548dd4" strokecolor="#548dd4"/>
            <v:shape id="Text Box 27" o:spid="_x0000_s1048" type="#_x0000_t202" style="width:2944;height:387;left:1781;position:absolute;top:6884;visibility:visible" fillcolor="#d8d8d8" strokecolor="#bfbfbf">
              <v:fill angle="135" focus="100%" type="gradient"/>
              <v:textbox>
                <w:txbxContent>
                  <w:p w:rsidR="00FE08B6" w:rsidRPr="00FE08B6" w:rsidP="00FE08B6">
                    <w:pPr>
                      <w:rPr>
                        <w:rFonts w:ascii="Tahoma" w:hAnsi="Tahoma" w:cs="Tahoma"/>
                        <w:b/>
                        <w:sz w:val="20"/>
                        <w:szCs w:val="20"/>
                      </w:rPr>
                    </w:pPr>
                    <w:r>
                      <w:rPr>
                        <w:rFonts w:ascii="Tahoma" w:hAnsi="Tahoma" w:cs="Tahoma"/>
                        <w:b/>
                        <w:sz w:val="20"/>
                        <w:szCs w:val="20"/>
                      </w:rPr>
                      <w:t>Academic Qualification</w:t>
                    </w:r>
                  </w:p>
                </w:txbxContent>
              </v:textbox>
            </v:shape>
            <v:shape id="AutoShape 28" o:spid="_x0000_s1049" type="#_x0000_t32" style="width:8764;height:0;left:1781;position:absolute;top:7271;visibility:visible" o:connectortype="straight" strokecolor="#bfbfbf" strokeweight="1pt"/>
          </v:group>
        </w:pict>
      </w:r>
      <w:r w:rsidR="00BB6E47">
        <w:rPr>
          <w:rFonts w:ascii="Verdana" w:hAnsi="Verdana" w:cs="Tahoma"/>
          <w:sz w:val="20"/>
        </w:rPr>
        <w:tab/>
      </w:r>
    </w:p>
    <w:p w:rsidR="00D22B54" w:rsidP="00FE08B6">
      <w:pPr>
        <w:jc w:val="both"/>
        <w:rPr>
          <w:rFonts w:ascii="Verdana" w:hAnsi="Verdana" w:cs="Tahoma"/>
          <w:sz w:val="20"/>
        </w:rPr>
      </w:pPr>
    </w:p>
    <w:p w:rsidR="00D22B54" w:rsidP="00FE08B6">
      <w:pPr>
        <w:jc w:val="both"/>
        <w:rPr>
          <w:rFonts w:ascii="Verdana" w:hAnsi="Verdana" w:cs="Tahoma"/>
          <w:sz w:val="20"/>
        </w:rPr>
      </w:pPr>
    </w:p>
    <w:p w:rsidR="00CC3D2A" w:rsidRPr="00BE62C9" w:rsidP="00BE62C9">
      <w:pPr>
        <w:numPr>
          <w:ilvl w:val="0"/>
          <w:numId w:val="4"/>
        </w:numPr>
        <w:rPr>
          <w:rFonts w:ascii="Verdana" w:hAnsi="Verdana" w:cs="Tahoma"/>
          <w:sz w:val="20"/>
        </w:rPr>
      </w:pPr>
      <w:r>
        <w:rPr>
          <w:rFonts w:ascii="Verdana" w:hAnsi="Verdana" w:cs="Tahoma"/>
          <w:sz w:val="20"/>
        </w:rPr>
        <w:t xml:space="preserve">Passed </w:t>
      </w:r>
      <w:r>
        <w:rPr>
          <w:rFonts w:ascii="Verdana" w:hAnsi="Verdana" w:cs="Tahoma"/>
          <w:b/>
          <w:sz w:val="20"/>
        </w:rPr>
        <w:t>S</w:t>
      </w:r>
      <w:r w:rsidRPr="00BF1645">
        <w:rPr>
          <w:rFonts w:ascii="Verdana" w:hAnsi="Verdana" w:cs="Tahoma"/>
          <w:b/>
          <w:sz w:val="20"/>
        </w:rPr>
        <w:t>.S.C</w:t>
      </w:r>
      <w:r>
        <w:rPr>
          <w:rFonts w:ascii="Verdana" w:hAnsi="Verdana" w:cs="Tahoma"/>
          <w:sz w:val="20"/>
        </w:rPr>
        <w:t>with</w:t>
      </w:r>
      <w:r w:rsidR="00ED62C8">
        <w:rPr>
          <w:rFonts w:ascii="Verdana" w:hAnsi="Verdana" w:cs="Tahoma"/>
          <w:b/>
          <w:sz w:val="20"/>
        </w:rPr>
        <w:t>56</w:t>
      </w:r>
      <w:r w:rsidR="00856CD0">
        <w:rPr>
          <w:rFonts w:ascii="Verdana" w:hAnsi="Verdana" w:cs="Tahoma"/>
          <w:b/>
          <w:sz w:val="20"/>
        </w:rPr>
        <w:t>.46</w:t>
      </w:r>
      <w:r w:rsidRPr="00C40013">
        <w:rPr>
          <w:rFonts w:ascii="Verdana" w:hAnsi="Verdana" w:cs="Tahoma"/>
          <w:b/>
          <w:sz w:val="20"/>
        </w:rPr>
        <w:t>%</w:t>
      </w:r>
      <w:r>
        <w:rPr>
          <w:rFonts w:ascii="Verdana" w:hAnsi="Verdana" w:cs="Tahoma"/>
          <w:sz w:val="20"/>
        </w:rPr>
        <w:t xml:space="preserve"> of marks </w:t>
      </w:r>
      <w:r w:rsidR="00856CD0">
        <w:rPr>
          <w:rFonts w:ascii="Verdana" w:hAnsi="Verdana" w:cs="Tahoma"/>
          <w:sz w:val="20"/>
        </w:rPr>
        <w:t xml:space="preserve">from  </w:t>
      </w:r>
      <w:r w:rsidR="00ED62C8">
        <w:rPr>
          <w:rFonts w:eastAsia="Arial"/>
        </w:rPr>
        <w:t>S H H S High School Allahabad Board</w:t>
      </w:r>
    </w:p>
    <w:p w:rsidR="00CC3D2A" w:rsidRPr="00BE62C9" w:rsidP="00BE62C9">
      <w:pPr>
        <w:numPr>
          <w:ilvl w:val="0"/>
          <w:numId w:val="4"/>
        </w:numPr>
        <w:rPr>
          <w:rFonts w:ascii="Verdana" w:hAnsi="Verdana" w:cs="Tahoma"/>
          <w:sz w:val="20"/>
        </w:rPr>
      </w:pPr>
      <w:r w:rsidRPr="00E50F65">
        <w:rPr>
          <w:rFonts w:ascii="Verdana" w:hAnsi="Verdana" w:cs="Tahoma"/>
          <w:sz w:val="20"/>
        </w:rPr>
        <w:t xml:space="preserve">Passed </w:t>
      </w:r>
      <w:r w:rsidRPr="00E50F65">
        <w:rPr>
          <w:rFonts w:ascii="Verdana" w:hAnsi="Verdana" w:cs="Tahoma"/>
          <w:b/>
          <w:sz w:val="20"/>
        </w:rPr>
        <w:t xml:space="preserve">H.S.C </w:t>
      </w:r>
      <w:r w:rsidRPr="00E50F65">
        <w:rPr>
          <w:rFonts w:ascii="Verdana" w:hAnsi="Verdana" w:cs="Tahoma"/>
          <w:sz w:val="20"/>
        </w:rPr>
        <w:t xml:space="preserve">with </w:t>
      </w:r>
      <w:r w:rsidR="00ED62C8">
        <w:rPr>
          <w:rFonts w:ascii="Verdana" w:hAnsi="Verdana" w:cs="Tahoma"/>
          <w:b/>
          <w:sz w:val="20"/>
        </w:rPr>
        <w:t>52</w:t>
      </w:r>
      <w:r w:rsidRPr="00E50F65" w:rsidR="00856CD0">
        <w:rPr>
          <w:rFonts w:ascii="Verdana" w:hAnsi="Verdana" w:cs="Tahoma"/>
          <w:b/>
          <w:sz w:val="20"/>
        </w:rPr>
        <w:t>.83</w:t>
      </w:r>
      <w:r w:rsidRPr="00E50F65">
        <w:rPr>
          <w:rFonts w:ascii="Verdana" w:hAnsi="Verdana" w:cs="Tahoma"/>
          <w:b/>
          <w:sz w:val="20"/>
        </w:rPr>
        <w:t>%</w:t>
      </w:r>
      <w:r w:rsidRPr="00E50F65">
        <w:rPr>
          <w:rFonts w:ascii="Verdana" w:hAnsi="Verdana" w:cs="Tahoma"/>
          <w:sz w:val="20"/>
        </w:rPr>
        <w:t xml:space="preserve"> of marks from University of Mumbai</w:t>
      </w:r>
    </w:p>
    <w:p w:rsidR="00CC3D2A" w:rsidRPr="00CC3D2A" w:rsidP="00CC3D2A">
      <w:pPr>
        <w:numPr>
          <w:ilvl w:val="0"/>
          <w:numId w:val="4"/>
        </w:numPr>
        <w:rPr>
          <w:rFonts w:ascii="Verdana" w:hAnsi="Verdana" w:cs="Tahoma"/>
          <w:sz w:val="20"/>
        </w:rPr>
      </w:pPr>
      <w:r w:rsidRPr="00E50F65">
        <w:rPr>
          <w:rFonts w:ascii="Verdana" w:hAnsi="Verdana" w:cs="Tahoma"/>
          <w:sz w:val="20"/>
        </w:rPr>
        <w:t>Passed</w:t>
      </w:r>
      <w:r w:rsidR="00745B4D">
        <w:rPr>
          <w:rFonts w:ascii="Verdana" w:hAnsi="Verdana" w:cs="Tahoma"/>
          <w:sz w:val="20"/>
        </w:rPr>
        <w:t xml:space="preserve"> </w:t>
      </w:r>
      <w:r w:rsidR="00745B4D">
        <w:rPr>
          <w:rFonts w:ascii="Verdana" w:hAnsi="Verdana" w:cs="Tahoma"/>
          <w:b/>
          <w:sz w:val="20"/>
        </w:rPr>
        <w:t xml:space="preserve">BCA </w:t>
      </w:r>
      <w:r w:rsidR="008D1EE8">
        <w:rPr>
          <w:rFonts w:ascii="Verdana" w:hAnsi="Verdana" w:cs="Tahoma"/>
          <w:sz w:val="20"/>
        </w:rPr>
        <w:t xml:space="preserve">from University of </w:t>
      </w:r>
      <w:r w:rsidR="00745B4D">
        <w:rPr>
          <w:rFonts w:ascii="Verdana" w:hAnsi="Verdana" w:cs="Tahoma"/>
          <w:sz w:val="20"/>
        </w:rPr>
        <w:t>Pune</w:t>
      </w:r>
      <w:r w:rsidR="008D1EE8">
        <w:rPr>
          <w:rFonts w:ascii="Verdana" w:hAnsi="Verdana" w:cs="Tahoma"/>
          <w:sz w:val="20"/>
        </w:rPr>
        <w:t xml:space="preserve"> </w:t>
      </w:r>
      <w:r>
        <w:rPr>
          <w:rFonts w:ascii="Verdana" w:hAnsi="Verdana" w:cs="Tahoma"/>
          <w:sz w:val="20"/>
        </w:rPr>
        <w:t xml:space="preserve">With </w:t>
      </w:r>
      <w:r w:rsidR="00745B4D">
        <w:rPr>
          <w:rFonts w:ascii="Verdana" w:hAnsi="Verdana" w:cs="Tahoma"/>
          <w:sz w:val="20"/>
        </w:rPr>
        <w:t>54%</w:t>
      </w:r>
    </w:p>
    <w:p w:rsidR="00FE08B6" w:rsidP="00FE08B6">
      <w:pPr>
        <w:rPr>
          <w:rFonts w:ascii="Verdana" w:hAnsi="Verdana" w:cs="Tahoma"/>
          <w:b/>
          <w:bCs/>
          <w:sz w:val="20"/>
        </w:rPr>
      </w:pPr>
    </w:p>
    <w:p w:rsidR="00BE62C9" w:rsidP="00FE08B6">
      <w:pPr>
        <w:rPr>
          <w:rFonts w:ascii="Verdana" w:hAnsi="Verdana" w:cs="Tahoma"/>
          <w:b/>
          <w:bCs/>
          <w:sz w:val="20"/>
        </w:rPr>
      </w:pPr>
    </w:p>
    <w:p w:rsidR="00FE08B6" w:rsidP="00FE08B6">
      <w:pPr>
        <w:rPr>
          <w:rFonts w:ascii="Verdana" w:hAnsi="Verdana" w:cs="Tahoma"/>
          <w:b/>
          <w:bCs/>
          <w:sz w:val="20"/>
        </w:rPr>
      </w:pPr>
      <w:r>
        <w:rPr>
          <w:rFonts w:ascii="Verdana" w:hAnsi="Verdana" w:cs="Tahoma"/>
          <w:b/>
          <w:bCs/>
          <w:noProof/>
          <w:sz w:val="20"/>
          <w:lang w:val="en-IN" w:eastAsia="en-IN"/>
        </w:rPr>
        <w:pict>
          <v:group id="Group 46" o:spid="_x0000_s1050" style="width:455.25pt;height:19.35pt;margin-top:0.8pt;margin-left:-18pt;position:absolute;z-index:251663360" coordorigin="1440,10160" coordsize="9105,387">
            <v:rect id="Rectangle 30" o:spid="_x0000_s1051" style="width:255;height:387;left:1440;position:absolute;top:10160;visibility:visible" fillcolor="#548dd4" strokecolor="#548dd4"/>
            <v:shape id="Text Box 31" o:spid="_x0000_s1052" type="#_x0000_t202" style="width:3454;height:387;left:1781;position:absolute;top:10160;visibility:visible" fillcolor="#d8d8d8" strokecolor="#bfbfbf">
              <v:fill angle="135" focus="100%" type="gradient"/>
              <v:textbox>
                <w:txbxContent>
                  <w:p w:rsidR="00FE08B6" w:rsidRPr="00FE08B6" w:rsidP="00FE08B6">
                    <w:pPr>
                      <w:rPr>
                        <w:rFonts w:ascii="Tahoma" w:hAnsi="Tahoma" w:cs="Tahoma"/>
                        <w:b/>
                        <w:sz w:val="20"/>
                        <w:szCs w:val="20"/>
                      </w:rPr>
                    </w:pPr>
                    <w:r>
                      <w:rPr>
                        <w:rFonts w:ascii="Tahoma" w:hAnsi="Tahoma" w:cs="Tahoma"/>
                        <w:b/>
                        <w:sz w:val="20"/>
                        <w:szCs w:val="20"/>
                      </w:rPr>
                      <w:t>Academic projects u</w:t>
                    </w:r>
                    <w:r>
                      <w:rPr>
                        <w:rFonts w:ascii="Tahoma" w:hAnsi="Tahoma" w:cs="Tahoma"/>
                        <w:b/>
                        <w:sz w:val="20"/>
                        <w:szCs w:val="20"/>
                      </w:rPr>
                      <w:t>ndertaken</w:t>
                    </w:r>
                  </w:p>
                </w:txbxContent>
              </v:textbox>
            </v:shape>
            <v:shape id="AutoShape 32" o:spid="_x0000_s1053" type="#_x0000_t32" style="width:8764;height:0;left:1781;position:absolute;top:10547;visibility:visible" o:connectortype="straight" strokecolor="#bfbfbf" strokeweight="1pt"/>
          </v:group>
        </w:pict>
      </w:r>
    </w:p>
    <w:p w:rsidR="00FE08B6" w:rsidP="00FE08B6">
      <w:pPr>
        <w:rPr>
          <w:rFonts w:ascii="Verdana" w:hAnsi="Verdana" w:cs="Tahoma"/>
          <w:b/>
          <w:bCs/>
          <w:sz w:val="20"/>
        </w:rPr>
      </w:pPr>
    </w:p>
    <w:p w:rsidR="00FE08B6" w:rsidRPr="00BC58F9" w:rsidP="00FE08B6">
      <w:pPr>
        <w:ind w:left="720" w:hanging="720"/>
        <w:rPr>
          <w:rFonts w:ascii="Verdana" w:hAnsi="Verdana" w:cs="Tahoma"/>
          <w:sz w:val="14"/>
        </w:rPr>
      </w:pPr>
    </w:p>
    <w:p w:rsidR="00FE08B6" w:rsidP="00FE08B6">
      <w:pPr>
        <w:ind w:left="720" w:hanging="720"/>
        <w:rPr>
          <w:rFonts w:ascii="Verdana" w:hAnsi="Verdana" w:cs="Tahoma"/>
          <w:sz w:val="20"/>
        </w:rPr>
      </w:pPr>
      <w:r>
        <w:rPr>
          <w:rFonts w:ascii="Verdana" w:hAnsi="Verdana" w:cs="Tahoma"/>
          <w:sz w:val="20"/>
        </w:rPr>
        <w:t>1.</w:t>
      </w:r>
      <w:r>
        <w:rPr>
          <w:rFonts w:ascii="Verdana" w:hAnsi="Verdana" w:cs="Tahoma"/>
          <w:sz w:val="20"/>
        </w:rPr>
        <w:tab/>
      </w:r>
      <w:r>
        <w:rPr>
          <w:rFonts w:ascii="Verdana" w:hAnsi="Verdana" w:cs="Tahoma"/>
          <w:b/>
          <w:bCs/>
          <w:sz w:val="20"/>
        </w:rPr>
        <w:t>Title</w:t>
      </w:r>
      <w:r>
        <w:rPr>
          <w:rFonts w:ascii="Verdana" w:hAnsi="Verdana" w:cs="Tahoma"/>
          <w:b/>
          <w:bCs/>
          <w:sz w:val="20"/>
        </w:rPr>
        <w:tab/>
      </w:r>
      <w:r>
        <w:rPr>
          <w:rFonts w:ascii="Verdana" w:hAnsi="Verdana" w:cs="Tahoma"/>
          <w:b/>
          <w:bCs/>
          <w:sz w:val="20"/>
        </w:rPr>
        <w:tab/>
      </w:r>
      <w:r>
        <w:rPr>
          <w:rFonts w:ascii="Verdana" w:hAnsi="Verdana" w:cs="Tahoma"/>
          <w:b/>
          <w:bCs/>
          <w:sz w:val="20"/>
        </w:rPr>
        <w:tab/>
        <w:t>:</w:t>
      </w:r>
      <w:r w:rsidR="00266A2A">
        <w:t>Grocery</w:t>
      </w:r>
      <w:r w:rsidR="000D659B">
        <w:t xml:space="preserve"> Management System</w:t>
      </w:r>
    </w:p>
    <w:p w:rsidR="00FE08B6" w:rsidP="00FE08B6">
      <w:pPr>
        <w:ind w:left="720" w:hanging="720"/>
        <w:rPr>
          <w:rFonts w:ascii="Verdana" w:hAnsi="Verdana" w:cs="Tahoma"/>
          <w:sz w:val="20"/>
        </w:rPr>
      </w:pPr>
      <w:r>
        <w:rPr>
          <w:rFonts w:ascii="Verdana" w:hAnsi="Verdana" w:cs="Tahoma"/>
          <w:sz w:val="20"/>
        </w:rPr>
        <w:tab/>
      </w:r>
      <w:r w:rsidR="00C40013">
        <w:rPr>
          <w:rFonts w:ascii="Verdana" w:hAnsi="Verdana" w:cs="Tahoma"/>
          <w:b/>
          <w:bCs/>
          <w:sz w:val="20"/>
        </w:rPr>
        <w:t>Front-End Tools</w:t>
      </w:r>
      <w:r w:rsidR="00C40013">
        <w:rPr>
          <w:rFonts w:ascii="Verdana" w:hAnsi="Verdana" w:cs="Tahoma"/>
          <w:b/>
          <w:bCs/>
          <w:sz w:val="20"/>
        </w:rPr>
        <w:tab/>
      </w:r>
      <w:r>
        <w:rPr>
          <w:rFonts w:ascii="Verdana" w:hAnsi="Verdana" w:cs="Tahoma"/>
          <w:b/>
          <w:bCs/>
          <w:sz w:val="20"/>
        </w:rPr>
        <w:t>:</w:t>
      </w:r>
      <w:r w:rsidR="000D659B">
        <w:rPr>
          <w:rFonts w:ascii="Verdana" w:hAnsi="Verdana" w:cs="Tahoma"/>
          <w:sz w:val="20"/>
        </w:rPr>
        <w:t>VB.Net</w:t>
      </w:r>
    </w:p>
    <w:p w:rsidR="00C40013" w:rsidP="00E04D5D">
      <w:pPr>
        <w:ind w:left="720"/>
        <w:rPr>
          <w:rFonts w:ascii="Verdana" w:hAnsi="Verdana" w:cs="Tahoma"/>
          <w:sz w:val="20"/>
        </w:rPr>
      </w:pPr>
      <w:r>
        <w:rPr>
          <w:rFonts w:ascii="Verdana" w:hAnsi="Verdana" w:cs="Tahoma"/>
          <w:b/>
          <w:bCs/>
          <w:sz w:val="20"/>
        </w:rPr>
        <w:t xml:space="preserve">Back-End               </w:t>
      </w:r>
      <w:r w:rsidR="002E312F">
        <w:rPr>
          <w:rFonts w:ascii="Verdana" w:hAnsi="Verdana" w:cs="Tahoma"/>
          <w:b/>
          <w:bCs/>
          <w:sz w:val="20"/>
        </w:rPr>
        <w:t xml:space="preserve"> :  </w:t>
      </w:r>
      <w:r w:rsidR="00E04D5D">
        <w:rPr>
          <w:rFonts w:ascii="Verdana" w:hAnsi="Verdana" w:cs="Tahoma"/>
          <w:bCs/>
          <w:sz w:val="20"/>
        </w:rPr>
        <w:t>MySql</w:t>
      </w:r>
    </w:p>
    <w:p w:rsidR="00EC7DFD" w:rsidP="00E50F65">
      <w:pPr>
        <w:pStyle w:val="BodyTextIndent2"/>
        <w:ind w:left="2880" w:hanging="2160"/>
        <w:rPr>
          <w:rFonts w:ascii="Verdana" w:hAnsi="Verdana" w:cs="Tahoma"/>
        </w:rPr>
      </w:pPr>
      <w:r>
        <w:rPr>
          <w:rFonts w:ascii="Verdana" w:hAnsi="Verdana" w:cs="Tahoma"/>
          <w:b/>
          <w:bCs/>
        </w:rPr>
        <w:t>Responsibility</w:t>
      </w:r>
      <w:r>
        <w:rPr>
          <w:rFonts w:ascii="Verdana" w:hAnsi="Verdana" w:cs="Tahoma"/>
          <w:b/>
          <w:bCs/>
        </w:rPr>
        <w:tab/>
        <w:t>:</w:t>
      </w:r>
      <w:r w:rsidR="00C40013">
        <w:rPr>
          <w:rFonts w:ascii="Verdana" w:hAnsi="Verdana" w:cs="Tahoma"/>
        </w:rPr>
        <w:t xml:space="preserve">Designed &amp; Developed </w:t>
      </w:r>
      <w:r w:rsidR="00864C43">
        <w:rPr>
          <w:rFonts w:ascii="Verdana" w:hAnsi="Verdana" w:cs="Tahoma"/>
        </w:rPr>
        <w:t>project to be implemented</w:t>
      </w:r>
    </w:p>
    <w:p w:rsidR="00EC7DFD" w:rsidP="002E312F">
      <w:pPr>
        <w:pStyle w:val="BodyTextIndent2"/>
        <w:ind w:left="2880" w:hanging="2160"/>
        <w:jc w:val="center"/>
        <w:rPr>
          <w:rFonts w:ascii="Verdana" w:hAnsi="Verdana" w:cs="Tahoma"/>
        </w:rPr>
      </w:pPr>
      <w:r>
        <w:rPr>
          <w:rFonts w:ascii="Verdana" w:hAnsi="Verdana" w:cs="Tahoma"/>
        </w:rPr>
        <w:t>in a grocery store</w:t>
      </w:r>
      <w:r w:rsidR="002F72AF">
        <w:rPr>
          <w:rFonts w:ascii="Verdana" w:hAnsi="Verdana" w:cs="Tahoma"/>
        </w:rPr>
        <w:t xml:space="preserve"> </w:t>
      </w:r>
      <w:r>
        <w:rPr>
          <w:rFonts w:ascii="Verdana" w:hAnsi="Verdana" w:cs="Tahoma"/>
        </w:rPr>
        <w:t>to take care of all</w:t>
      </w:r>
      <w:r w:rsidR="002F72AF">
        <w:rPr>
          <w:rFonts w:ascii="Verdana" w:hAnsi="Verdana" w:cs="Tahoma"/>
        </w:rPr>
        <w:t xml:space="preserve"> </w:t>
      </w:r>
      <w:r>
        <w:rPr>
          <w:rFonts w:ascii="Verdana" w:hAnsi="Verdana" w:cs="Tahoma"/>
        </w:rPr>
        <w:t>user’s records</w:t>
      </w:r>
    </w:p>
    <w:p w:rsidR="00EC7DFD" w:rsidP="00874EF7">
      <w:pPr>
        <w:pStyle w:val="BodyTextIndent2"/>
        <w:ind w:left="1440" w:firstLine="720"/>
        <w:rPr>
          <w:rFonts w:ascii="Verdana" w:hAnsi="Verdana" w:cs="Tahoma"/>
        </w:rPr>
      </w:pPr>
      <w:r>
        <w:rPr>
          <w:rFonts w:ascii="Verdana" w:hAnsi="Verdana" w:cs="Tahoma"/>
        </w:rPr>
        <w:t>details of issues and returns</w:t>
      </w:r>
      <w:r w:rsidR="00864C43">
        <w:rPr>
          <w:rFonts w:ascii="Verdana" w:hAnsi="Verdana" w:cs="Tahoma"/>
        </w:rPr>
        <w:t xml:space="preserve"> and all day</w:t>
      </w:r>
      <w:r w:rsidR="002F72AF">
        <w:rPr>
          <w:rFonts w:ascii="Verdana" w:hAnsi="Verdana" w:cs="Tahoma"/>
        </w:rPr>
        <w:t xml:space="preserve"> </w:t>
      </w:r>
      <w:r w:rsidR="00864C43">
        <w:rPr>
          <w:rFonts w:ascii="Verdana" w:hAnsi="Verdana" w:cs="Tahoma"/>
        </w:rPr>
        <w:t>by day</w:t>
      </w:r>
    </w:p>
    <w:p w:rsidR="00FE08B6" w:rsidP="00874EF7">
      <w:pPr>
        <w:pStyle w:val="BodyTextIndent2"/>
        <w:ind w:left="1440" w:firstLine="720"/>
        <w:rPr>
          <w:rFonts w:ascii="Verdana" w:hAnsi="Verdana" w:cs="Tahoma"/>
        </w:rPr>
      </w:pPr>
      <w:r>
        <w:rPr>
          <w:rFonts w:ascii="Verdana" w:hAnsi="Verdana" w:cs="Tahoma"/>
        </w:rPr>
        <w:t>activities</w:t>
      </w:r>
      <w:r w:rsidR="00864C43">
        <w:rPr>
          <w:rFonts w:ascii="Verdana" w:hAnsi="Verdana" w:cs="Tahoma"/>
        </w:rPr>
        <w:t xml:space="preserve"> occurred in a </w:t>
      </w:r>
      <w:r w:rsidR="000D659B">
        <w:rPr>
          <w:rFonts w:ascii="Verdana" w:hAnsi="Verdana" w:cs="Tahoma"/>
        </w:rPr>
        <w:t>store</w:t>
      </w:r>
      <w:r w:rsidR="00864C43">
        <w:rPr>
          <w:rFonts w:ascii="Verdana" w:hAnsi="Verdana" w:cs="Tahoma"/>
        </w:rPr>
        <w:t>.</w:t>
      </w:r>
    </w:p>
    <w:p w:rsidR="00E50F65" w:rsidP="000D659B">
      <w:pPr>
        <w:pStyle w:val="BodyTextIndent2"/>
        <w:ind w:left="2880" w:firstLine="720"/>
        <w:jc w:val="right"/>
        <w:rPr>
          <w:rFonts w:ascii="Verdana" w:hAnsi="Verdana" w:cs="Tahoma"/>
        </w:rPr>
      </w:pPr>
    </w:p>
    <w:p w:rsidR="000B1315" w:rsidP="002E312F">
      <w:pPr>
        <w:rPr>
          <w:rFonts w:ascii="Verdana" w:hAnsi="Verdana" w:cs="Tahoma"/>
          <w:sz w:val="22"/>
          <w:szCs w:val="22"/>
        </w:rPr>
      </w:pPr>
    </w:p>
    <w:p w:rsidR="000B1315" w:rsidP="002E312F">
      <w:pPr>
        <w:rPr>
          <w:rFonts w:ascii="Verdana" w:hAnsi="Verdana" w:cs="Tahoma"/>
          <w:sz w:val="22"/>
          <w:szCs w:val="22"/>
        </w:rPr>
      </w:pPr>
    </w:p>
    <w:p w:rsidR="002E312F" w:rsidP="002E312F">
      <w:pPr>
        <w:rPr>
          <w:rFonts w:ascii="Verdana" w:hAnsi="Verdana" w:cs="Tahoma"/>
          <w:sz w:val="16"/>
        </w:rPr>
      </w:pPr>
      <w:r>
        <w:rPr>
          <w:rFonts w:ascii="Verdana" w:hAnsi="Verdana" w:cs="Tahoma"/>
          <w:noProof/>
          <w:sz w:val="20"/>
          <w:lang w:val="en-IN" w:eastAsia="en-IN"/>
        </w:rPr>
        <w:pict>
          <v:group id="_x0000_s1054" style="width:455.25pt;height:23.1pt;margin-top:1.85pt;margin-left:-18pt;position:absolute;z-index:251667456" coordorigin="1440,2100" coordsize="9105,462">
            <v:rect id="Rectangle 11" o:spid="_x0000_s1055" style="width:255;height:387;left:1440;position:absolute;top:2175;visibility:visible" fillcolor="#548dd4" strokecolor="#548dd4"/>
            <v:shape id="Text Box 12" o:spid="_x0000_s1056" type="#_x0000_t202" style="width:2944;height:462;left:1781;position:absolute;top:2100;visibility:visible" fillcolor="#d8d8d8" strokecolor="#bfbfbf">
              <v:fill angle="135" focus="100%" type="gradient"/>
              <v:textbox>
                <w:txbxContent>
                  <w:p w:rsidR="002E312F" w:rsidRPr="00455727" w:rsidP="002E312F">
                    <w:pPr>
                      <w:rPr>
                        <w:rFonts w:ascii="Tahoma" w:hAnsi="Tahoma" w:cs="Tahoma"/>
                        <w:b/>
                        <w:sz w:val="22"/>
                        <w:szCs w:val="22"/>
                      </w:rPr>
                    </w:pPr>
                    <w:r>
                      <w:rPr>
                        <w:rFonts w:ascii="Tahoma" w:hAnsi="Tahoma" w:cs="Tahoma"/>
                        <w:b/>
                        <w:sz w:val="22"/>
                        <w:szCs w:val="22"/>
                      </w:rPr>
                      <w:t>Professional Experience</w:t>
                    </w:r>
                  </w:p>
                </w:txbxContent>
              </v:textbox>
            </v:shape>
            <v:shape id="AutoShape 13" o:spid="_x0000_s1057" type="#_x0000_t32" style="width:8764;height:0;left:1781;position:absolute;top:2562;visibility:visible" o:connectortype="straight" strokecolor="#bfbfbf" strokeweight="1pt"/>
          </v:group>
        </w:pict>
      </w:r>
    </w:p>
    <w:p w:rsidR="002E312F" w:rsidP="002E312F">
      <w:pPr>
        <w:rPr>
          <w:rFonts w:ascii="Verdana" w:hAnsi="Verdana" w:cs="Tahoma"/>
          <w:sz w:val="16"/>
        </w:rPr>
      </w:pPr>
    </w:p>
    <w:p w:rsidR="002E312F" w:rsidRPr="006962FA" w:rsidP="002E312F">
      <w:pPr>
        <w:rPr>
          <w:rFonts w:ascii="Verdana" w:hAnsi="Verdana" w:cs="Tahoma"/>
          <w:sz w:val="16"/>
        </w:rPr>
      </w:pPr>
    </w:p>
    <w:p w:rsidR="006F1E37" w:rsidP="00840F64">
      <w:pPr>
        <w:ind w:left="2160" w:hanging="2160"/>
        <w:rPr>
          <w:rFonts w:ascii="Verdana" w:hAnsi="Verdana" w:cs="Helvetica"/>
          <w:b/>
          <w:bCs/>
          <w:color w:val="000000"/>
          <w:sz w:val="20"/>
          <w:szCs w:val="20"/>
          <w:shd w:val="clear" w:color="auto" w:fill="FFFFFF"/>
        </w:rPr>
      </w:pPr>
    </w:p>
    <w:p w:rsidR="00894A2D" w:rsidP="00840F64">
      <w:pPr>
        <w:ind w:left="2160" w:hanging="2160"/>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Company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Pr>
          <w:rStyle w:val="apple-converted-space"/>
          <w:rFonts w:ascii="Verdana" w:hAnsi="Verdana" w:cs="Helvetica"/>
          <w:color w:val="000000"/>
          <w:sz w:val="22"/>
          <w:szCs w:val="22"/>
          <w:shd w:val="clear" w:color="auto" w:fill="FFFFFF"/>
        </w:rPr>
        <w:t>Achievo Engineering Component Pvt. Ltd.</w:t>
      </w:r>
    </w:p>
    <w:p w:rsidR="002E312F" w:rsidP="004B2C03">
      <w:pPr>
        <w:ind w:left="2160" w:hanging="2160"/>
        <w:rPr>
          <w:rFonts w:ascii="Verdana" w:hAnsi="Verdana" w:cs="Tahoma"/>
          <w:b/>
          <w:bCs/>
          <w:sz w:val="20"/>
        </w:rPr>
      </w:pPr>
      <w:r>
        <w:rPr>
          <w:rFonts w:ascii="Verdana" w:hAnsi="Verdana" w:cs="Helvetica"/>
          <w:b/>
          <w:bCs/>
          <w:color w:val="000000"/>
          <w:sz w:val="20"/>
          <w:szCs w:val="20"/>
          <w:shd w:val="clear" w:color="auto" w:fill="FFFFFF"/>
        </w:rPr>
        <w:t xml:space="preserve">Duration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4B2C03">
        <w:rPr>
          <w:rFonts w:ascii="Verdana" w:hAnsi="Verdana" w:cs="Tahoma"/>
          <w:b/>
          <w:bCs/>
          <w:sz w:val="20"/>
        </w:rPr>
        <w:t xml:space="preserve"> </w:t>
      </w:r>
      <w:r w:rsidRPr="007B26A0" w:rsidR="007B26A0">
        <w:rPr>
          <w:rFonts w:ascii="Verdana" w:hAnsi="Verdana" w:cs="Tahoma"/>
          <w:bCs/>
          <w:sz w:val="20"/>
        </w:rPr>
        <w:t xml:space="preserve">April-2014 to </w:t>
      </w:r>
      <w:r w:rsidR="007B26A0">
        <w:rPr>
          <w:rFonts w:ascii="Verdana" w:hAnsi="Verdana" w:cs="Tahoma"/>
          <w:bCs/>
          <w:sz w:val="20"/>
        </w:rPr>
        <w:t>March</w:t>
      </w:r>
      <w:r w:rsidRPr="007B26A0" w:rsidR="007B26A0">
        <w:rPr>
          <w:rFonts w:ascii="Verdana" w:hAnsi="Verdana" w:cs="Tahoma"/>
          <w:bCs/>
          <w:sz w:val="20"/>
        </w:rPr>
        <w:t xml:space="preserve"> 2015</w:t>
      </w:r>
    </w:p>
    <w:p w:rsidR="00840F64" w:rsidP="00894A2D">
      <w:pPr>
        <w:ind w:left="2160" w:hanging="2160"/>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1. </w:t>
      </w:r>
      <w:r w:rsidR="004B2C03">
        <w:rPr>
          <w:rFonts w:ascii="Verdana" w:hAnsi="Verdana" w:cs="Helvetica"/>
          <w:b/>
          <w:bCs/>
          <w:color w:val="000000"/>
          <w:sz w:val="20"/>
          <w:szCs w:val="20"/>
          <w:shd w:val="clear" w:color="auto" w:fill="FFFFFF"/>
        </w:rPr>
        <w:t>Project N</w:t>
      </w:r>
      <w:r>
        <w:rPr>
          <w:rFonts w:ascii="Verdana" w:hAnsi="Verdana" w:cs="Helvetica"/>
          <w:b/>
          <w:bCs/>
          <w:color w:val="000000"/>
          <w:sz w:val="20"/>
          <w:szCs w:val="20"/>
          <w:shd w:val="clear" w:color="auto" w:fill="FFFFFF"/>
        </w:rPr>
        <w:t xml:space="preserve">ame  </w:t>
      </w:r>
      <w:r w:rsidRPr="001E1C91">
        <w:rPr>
          <w:rFonts w:ascii="Verdana" w:hAnsi="Verdana" w:cs="Helvetica"/>
          <w:b/>
          <w:bCs/>
          <w:color w:val="000000"/>
          <w:sz w:val="22"/>
          <w:szCs w:val="22"/>
          <w:shd w:val="clear" w:color="auto" w:fill="FFFFFF"/>
        </w:rPr>
        <w:t>:</w:t>
      </w:r>
      <w:r w:rsidRPr="00894A2D" w:rsidR="00894A2D">
        <w:rPr>
          <w:b/>
          <w:bCs/>
        </w:rPr>
        <w:t xml:space="preserve"> </w:t>
      </w:r>
      <w:r w:rsidRPr="007B26A0" w:rsidR="00894A2D">
        <w:rPr>
          <w:bCs/>
        </w:rPr>
        <w:t>IREG</w:t>
      </w:r>
    </w:p>
    <w:p w:rsidR="00840F64" w:rsidP="00FE08B6">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    </w:t>
      </w:r>
      <w:r>
        <w:rPr>
          <w:rFonts w:ascii="Verdana" w:hAnsi="Verdana" w:cs="Helvetica"/>
          <w:b/>
          <w:bCs/>
          <w:color w:val="000000"/>
          <w:sz w:val="20"/>
          <w:szCs w:val="20"/>
          <w:shd w:val="clear" w:color="auto" w:fill="FFFFFF"/>
        </w:rPr>
        <w:t xml:space="preserve">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894A2D">
        <w:rPr>
          <w:rStyle w:val="apple-converted-space"/>
          <w:rFonts w:ascii="Verdana" w:hAnsi="Verdana" w:cs="Helvetica"/>
          <w:color w:val="000000"/>
          <w:sz w:val="20"/>
          <w:szCs w:val="20"/>
          <w:shd w:val="clear" w:color="auto" w:fill="FFFFFF"/>
        </w:rPr>
        <w:t>8</w:t>
      </w:r>
    </w:p>
    <w:p w:rsidR="000B1315" w:rsidP="00FE08B6">
      <w:pPr>
        <w:rPr>
          <w:rFonts w:ascii="Verdana" w:hAnsi="Verdana" w:cs="Helvetica"/>
          <w:color w:val="000000"/>
          <w:sz w:val="20"/>
          <w:szCs w:val="20"/>
          <w:shd w:val="clear" w:color="auto" w:fill="FFFFFF"/>
        </w:rPr>
      </w:pPr>
      <w:r>
        <w:rPr>
          <w:rFonts w:ascii="Verdana" w:hAnsi="Verdana" w:cs="Tahoma"/>
          <w:b/>
          <w:bCs/>
          <w:sz w:val="20"/>
        </w:rPr>
        <w:t xml:space="preserve">    </w:t>
      </w:r>
      <w:r w:rsidR="00840F64">
        <w:rPr>
          <w:rFonts w:ascii="Verdana" w:hAnsi="Verdana" w:cs="Tahoma"/>
          <w:b/>
          <w:bCs/>
          <w:sz w:val="20"/>
        </w:rPr>
        <w:t>Technologies   :</w:t>
      </w:r>
      <w:r>
        <w:rPr>
          <w:rFonts w:ascii="Verdana" w:hAnsi="Verdana" w:cs="Tahoma"/>
          <w:b/>
          <w:bCs/>
          <w:sz w:val="20"/>
        </w:rPr>
        <w:t xml:space="preserve"> </w:t>
      </w:r>
      <w:r w:rsidRPr="007C0AB6" w:rsidR="0024601D">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Pr="007C0AB6" w:rsidR="0024601D">
        <w:rPr>
          <w:rFonts w:ascii="Verdana" w:hAnsi="Verdana" w:cs="Helvetica"/>
          <w:color w:val="000000"/>
          <w:sz w:val="20"/>
          <w:szCs w:val="20"/>
          <w:shd w:val="clear" w:color="auto" w:fill="FFFFFF"/>
        </w:rPr>
        <w:t xml:space="preserve"> Windows Services, SQL Server 2012, </w:t>
      </w:r>
    </w:p>
    <w:p w:rsidR="007C0AB6" w:rsidP="0079027E">
      <w:pPr>
        <w:ind w:left="1440"/>
        <w:rPr>
          <w:rFonts w:ascii="Helvetica" w:hAnsi="Helvetica" w:cs="Helvetica"/>
          <w:color w:val="000000"/>
          <w:shd w:val="clear" w:color="auto" w:fill="FFFFFF"/>
        </w:rPr>
      </w:pPr>
      <w:r>
        <w:rPr>
          <w:rFonts w:ascii="Verdana" w:hAnsi="Verdana" w:cs="Helvetica"/>
          <w:color w:val="000000"/>
          <w:sz w:val="20"/>
          <w:szCs w:val="20"/>
          <w:shd w:val="clear" w:color="auto" w:fill="FFFFFF"/>
        </w:rPr>
        <w:t xml:space="preserve">         </w:t>
      </w:r>
      <w:r w:rsidRPr="007C0AB6" w:rsidR="0024601D">
        <w:rPr>
          <w:rFonts w:ascii="Verdana" w:hAnsi="Verdana" w:cs="Helvetica"/>
          <w:color w:val="000000"/>
          <w:sz w:val="20"/>
          <w:szCs w:val="20"/>
          <w:shd w:val="clear" w:color="auto" w:fill="FFFFFF"/>
        </w:rPr>
        <w:t>ADO.NET</w:t>
      </w:r>
    </w:p>
    <w:p w:rsidR="007C0AB6" w:rsidP="00FE08B6">
      <w:pPr>
        <w:rPr>
          <w:rFonts w:ascii="Verdana" w:hAnsi="Verdana" w:cs="Helvetica"/>
          <w:b/>
          <w:color w:val="000000"/>
          <w:sz w:val="20"/>
          <w:szCs w:val="20"/>
          <w:shd w:val="clear" w:color="auto" w:fill="FFFFFF"/>
        </w:rPr>
      </w:pPr>
      <w:r w:rsidRPr="0029679A">
        <w:rPr>
          <w:rFonts w:ascii="Verdana" w:hAnsi="Verdana" w:cs="Helvetica"/>
          <w:b/>
          <w:color w:val="000000"/>
          <w:sz w:val="20"/>
          <w:szCs w:val="20"/>
          <w:shd w:val="clear" w:color="auto" w:fill="FFFFFF"/>
        </w:rPr>
        <w:t>Project Description</w:t>
      </w:r>
      <w:r w:rsidR="0079027E">
        <w:rPr>
          <w:rFonts w:ascii="Verdana" w:hAnsi="Verdana" w:cs="Helvetica"/>
          <w:b/>
          <w:color w:val="000000"/>
          <w:sz w:val="20"/>
          <w:szCs w:val="20"/>
          <w:shd w:val="clear" w:color="auto" w:fill="FFFFFF"/>
        </w:rPr>
        <w:t xml:space="preserve"> :</w:t>
      </w:r>
    </w:p>
    <w:p w:rsidR="0029679A" w:rsidP="0029679A">
      <w:pPr>
        <w:spacing w:before="20"/>
        <w:rPr>
          <w:bCs/>
          <w:sz w:val="22"/>
          <w:szCs w:val="22"/>
        </w:rPr>
      </w:pPr>
      <w:r>
        <w:rPr>
          <w:bCs/>
          <w:sz w:val="22"/>
          <w:szCs w:val="22"/>
        </w:rPr>
        <w:t>iReg is a Software to manage your business. It helps to define organizational goals and objectives, and then guide the organization in day to day activities to achieve the defined goals. In very simple words… Define. Achieve. Grow</w:t>
      </w:r>
    </w:p>
    <w:p w:rsidR="0029679A" w:rsidP="0029679A">
      <w:pPr>
        <w:spacing w:before="20"/>
        <w:rPr>
          <w:bCs/>
          <w:sz w:val="22"/>
          <w:szCs w:val="22"/>
        </w:rPr>
      </w:pPr>
      <w:r>
        <w:rPr>
          <w:bCs/>
          <w:sz w:val="22"/>
          <w:szCs w:val="22"/>
        </w:rPr>
        <w:t>iReg provides an automated and unified management control and visibility across critical functions in an organization including: Products, Costing, Sales, Order Execution, Production, Stores, Purchase and Quality. It gives organizations control over the entire business. Automated processes and workflows ensure that the projects are complete well within Cost, On Time along with right quality, leading to a well defined growth path for the Organization.</w:t>
      </w:r>
    </w:p>
    <w:p w:rsidR="0029679A" w:rsidRPr="0029679A" w:rsidP="00FE08B6">
      <w:pPr>
        <w:rPr>
          <w:rFonts w:ascii="Verdana" w:hAnsi="Verdana" w:cs="Arial"/>
          <w:b/>
          <w:color w:val="333333"/>
          <w:sz w:val="20"/>
          <w:szCs w:val="20"/>
        </w:rPr>
      </w:pPr>
    </w:p>
    <w:p w:rsidR="007C0AB6" w:rsidP="00FE08B6">
      <w:pPr>
        <w:rPr>
          <w:rFonts w:ascii="Verdana" w:hAnsi="Verdana" w:cs="Arial"/>
          <w:color w:val="333333"/>
          <w:sz w:val="20"/>
          <w:szCs w:val="20"/>
        </w:rPr>
      </w:pPr>
    </w:p>
    <w:p w:rsidR="007C0AB6" w:rsidP="00FE08B6">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1108A2" w:rsidRPr="001108A2" w:rsidP="00AA2842">
      <w:pPr>
        <w:pStyle w:val="ListParagraph"/>
        <w:numPr>
          <w:ilvl w:val="0"/>
          <w:numId w:val="18"/>
        </w:numPr>
        <w:rPr>
          <w:rFonts w:ascii="Verdana" w:hAnsi="Verdana" w:cs="Arial"/>
          <w:b/>
          <w:color w:val="333333"/>
          <w:sz w:val="20"/>
          <w:szCs w:val="20"/>
        </w:rPr>
      </w:pPr>
      <w:r>
        <w:rPr>
          <w:rFonts w:ascii="Verdana" w:hAnsi="Verdana" w:cs="Helvetica"/>
          <w:color w:val="000000"/>
          <w:sz w:val="20"/>
          <w:szCs w:val="20"/>
          <w:shd w:val="clear" w:color="auto" w:fill="FFFFFF"/>
        </w:rPr>
        <w:t>Responsible for designing, coding and debugging application.</w:t>
      </w:r>
    </w:p>
    <w:p w:rsidR="00AA2842" w:rsidRPr="00AA2842" w:rsidP="00AA2842">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Implementing modules to add/edit/remove vendors and their associated file formats.</w:t>
      </w:r>
    </w:p>
    <w:p w:rsidR="00AA2842" w:rsidRPr="00AA2842" w:rsidP="00AA2842">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developing an agent dashboard</w:t>
      </w:r>
      <w:r>
        <w:rPr>
          <w:rFonts w:ascii="Verdana" w:hAnsi="Verdana" w:cs="Helvetica"/>
          <w:color w:val="000000"/>
          <w:sz w:val="20"/>
          <w:szCs w:val="20"/>
          <w:shd w:val="clear" w:color="auto" w:fill="FFFFFF"/>
        </w:rPr>
        <w:t>.</w:t>
      </w:r>
    </w:p>
    <w:p w:rsidR="00AA2842" w:rsidRPr="00AA2842" w:rsidP="00AA2842">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implementing workflows in line with the business requirements.</w:t>
      </w:r>
    </w:p>
    <w:p w:rsidR="007C0AB6" w:rsidRPr="00AA2842" w:rsidP="00AA2842">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Database design and implementation including tables, stored procedures, indexes, functions and views.</w:t>
      </w:r>
    </w:p>
    <w:p w:rsidR="00BE62C9" w:rsidP="00BE62C9">
      <w:pPr>
        <w:rPr>
          <w:rFonts w:ascii="Verdana" w:hAnsi="Verdana" w:cs="Helvetica"/>
          <w:b/>
          <w:bCs/>
          <w:color w:val="000000"/>
          <w:sz w:val="20"/>
          <w:szCs w:val="20"/>
          <w:shd w:val="clear" w:color="auto" w:fill="FFFFFF"/>
        </w:rPr>
      </w:pPr>
    </w:p>
    <w:p w:rsidR="009B70B1" w:rsidP="009B70B1">
      <w:pPr>
        <w:ind w:left="2160" w:hanging="2160"/>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Company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Pr>
          <w:rStyle w:val="apple-converted-space"/>
          <w:rFonts w:ascii="Verdana" w:hAnsi="Verdana" w:cs="Helvetica"/>
          <w:color w:val="000000"/>
          <w:sz w:val="22"/>
          <w:szCs w:val="22"/>
          <w:shd w:val="clear" w:color="auto" w:fill="FFFFFF"/>
        </w:rPr>
        <w:t>Hirdhav Software Tchnologies</w:t>
      </w:r>
    </w:p>
    <w:p w:rsidR="00BE62C9" w:rsidP="00BE62C9">
      <w:pPr>
        <w:rPr>
          <w:rFonts w:ascii="Verdana" w:hAnsi="Verdana" w:cs="Helvetica"/>
          <w:b/>
          <w:bCs/>
          <w:color w:val="000000"/>
          <w:sz w:val="20"/>
          <w:szCs w:val="20"/>
          <w:shd w:val="clear" w:color="auto" w:fill="FFFFFF"/>
        </w:rPr>
      </w:pPr>
      <w:r>
        <w:rPr>
          <w:rFonts w:ascii="Verdana" w:hAnsi="Verdana" w:cs="Helvetica"/>
          <w:b/>
          <w:bCs/>
          <w:color w:val="000000"/>
          <w:sz w:val="20"/>
          <w:szCs w:val="20"/>
          <w:shd w:val="clear" w:color="auto" w:fill="FFFFFF"/>
        </w:rPr>
        <w:t>Duration :</w:t>
      </w:r>
      <w:r w:rsidR="00661E86">
        <w:rPr>
          <w:rFonts w:ascii="Verdana" w:hAnsi="Verdana" w:cs="Helvetica"/>
          <w:b/>
          <w:bCs/>
          <w:color w:val="000000"/>
          <w:sz w:val="20"/>
          <w:szCs w:val="20"/>
          <w:shd w:val="clear" w:color="auto" w:fill="FFFFFF"/>
        </w:rPr>
        <w:t xml:space="preserve"> March-2015 to Dcember-2015</w:t>
      </w:r>
    </w:p>
    <w:p w:rsidR="00BE62C9" w:rsidP="00BE62C9">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2. Project N</w:t>
      </w:r>
      <w:r>
        <w:rPr>
          <w:rFonts w:ascii="Verdana" w:hAnsi="Verdana" w:cs="Helvetica"/>
          <w:b/>
          <w:bCs/>
          <w:color w:val="000000"/>
          <w:sz w:val="20"/>
          <w:szCs w:val="20"/>
          <w:shd w:val="clear" w:color="auto" w:fill="FFFFFF"/>
        </w:rPr>
        <w:t xml:space="preserve">ame  </w:t>
      </w:r>
      <w:r w:rsidRPr="001E1C91">
        <w:rPr>
          <w:rFonts w:ascii="Verdana" w:hAnsi="Verdana" w:cs="Helvetica"/>
          <w:b/>
          <w:bCs/>
          <w:color w:val="000000"/>
          <w:sz w:val="22"/>
          <w:szCs w:val="22"/>
          <w:shd w:val="clear" w:color="auto" w:fill="FFFFFF"/>
        </w:rPr>
        <w:t>:</w:t>
      </w:r>
      <w:r w:rsidRPr="0029679A">
        <w:rPr>
          <w:b/>
        </w:rPr>
        <w:t xml:space="preserve"> </w:t>
      </w:r>
      <w:r w:rsidRPr="0029679A">
        <w:t>Apple CRM</w:t>
      </w:r>
    </w:p>
    <w:p w:rsidR="00BE62C9" w:rsidP="00BE62C9">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    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08177B">
        <w:rPr>
          <w:rStyle w:val="apple-converted-space"/>
          <w:rFonts w:ascii="Verdana" w:hAnsi="Verdana" w:cs="Helvetica"/>
          <w:color w:val="000000"/>
          <w:sz w:val="20"/>
          <w:szCs w:val="20"/>
          <w:shd w:val="clear" w:color="auto" w:fill="FFFFFF"/>
        </w:rPr>
        <w:t>18</w:t>
      </w:r>
    </w:p>
    <w:p w:rsidR="00BE62C9" w:rsidP="00BE62C9">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Pr="007C0AB6">
        <w:rPr>
          <w:rFonts w:ascii="Verdana" w:hAnsi="Verdana" w:cs="Helvetica"/>
          <w:color w:val="000000"/>
          <w:sz w:val="20"/>
          <w:szCs w:val="20"/>
          <w:shd w:val="clear" w:color="auto" w:fill="FFFFFF"/>
        </w:rPr>
        <w:t xml:space="preserve"> </w:t>
      </w:r>
      <w:r w:rsidR="0007479E">
        <w:rPr>
          <w:rFonts w:ascii="Verdana" w:hAnsi="Verdana" w:cs="Helvetica"/>
          <w:color w:val="000000"/>
          <w:sz w:val="20"/>
          <w:szCs w:val="20"/>
          <w:shd w:val="clear" w:color="auto" w:fill="FFFFFF"/>
        </w:rPr>
        <w:t>Web</w:t>
      </w:r>
      <w:r w:rsidRPr="007C0AB6">
        <w:rPr>
          <w:rFonts w:ascii="Verdana" w:hAnsi="Verdana" w:cs="Helvetica"/>
          <w:color w:val="000000"/>
          <w:sz w:val="20"/>
          <w:szCs w:val="20"/>
          <w:shd w:val="clear" w:color="auto" w:fill="FFFFFF"/>
        </w:rPr>
        <w:t xml:space="preserve"> Services, SQL </w:t>
      </w:r>
    </w:p>
    <w:p w:rsidR="00BE62C9" w:rsidRPr="002D7A74" w:rsidP="00BE62C9">
      <w:pPr>
        <w:rPr>
          <w:rFonts w:ascii="Verdana" w:hAnsi="Verdana" w:cs="Helvetica"/>
          <w:color w:val="000000"/>
          <w:sz w:val="20"/>
          <w:szCs w:val="20"/>
          <w:shd w:val="clear" w:color="auto" w:fill="FFFFFF"/>
        </w:rPr>
      </w:pPr>
    </w:p>
    <w:p w:rsidR="004A5ADE" w:rsidP="004A5ADE">
      <w:pPr>
        <w:rPr>
          <w:sz w:val="22"/>
          <w:szCs w:val="22"/>
        </w:rPr>
      </w:pPr>
      <w:r>
        <w:rPr>
          <w:sz w:val="22"/>
          <w:szCs w:val="22"/>
        </w:rPr>
        <w:t xml:space="preserve">Apple CRM is developed to assist Apple distributors to manage their After Market </w:t>
      </w:r>
    </w:p>
    <w:p w:rsidR="004A5ADE" w:rsidP="004A5ADE">
      <w:pPr>
        <w:rPr>
          <w:sz w:val="22"/>
          <w:szCs w:val="22"/>
        </w:rPr>
      </w:pPr>
      <w:r>
        <w:rPr>
          <w:sz w:val="22"/>
          <w:szCs w:val="22"/>
        </w:rPr>
        <w:t xml:space="preserve">Support operations efficiently. The product is built on the premise of smart processes                             </w:t>
      </w:r>
    </w:p>
    <w:p w:rsidR="004A5ADE" w:rsidP="004A5ADE">
      <w:pPr>
        <w:rPr>
          <w:sz w:val="22"/>
          <w:szCs w:val="22"/>
        </w:rPr>
      </w:pPr>
      <w:r>
        <w:rPr>
          <w:sz w:val="22"/>
          <w:szCs w:val="22"/>
        </w:rPr>
        <w:t xml:space="preserve">That address various complexities faced by companies in managing their distributed                                         </w:t>
      </w:r>
    </w:p>
    <w:p w:rsidR="00BE62C9" w:rsidP="004A5ADE">
      <w:pPr>
        <w:rPr>
          <w:sz w:val="22"/>
          <w:szCs w:val="22"/>
        </w:rPr>
      </w:pPr>
      <w:r>
        <w:rPr>
          <w:sz w:val="22"/>
          <w:szCs w:val="22"/>
        </w:rPr>
        <w:t>operations effectively &amp; efficiently.</w:t>
      </w:r>
    </w:p>
    <w:p w:rsidR="004A5ADE" w:rsidP="004A5ADE">
      <w:pPr>
        <w:rPr>
          <w:rFonts w:ascii="Verdana" w:hAnsi="Verdana" w:cs="Arial"/>
          <w:color w:val="333333"/>
          <w:sz w:val="20"/>
          <w:szCs w:val="20"/>
        </w:rPr>
      </w:pPr>
    </w:p>
    <w:p w:rsidR="00BE62C9" w:rsidP="00BE62C9">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84741E" w:rsidP="00BE62C9">
      <w:pPr>
        <w:rPr>
          <w:rFonts w:ascii="Verdana" w:hAnsi="Verdana" w:cs="Helvetica"/>
          <w:b/>
          <w:color w:val="000000"/>
          <w:sz w:val="20"/>
          <w:szCs w:val="20"/>
          <w:shd w:val="clear" w:color="auto" w:fill="FFFFFF"/>
        </w:rPr>
      </w:pPr>
    </w:p>
    <w:p w:rsidR="00BE62C9" w:rsidRPr="00BE62C9" w:rsidP="00BE62C9">
      <w:pPr>
        <w:pStyle w:val="ListParagraph"/>
        <w:numPr>
          <w:ilvl w:val="0"/>
          <w:numId w:val="24"/>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implementing workflows in line with the business requirements.</w:t>
      </w:r>
    </w:p>
    <w:p w:rsidR="00BE62C9" w:rsidRPr="002E4D68" w:rsidP="00BE62C9">
      <w:pPr>
        <w:pStyle w:val="ListParagraph"/>
        <w:numPr>
          <w:ilvl w:val="0"/>
          <w:numId w:val="24"/>
        </w:numPr>
        <w:rPr>
          <w:rFonts w:ascii="Verdana" w:hAnsi="Verdana" w:cs="Tahoma"/>
          <w:b/>
          <w:bCs/>
          <w:sz w:val="20"/>
          <w:szCs w:val="20"/>
        </w:rPr>
      </w:pPr>
      <w:r w:rsidRPr="00345D32">
        <w:rPr>
          <w:rFonts w:ascii="Verdana" w:hAnsi="Verdana" w:cs="Helvetica"/>
          <w:color w:val="000000"/>
          <w:sz w:val="20"/>
          <w:szCs w:val="20"/>
          <w:shd w:val="clear" w:color="auto" w:fill="FFFFFF"/>
        </w:rPr>
        <w:t>Responsible for designing, c</w:t>
      </w:r>
      <w:r>
        <w:rPr>
          <w:rFonts w:ascii="Verdana" w:hAnsi="Verdana" w:cs="Helvetica"/>
          <w:color w:val="000000"/>
          <w:sz w:val="20"/>
          <w:szCs w:val="20"/>
          <w:shd w:val="clear" w:color="auto" w:fill="FFFFFF"/>
        </w:rPr>
        <w:t>oding and debugging application.</w:t>
      </w:r>
    </w:p>
    <w:p w:rsidR="00BE62C9" w:rsidRPr="00345D32" w:rsidP="00BE62C9">
      <w:pPr>
        <w:pStyle w:val="ListParagraph"/>
        <w:numPr>
          <w:ilvl w:val="0"/>
          <w:numId w:val="24"/>
        </w:numPr>
        <w:rPr>
          <w:rFonts w:ascii="Verdana" w:hAnsi="Verdana" w:cs="Arial"/>
          <w:color w:val="333333"/>
          <w:sz w:val="20"/>
          <w:szCs w:val="20"/>
        </w:rPr>
      </w:pPr>
      <w:r w:rsidRPr="00345D32">
        <w:rPr>
          <w:rFonts w:ascii="Verdana" w:hAnsi="Verdana" w:cs="Helvetica"/>
          <w:color w:val="000000"/>
          <w:sz w:val="20"/>
          <w:szCs w:val="20"/>
          <w:shd w:val="clear" w:color="auto" w:fill="FFFFFF"/>
        </w:rPr>
        <w:t>Optimized and modified the functions, procedures etc.</w:t>
      </w:r>
    </w:p>
    <w:p w:rsidR="00BE62C9" w:rsidRPr="00345D32" w:rsidP="00BE62C9">
      <w:pPr>
        <w:pStyle w:val="ListParagraph"/>
        <w:numPr>
          <w:ilvl w:val="0"/>
          <w:numId w:val="24"/>
        </w:numPr>
        <w:rPr>
          <w:rFonts w:ascii="Verdana" w:hAnsi="Verdana" w:cs="Arial"/>
          <w:color w:val="333333"/>
          <w:sz w:val="20"/>
          <w:szCs w:val="20"/>
        </w:rPr>
      </w:pPr>
      <w:r w:rsidRPr="00345D32">
        <w:rPr>
          <w:rFonts w:ascii="Verdana" w:hAnsi="Verdana" w:cs="Helvetica"/>
          <w:color w:val="000000"/>
          <w:sz w:val="20"/>
          <w:szCs w:val="20"/>
          <w:shd w:val="clear" w:color="auto" w:fill="FFFFFF"/>
        </w:rPr>
        <w:t>Development of the database, procedures, functions, etc.</w:t>
      </w:r>
    </w:p>
    <w:p w:rsidR="00BE62C9" w:rsidRPr="00345D32" w:rsidP="00BE62C9">
      <w:pPr>
        <w:pStyle w:val="ListParagraph"/>
        <w:numPr>
          <w:ilvl w:val="0"/>
          <w:numId w:val="24"/>
        </w:numPr>
        <w:rPr>
          <w:rFonts w:ascii="Verdana" w:hAnsi="Verdana" w:cs="Arial"/>
          <w:color w:val="333333"/>
          <w:sz w:val="20"/>
          <w:szCs w:val="20"/>
        </w:rPr>
      </w:pPr>
      <w:r w:rsidRPr="00345D32">
        <w:rPr>
          <w:rFonts w:ascii="Verdana" w:hAnsi="Verdana" w:cs="Helvetica"/>
          <w:color w:val="000000"/>
          <w:sz w:val="20"/>
          <w:szCs w:val="20"/>
          <w:shd w:val="clear" w:color="auto" w:fill="FFFFFF"/>
        </w:rPr>
        <w:t>Responsible for the dealing with the problems, bug fixing and troubleshooting.</w:t>
      </w:r>
    </w:p>
    <w:p w:rsidR="002E4D68" w:rsidP="00FE08B6">
      <w:pPr>
        <w:rPr>
          <w:rFonts w:ascii="Verdana" w:hAnsi="Verdana" w:cs="Arial"/>
          <w:color w:val="333333"/>
          <w:sz w:val="20"/>
          <w:szCs w:val="20"/>
        </w:rPr>
      </w:pPr>
    </w:p>
    <w:p w:rsidR="00AA2842" w:rsidP="00AA2842">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3</w:t>
      </w:r>
      <w:r>
        <w:rPr>
          <w:rFonts w:ascii="Verdana" w:hAnsi="Verdana" w:cs="Helvetica"/>
          <w:b/>
          <w:bCs/>
          <w:color w:val="000000"/>
          <w:sz w:val="20"/>
          <w:szCs w:val="20"/>
          <w:shd w:val="clear" w:color="auto" w:fill="FFFFFF"/>
        </w:rPr>
        <w:t xml:space="preserve">. Project name  </w:t>
      </w:r>
      <w:r w:rsidRPr="001E1C91">
        <w:rPr>
          <w:rFonts w:ascii="Verdana" w:hAnsi="Verdana" w:cs="Helvetica"/>
          <w:b/>
          <w:bCs/>
          <w:color w:val="000000"/>
          <w:sz w:val="22"/>
          <w:szCs w:val="22"/>
          <w:shd w:val="clear" w:color="auto" w:fill="FFFFFF"/>
        </w:rPr>
        <w:t>:</w:t>
      </w:r>
      <w:r w:rsidRPr="00840BA2" w:rsidR="00840BA2">
        <w:rPr>
          <w:b/>
        </w:rPr>
        <w:t xml:space="preserve"> </w:t>
      </w:r>
      <w:r w:rsidRPr="00840BA2" w:rsidR="00840BA2">
        <w:t>Vodafone Enterprise Support Portal</w:t>
      </w:r>
      <w:r w:rsidRPr="00840F64">
        <w:rPr>
          <w:rStyle w:val="apple-converted-space"/>
          <w:rFonts w:ascii="Verdana" w:hAnsi="Verdana" w:cs="Helvetica"/>
          <w:color w:val="000000"/>
          <w:sz w:val="22"/>
          <w:szCs w:val="22"/>
          <w:shd w:val="clear" w:color="auto" w:fill="FFFFFF"/>
        </w:rPr>
        <w:t xml:space="preserve"> </w:t>
      </w:r>
    </w:p>
    <w:p w:rsidR="00AA2842" w:rsidP="00AA2842">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    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840BA2">
        <w:rPr>
          <w:rStyle w:val="apple-converted-space"/>
          <w:rFonts w:ascii="Verdana" w:hAnsi="Verdana" w:cs="Helvetica"/>
          <w:color w:val="000000"/>
          <w:sz w:val="20"/>
          <w:szCs w:val="20"/>
          <w:shd w:val="clear" w:color="auto" w:fill="FFFFFF"/>
        </w:rPr>
        <w:t>3</w:t>
      </w:r>
    </w:p>
    <w:p w:rsidR="00AA2842" w:rsidRPr="007C0AB6" w:rsidP="00AA2842">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Pr="007C0AB6">
        <w:rPr>
          <w:rFonts w:ascii="Verdana" w:hAnsi="Verdana" w:cs="Helvetica"/>
          <w:color w:val="000000"/>
          <w:sz w:val="20"/>
          <w:szCs w:val="20"/>
          <w:shd w:val="clear" w:color="auto" w:fill="FFFFFF"/>
        </w:rPr>
        <w:t>, SQL Server 2012, ADO.NET</w:t>
      </w:r>
    </w:p>
    <w:p w:rsidR="00AA2842" w:rsidP="00AA2842">
      <w:pPr>
        <w:rPr>
          <w:rFonts w:ascii="Helvetica" w:hAnsi="Helvetica" w:cs="Helvetica"/>
          <w:color w:val="000000"/>
          <w:shd w:val="clear" w:color="auto" w:fill="FFFFFF"/>
        </w:rPr>
      </w:pPr>
    </w:p>
    <w:p w:rsidR="0018436E" w:rsidP="0018436E">
      <w:r w:rsidRPr="0018436E">
        <w:rPr>
          <w:rFonts w:ascii="Verdana" w:hAnsi="Verdana" w:cs="Helvetica"/>
          <w:b/>
          <w:color w:val="000000"/>
          <w:sz w:val="20"/>
          <w:szCs w:val="20"/>
          <w:shd w:val="clear" w:color="auto" w:fill="FFFFFF"/>
        </w:rPr>
        <w:t>Project Description :</w:t>
      </w:r>
      <w:r w:rsidRPr="0018436E">
        <w:t xml:space="preserve"> </w:t>
      </w:r>
      <w:r>
        <w:t xml:space="preserve">Enterprise support portal is application to managing, tracking &amp; tracing of unit while  transition between </w:t>
      </w:r>
      <w:r w:rsidR="002F72AF">
        <w:t>locations. Keeping</w:t>
      </w:r>
      <w:r>
        <w:t xml:space="preserve"> customers and ASPs up to date regarding status</w:t>
      </w:r>
    </w:p>
    <w:p w:rsidR="00AA2842" w:rsidP="00AA2842">
      <w:pPr>
        <w:rPr>
          <w:rFonts w:ascii="Verdana" w:hAnsi="Verdana" w:cs="Arial"/>
          <w:color w:val="333333"/>
          <w:sz w:val="20"/>
          <w:szCs w:val="20"/>
        </w:rPr>
      </w:pPr>
    </w:p>
    <w:p w:rsidR="00AA2842" w:rsidP="00AA2842">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6F1E37" w:rsidRPr="002E4D68" w:rsidP="002E4D68">
      <w:pPr>
        <w:pStyle w:val="ListParagraph"/>
        <w:numPr>
          <w:ilvl w:val="0"/>
          <w:numId w:val="19"/>
        </w:numPr>
        <w:rPr>
          <w:rFonts w:ascii="Verdana" w:hAnsi="Verdana" w:cs="Tahoma"/>
          <w:b/>
          <w:bCs/>
          <w:sz w:val="20"/>
          <w:szCs w:val="20"/>
        </w:rPr>
      </w:pPr>
      <w:r w:rsidRPr="00345D32">
        <w:rPr>
          <w:rFonts w:ascii="Verdana" w:hAnsi="Verdana" w:cs="Helvetica"/>
          <w:color w:val="000000"/>
          <w:sz w:val="20"/>
          <w:szCs w:val="20"/>
          <w:shd w:val="clear" w:color="auto" w:fill="FFFFFF"/>
        </w:rPr>
        <w:t>Responsible for designing, co</w:t>
      </w:r>
      <w:r w:rsidR="002E4D68">
        <w:rPr>
          <w:rFonts w:ascii="Verdana" w:hAnsi="Verdana" w:cs="Helvetica"/>
          <w:color w:val="000000"/>
          <w:sz w:val="20"/>
          <w:szCs w:val="20"/>
          <w:shd w:val="clear" w:color="auto" w:fill="FFFFFF"/>
        </w:rPr>
        <w:t>ding and debugging application</w:t>
      </w:r>
      <w:r w:rsidR="002F72AF">
        <w:rPr>
          <w:rFonts w:ascii="Verdana" w:hAnsi="Verdana" w:cs="Helvetica"/>
          <w:color w:val="000000"/>
          <w:sz w:val="20"/>
          <w:szCs w:val="20"/>
          <w:shd w:val="clear" w:color="auto" w:fill="FFFFFF"/>
        </w:rPr>
        <w:t xml:space="preserve"> </w:t>
      </w:r>
      <w:r w:rsidR="002E4D68">
        <w:rPr>
          <w:rFonts w:ascii="Verdana" w:hAnsi="Verdana" w:cs="Helvetica"/>
          <w:color w:val="000000"/>
          <w:sz w:val="20"/>
          <w:szCs w:val="20"/>
          <w:shd w:val="clear" w:color="auto" w:fill="FFFFFF"/>
        </w:rPr>
        <w:t>a</w:t>
      </w:r>
      <w:r w:rsidRPr="002E4D68" w:rsidR="002E4D68">
        <w:rPr>
          <w:rFonts w:ascii="Verdana" w:hAnsi="Verdana" w:cs="Helvetica"/>
          <w:color w:val="000000"/>
          <w:sz w:val="20"/>
          <w:szCs w:val="20"/>
          <w:shd w:val="clear" w:color="auto" w:fill="FFFFFF"/>
        </w:rPr>
        <w:t>nd</w:t>
      </w:r>
      <w:r w:rsidR="002F72AF">
        <w:rPr>
          <w:rFonts w:ascii="Verdana" w:hAnsi="Verdana" w:cs="Helvetica"/>
          <w:color w:val="000000"/>
          <w:sz w:val="20"/>
          <w:szCs w:val="20"/>
          <w:shd w:val="clear" w:color="auto" w:fill="FFFFFF"/>
        </w:rPr>
        <w:t xml:space="preserve"> </w:t>
      </w:r>
      <w:r w:rsidRPr="002E4D68" w:rsidR="002E4D68">
        <w:rPr>
          <w:rFonts w:ascii="Verdana" w:hAnsi="Verdana" w:cs="Helvetica"/>
          <w:color w:val="000000"/>
          <w:sz w:val="20"/>
          <w:szCs w:val="20"/>
          <w:shd w:val="clear" w:color="auto" w:fill="FFFFFF"/>
        </w:rPr>
        <w:t>Software testing for</w:t>
      </w:r>
      <w:r w:rsidRPr="002E4D68">
        <w:rPr>
          <w:rFonts w:ascii="Verdana" w:hAnsi="Verdana" w:cs="Helvetica"/>
          <w:color w:val="000000"/>
          <w:sz w:val="20"/>
          <w:szCs w:val="20"/>
          <w:shd w:val="clear" w:color="auto" w:fill="FFFFFF"/>
        </w:rPr>
        <w:t xml:space="preserve"> quality assurance</w:t>
      </w:r>
    </w:p>
    <w:p w:rsidR="006F1E37" w:rsidRPr="006F1E37" w:rsidP="006F1E37">
      <w:pPr>
        <w:pStyle w:val="ListParagraph"/>
        <w:numPr>
          <w:ilvl w:val="0"/>
          <w:numId w:val="19"/>
        </w:numPr>
        <w:rPr>
          <w:rFonts w:ascii="Verdana" w:hAnsi="Verdana" w:cs="Tahoma"/>
          <w:b/>
          <w:bCs/>
          <w:sz w:val="20"/>
          <w:szCs w:val="20"/>
        </w:rPr>
      </w:pPr>
      <w:r w:rsidRPr="006F1E37">
        <w:rPr>
          <w:rFonts w:ascii="Verdana" w:hAnsi="Verdana" w:cs="Helvetica"/>
          <w:color w:val="000000"/>
          <w:sz w:val="20"/>
          <w:szCs w:val="20"/>
          <w:shd w:val="clear" w:color="auto" w:fill="FFFFFF"/>
        </w:rPr>
        <w:t>Responsible for software analysis, code analysis, requirement analysis and system risk analysis</w:t>
      </w:r>
      <w:r w:rsidR="002E4D68">
        <w:rPr>
          <w:rFonts w:ascii="Verdana" w:hAnsi="Verdana" w:cs="Helvetica"/>
          <w:color w:val="000000"/>
          <w:sz w:val="20"/>
          <w:szCs w:val="20"/>
          <w:shd w:val="clear" w:color="auto" w:fill="FFFFFF"/>
        </w:rPr>
        <w:t>.</w:t>
      </w:r>
    </w:p>
    <w:p w:rsidR="006F1E37" w:rsidRPr="006F1E37" w:rsidP="006F1E37">
      <w:pPr>
        <w:pStyle w:val="ListParagraph"/>
        <w:numPr>
          <w:ilvl w:val="0"/>
          <w:numId w:val="19"/>
        </w:numPr>
        <w:rPr>
          <w:rFonts w:ascii="Verdana" w:hAnsi="Verdana" w:cs="Tahoma"/>
          <w:b/>
          <w:bCs/>
          <w:sz w:val="20"/>
          <w:szCs w:val="20"/>
        </w:rPr>
      </w:pPr>
      <w:r w:rsidRPr="006F1E37">
        <w:rPr>
          <w:rFonts w:ascii="Verdana" w:hAnsi="Verdana" w:cs="Helvetica"/>
          <w:color w:val="000000"/>
          <w:sz w:val="20"/>
          <w:szCs w:val="20"/>
          <w:shd w:val="clear" w:color="auto" w:fill="FFFFFF"/>
        </w:rPr>
        <w:t>Responsible for support, maintain and document software functionality</w:t>
      </w:r>
    </w:p>
    <w:p w:rsidR="002D7A74" w:rsidP="006F1E37">
      <w:pPr>
        <w:pStyle w:val="ListParagraph"/>
        <w:rPr>
          <w:rFonts w:ascii="Verdana" w:hAnsi="Verdana" w:cs="Arial"/>
          <w:color w:val="333333"/>
          <w:sz w:val="20"/>
          <w:szCs w:val="20"/>
        </w:rPr>
      </w:pPr>
    </w:p>
    <w:p w:rsidR="000B1315" w:rsidP="006F1E37">
      <w:pPr>
        <w:pStyle w:val="ListParagraph"/>
        <w:rPr>
          <w:rFonts w:ascii="Verdana" w:hAnsi="Verdana" w:cs="Arial"/>
          <w:color w:val="333333"/>
          <w:sz w:val="20"/>
          <w:szCs w:val="20"/>
        </w:rPr>
      </w:pPr>
    </w:p>
    <w:p w:rsidR="006F1E37" w:rsidP="006F1E37">
      <w:pPr>
        <w:pStyle w:val="ListParagraph"/>
        <w:rPr>
          <w:rFonts w:ascii="Verdana" w:hAnsi="Verdana" w:cs="Arial"/>
          <w:color w:val="333333"/>
          <w:sz w:val="20"/>
          <w:szCs w:val="20"/>
        </w:rPr>
      </w:pPr>
    </w:p>
    <w:p w:rsidR="006F1E37" w:rsidP="006F1E37">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4</w:t>
      </w:r>
      <w:r>
        <w:rPr>
          <w:rFonts w:ascii="Verdana" w:hAnsi="Verdana" w:cs="Helvetica"/>
          <w:b/>
          <w:bCs/>
          <w:color w:val="000000"/>
          <w:sz w:val="20"/>
          <w:szCs w:val="20"/>
          <w:shd w:val="clear" w:color="auto" w:fill="FFFFFF"/>
        </w:rPr>
        <w:t xml:space="preserve">. Project name  </w:t>
      </w:r>
      <w:r w:rsidRPr="001E1C91">
        <w:rPr>
          <w:rFonts w:ascii="Verdana" w:hAnsi="Verdana" w:cs="Helvetica"/>
          <w:b/>
          <w:bCs/>
          <w:color w:val="000000"/>
          <w:sz w:val="22"/>
          <w:szCs w:val="22"/>
          <w:shd w:val="clear" w:color="auto" w:fill="FFFFFF"/>
        </w:rPr>
        <w:t>:</w:t>
      </w:r>
      <w:r w:rsidRPr="0018436E" w:rsidR="0018436E">
        <w:rPr>
          <w:b/>
        </w:rPr>
        <w:t xml:space="preserve"> </w:t>
      </w:r>
      <w:r w:rsidR="0018436E">
        <w:rPr>
          <w:b/>
        </w:rPr>
        <w:t>MajorGainz Financial Informatio</w:t>
      </w:r>
      <w:r w:rsidR="002F72AF">
        <w:rPr>
          <w:b/>
        </w:rPr>
        <w:t>n</w:t>
      </w:r>
    </w:p>
    <w:p w:rsidR="0018436E" w:rsidP="006F1E37">
      <w:pPr>
        <w:rPr>
          <w:rStyle w:val="apple-converted-space"/>
          <w:rFonts w:ascii="Verdana" w:hAnsi="Verdana" w:cs="Helvetica"/>
          <w:color w:val="000000"/>
          <w:sz w:val="20"/>
          <w:szCs w:val="20"/>
          <w:shd w:val="clear" w:color="auto" w:fill="FFFFFF"/>
        </w:rPr>
      </w:pPr>
      <w:r>
        <w:rPr>
          <w:rFonts w:ascii="Verdana" w:hAnsi="Verdana" w:cs="Helvetica"/>
          <w:b/>
          <w:bCs/>
          <w:color w:val="000000"/>
          <w:sz w:val="20"/>
          <w:szCs w:val="20"/>
          <w:shd w:val="clear" w:color="auto" w:fill="FFFFFF"/>
        </w:rPr>
        <w:t xml:space="preserve">    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Pr>
          <w:rStyle w:val="apple-converted-space"/>
          <w:rFonts w:ascii="Verdana" w:hAnsi="Verdana" w:cs="Helvetica"/>
          <w:color w:val="000000"/>
          <w:sz w:val="20"/>
          <w:szCs w:val="20"/>
          <w:shd w:val="clear" w:color="auto" w:fill="FFFFFF"/>
        </w:rPr>
        <w:t>2</w:t>
      </w:r>
    </w:p>
    <w:p w:rsidR="00FD3FBC" w:rsidP="006F1E37">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0018436E">
        <w:rPr>
          <w:rFonts w:ascii="Verdana" w:hAnsi="Verdana" w:cs="Helvetica"/>
          <w:color w:val="000000"/>
          <w:sz w:val="20"/>
          <w:szCs w:val="20"/>
          <w:lang w:val="en-IN" w:eastAsia="en-IN"/>
        </w:rPr>
        <w:t xml:space="preserve"> </w:t>
      </w:r>
      <w:r w:rsidRPr="007C0AB6">
        <w:rPr>
          <w:rFonts w:ascii="Verdana" w:hAnsi="Verdana" w:cs="Helvetica"/>
          <w:color w:val="000000"/>
          <w:sz w:val="20"/>
          <w:szCs w:val="20"/>
          <w:shd w:val="clear" w:color="auto" w:fill="FFFFFF"/>
        </w:rPr>
        <w:t>MVC,</w:t>
      </w:r>
      <w:r w:rsidR="0018436E">
        <w:rPr>
          <w:rFonts w:ascii="Verdana" w:hAnsi="Verdana" w:cs="Helvetica"/>
          <w:color w:val="000000"/>
          <w:sz w:val="20"/>
          <w:szCs w:val="20"/>
          <w:shd w:val="clear" w:color="auto" w:fill="FFFFFF"/>
        </w:rPr>
        <w:t xml:space="preserve"> </w:t>
      </w:r>
      <w:r>
        <w:rPr>
          <w:rFonts w:ascii="Verdana" w:hAnsi="Verdana" w:cs="Helvetica"/>
          <w:color w:val="000000"/>
          <w:sz w:val="20"/>
          <w:szCs w:val="20"/>
          <w:shd w:val="clear" w:color="auto" w:fill="FFFFFF"/>
        </w:rPr>
        <w:t>Web API, My</w:t>
      </w:r>
      <w:r w:rsidRPr="007C0AB6">
        <w:rPr>
          <w:rFonts w:ascii="Verdana" w:hAnsi="Verdana" w:cs="Helvetica"/>
          <w:color w:val="000000"/>
          <w:sz w:val="20"/>
          <w:szCs w:val="20"/>
          <w:shd w:val="clear" w:color="auto" w:fill="FFFFFF"/>
        </w:rPr>
        <w:t>SQL</w:t>
      </w:r>
    </w:p>
    <w:p w:rsidR="00866C8E" w:rsidRPr="00D92ECB" w:rsidP="006F1E37">
      <w:pPr>
        <w:rPr>
          <w:rFonts w:ascii="Verdana" w:hAnsi="Verdana" w:cs="Helvetica"/>
          <w:b/>
          <w:color w:val="000000"/>
          <w:sz w:val="20"/>
          <w:szCs w:val="20"/>
          <w:shd w:val="clear" w:color="auto" w:fill="FFFFFF"/>
        </w:rPr>
      </w:pPr>
      <w:r w:rsidRPr="00D92ECB">
        <w:rPr>
          <w:rFonts w:ascii="Verdana" w:hAnsi="Verdana" w:cs="Helvetica"/>
          <w:b/>
          <w:color w:val="000000"/>
          <w:sz w:val="20"/>
          <w:szCs w:val="20"/>
          <w:shd w:val="clear" w:color="auto" w:fill="FFFFFF"/>
        </w:rPr>
        <w:t xml:space="preserve">    Project Description</w:t>
      </w:r>
      <w:r>
        <w:rPr>
          <w:rFonts w:ascii="Verdana" w:hAnsi="Verdana" w:cs="Helvetica"/>
          <w:b/>
          <w:color w:val="000000"/>
          <w:sz w:val="20"/>
          <w:szCs w:val="20"/>
          <w:shd w:val="clear" w:color="auto" w:fill="FFFFFF"/>
        </w:rPr>
        <w:t xml:space="preserve"> :</w:t>
      </w:r>
    </w:p>
    <w:p w:rsidR="00D92ECB" w:rsidP="00D92ECB">
      <w:pPr>
        <w:ind w:left="2880"/>
        <w:rPr>
          <w:sz w:val="22"/>
          <w:szCs w:val="22"/>
        </w:rPr>
      </w:pPr>
      <w:r>
        <w:rPr>
          <w:sz w:val="22"/>
          <w:szCs w:val="22"/>
        </w:rPr>
        <w:t>MajorGainz wants to be a financial information portal where you get information that you want and not a portal where you get information that we think you want.</w:t>
      </w:r>
    </w:p>
    <w:p w:rsidR="00D92ECB" w:rsidP="00D92ECB">
      <w:pPr>
        <w:ind w:left="2880"/>
      </w:pPr>
      <w:r>
        <w:rPr>
          <w:sz w:val="22"/>
          <w:szCs w:val="22"/>
        </w:rPr>
        <w:t>MajorGainz wants to cater to your requirements, whether you want to learn about  investing or you want to take decisions regarding your investments.</w:t>
      </w:r>
    </w:p>
    <w:p w:rsidR="006F1E37" w:rsidP="006F1E37">
      <w:pPr>
        <w:rPr>
          <w:rFonts w:ascii="Verdana" w:hAnsi="Verdana" w:cs="Arial"/>
          <w:color w:val="333333"/>
          <w:sz w:val="20"/>
          <w:szCs w:val="20"/>
        </w:rPr>
      </w:pPr>
    </w:p>
    <w:p w:rsidR="006F1E37" w:rsidP="006F1E37">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C732C4" w:rsidRPr="00C732C4" w:rsidP="00C732C4">
      <w:pPr>
        <w:pStyle w:val="ListParagraph"/>
        <w:numPr>
          <w:ilvl w:val="0"/>
          <w:numId w:val="20"/>
        </w:numPr>
        <w:rPr>
          <w:rFonts w:ascii="Verdana" w:hAnsi="Verdana" w:cs="Arial"/>
          <w:color w:val="333333"/>
          <w:sz w:val="20"/>
          <w:szCs w:val="20"/>
        </w:rPr>
      </w:pPr>
      <w:r w:rsidRPr="00C732C4">
        <w:rPr>
          <w:rFonts w:ascii="Verdana" w:hAnsi="Verdana" w:cs="Helvetica"/>
          <w:color w:val="000000"/>
          <w:sz w:val="20"/>
          <w:szCs w:val="20"/>
          <w:shd w:val="clear" w:color="auto" w:fill="FFFFFF"/>
        </w:rPr>
        <w:t>Modifying the existing design and developing new modules, to provide the functionality required by the client.</w:t>
      </w:r>
    </w:p>
    <w:p w:rsidR="00C732C4" w:rsidRPr="00C732C4" w:rsidP="00C732C4">
      <w:pPr>
        <w:pStyle w:val="ListParagraph"/>
        <w:numPr>
          <w:ilvl w:val="0"/>
          <w:numId w:val="20"/>
        </w:numPr>
        <w:rPr>
          <w:rFonts w:ascii="Verdana" w:hAnsi="Verdana" w:cs="Arial"/>
          <w:color w:val="333333"/>
          <w:sz w:val="20"/>
          <w:szCs w:val="20"/>
        </w:rPr>
      </w:pPr>
      <w:r w:rsidRPr="00C732C4">
        <w:rPr>
          <w:rFonts w:ascii="Verdana" w:hAnsi="Verdana" w:cs="Helvetica"/>
          <w:color w:val="000000"/>
          <w:sz w:val="20"/>
          <w:szCs w:val="20"/>
          <w:shd w:val="clear" w:color="auto" w:fill="FFFFFF"/>
        </w:rPr>
        <w:t>Automating the process of bulk upload</w:t>
      </w:r>
      <w:r>
        <w:rPr>
          <w:rFonts w:ascii="Verdana" w:hAnsi="Verdana" w:cs="Helvetica"/>
          <w:color w:val="000000"/>
          <w:sz w:val="20"/>
          <w:szCs w:val="20"/>
          <w:shd w:val="clear" w:color="auto" w:fill="FFFFFF"/>
        </w:rPr>
        <w:t xml:space="preserve">/download </w:t>
      </w:r>
      <w:r w:rsidRPr="00C732C4">
        <w:rPr>
          <w:rFonts w:ascii="Verdana" w:hAnsi="Verdana" w:cs="Helvetica"/>
          <w:color w:val="000000"/>
          <w:sz w:val="20"/>
          <w:szCs w:val="20"/>
          <w:shd w:val="clear" w:color="auto" w:fill="FFFFFF"/>
        </w:rPr>
        <w:t xml:space="preserve">of master data received from the client through </w:t>
      </w:r>
      <w:r>
        <w:rPr>
          <w:rFonts w:ascii="Verdana" w:hAnsi="Verdana" w:cs="Helvetica"/>
          <w:color w:val="000000"/>
          <w:sz w:val="20"/>
          <w:szCs w:val="20"/>
          <w:shd w:val="clear" w:color="auto" w:fill="FFFFFF"/>
        </w:rPr>
        <w:t>My</w:t>
      </w:r>
      <w:r w:rsidRPr="00C732C4">
        <w:rPr>
          <w:rFonts w:ascii="Verdana" w:hAnsi="Verdana" w:cs="Helvetica"/>
          <w:color w:val="000000"/>
          <w:sz w:val="20"/>
          <w:szCs w:val="20"/>
          <w:shd w:val="clear" w:color="auto" w:fill="FFFFFF"/>
        </w:rPr>
        <w:t>SQL Server.</w:t>
      </w:r>
      <w:r w:rsidRPr="00C732C4">
        <w:rPr>
          <w:rStyle w:val="apple-converted-space"/>
          <w:rFonts w:ascii="Verdana" w:hAnsi="Verdana" w:cs="Helvetica"/>
          <w:color w:val="000000"/>
          <w:sz w:val="20"/>
          <w:szCs w:val="20"/>
          <w:shd w:val="clear" w:color="auto" w:fill="FFFFFF"/>
        </w:rPr>
        <w:t> </w:t>
      </w:r>
    </w:p>
    <w:p w:rsidR="00C732C4" w:rsidRPr="00C732C4" w:rsidP="00C732C4">
      <w:pPr>
        <w:pStyle w:val="ListParagraph"/>
        <w:numPr>
          <w:ilvl w:val="0"/>
          <w:numId w:val="20"/>
        </w:numPr>
        <w:rPr>
          <w:rFonts w:ascii="Verdana" w:hAnsi="Verdana" w:cs="Arial"/>
          <w:color w:val="333333"/>
          <w:sz w:val="20"/>
          <w:szCs w:val="20"/>
        </w:rPr>
      </w:pPr>
      <w:r w:rsidRPr="00C732C4">
        <w:rPr>
          <w:rFonts w:ascii="Verdana" w:hAnsi="Verdana" w:cs="Helvetica"/>
          <w:color w:val="000000"/>
          <w:sz w:val="20"/>
          <w:szCs w:val="20"/>
          <w:shd w:val="clear" w:color="auto" w:fill="FFFFFF"/>
        </w:rPr>
        <w:t>This includes detecting and filtering exceptions and generating and mailing the exception report for the same.</w:t>
      </w:r>
    </w:p>
    <w:p w:rsidR="002D7A74" w:rsidRPr="00C732C4" w:rsidP="006F1E37">
      <w:pPr>
        <w:pStyle w:val="ListParagraph"/>
        <w:numPr>
          <w:ilvl w:val="0"/>
          <w:numId w:val="20"/>
        </w:numPr>
        <w:rPr>
          <w:rFonts w:ascii="Verdana" w:hAnsi="Verdana" w:cs="Arial"/>
          <w:color w:val="333333"/>
          <w:sz w:val="20"/>
          <w:szCs w:val="20"/>
        </w:rPr>
      </w:pPr>
      <w:r w:rsidRPr="00C732C4">
        <w:rPr>
          <w:rFonts w:ascii="Verdana" w:hAnsi="Verdana" w:cs="Helvetica"/>
          <w:color w:val="000000"/>
          <w:sz w:val="20"/>
          <w:szCs w:val="20"/>
          <w:shd w:val="clear" w:color="auto" w:fill="FFFFFF"/>
        </w:rPr>
        <w:t>Implemented stored procedures to provide search f</w:t>
      </w:r>
      <w:r>
        <w:rPr>
          <w:rFonts w:ascii="Verdana" w:hAnsi="Verdana" w:cs="Helvetica"/>
          <w:color w:val="000000"/>
          <w:sz w:val="20"/>
          <w:szCs w:val="20"/>
          <w:shd w:val="clear" w:color="auto" w:fill="FFFFFF"/>
        </w:rPr>
        <w:t>unctionality in the application.</w:t>
      </w:r>
    </w:p>
    <w:p w:rsidR="000B1315" w:rsidP="006F1E37">
      <w:pPr>
        <w:pStyle w:val="ListParagraph"/>
        <w:rPr>
          <w:rFonts w:ascii="Verdana" w:hAnsi="Verdana" w:cs="Arial"/>
          <w:color w:val="333333"/>
          <w:sz w:val="20"/>
          <w:szCs w:val="20"/>
        </w:rPr>
      </w:pPr>
    </w:p>
    <w:p w:rsidR="00C732C4" w:rsidP="00C732C4">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5</w:t>
      </w:r>
      <w:r>
        <w:rPr>
          <w:rFonts w:ascii="Verdana" w:hAnsi="Verdana" w:cs="Helvetica"/>
          <w:b/>
          <w:bCs/>
          <w:color w:val="000000"/>
          <w:sz w:val="20"/>
          <w:szCs w:val="20"/>
          <w:shd w:val="clear" w:color="auto" w:fill="FFFFFF"/>
        </w:rPr>
        <w:t xml:space="preserve">. Project name  </w:t>
      </w:r>
      <w:r w:rsidRPr="001E1C91">
        <w:rPr>
          <w:rFonts w:ascii="Verdana" w:hAnsi="Verdana" w:cs="Helvetica"/>
          <w:b/>
          <w:bCs/>
          <w:color w:val="000000"/>
          <w:sz w:val="22"/>
          <w:szCs w:val="22"/>
          <w:shd w:val="clear" w:color="auto" w:fill="FFFFFF"/>
        </w:rPr>
        <w:t>:</w:t>
      </w:r>
      <w:r w:rsidRPr="00D92ECB" w:rsidR="00D92ECB">
        <w:rPr>
          <w:b/>
        </w:rPr>
        <w:t xml:space="preserve"> </w:t>
      </w:r>
      <w:r w:rsidR="00D92ECB">
        <w:rPr>
          <w:b/>
        </w:rPr>
        <w:t>Apple website</w:t>
      </w:r>
    </w:p>
    <w:p w:rsidR="00C732C4" w:rsidP="00C732C4">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    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D92ECB">
        <w:rPr>
          <w:rStyle w:val="apple-converted-space"/>
          <w:rFonts w:ascii="Verdana" w:hAnsi="Verdana" w:cs="Helvetica"/>
          <w:color w:val="000000"/>
          <w:sz w:val="20"/>
          <w:szCs w:val="20"/>
          <w:shd w:val="clear" w:color="auto" w:fill="FFFFFF"/>
        </w:rPr>
        <w:t>1</w:t>
      </w:r>
    </w:p>
    <w:p w:rsidR="00C732C4" w:rsidP="00C732C4">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sidR="00861BC3">
        <w:rPr>
          <w:rFonts w:ascii="Verdana" w:hAnsi="Verdana" w:cs="Helvetica"/>
          <w:color w:val="000000"/>
          <w:sz w:val="20"/>
          <w:szCs w:val="20"/>
          <w:lang w:val="en-IN" w:eastAsia="en-IN"/>
        </w:rPr>
        <w:t>ASP.NET</w:t>
      </w:r>
      <w:r w:rsidRPr="007C0AB6">
        <w:rPr>
          <w:rFonts w:ascii="Verdana" w:hAnsi="Verdana" w:cs="Helvetica"/>
          <w:color w:val="000000"/>
          <w:sz w:val="20"/>
          <w:szCs w:val="20"/>
          <w:shd w:val="clear" w:color="auto" w:fill="FFFFFF"/>
        </w:rPr>
        <w:t xml:space="preserve"> MVC, SQL </w:t>
      </w:r>
    </w:p>
    <w:p w:rsidR="0081434A" w:rsidP="00C732C4">
      <w:r>
        <w:rPr>
          <w:rFonts w:ascii="Verdana" w:hAnsi="Verdana" w:cs="Helvetica"/>
          <w:b/>
          <w:color w:val="000000"/>
          <w:sz w:val="20"/>
          <w:szCs w:val="20"/>
          <w:shd w:val="clear" w:color="auto" w:fill="FFFFFF"/>
        </w:rPr>
        <w:t>6. Project Name  :</w:t>
      </w:r>
      <w:r w:rsidRPr="00103107">
        <w:rPr>
          <w:b/>
        </w:rPr>
        <w:t xml:space="preserve"> </w:t>
      </w:r>
      <w:r w:rsidRPr="00103107">
        <w:t>Sterling Holidays</w:t>
      </w:r>
    </w:p>
    <w:p w:rsidR="00103107" w:rsidP="00C732C4">
      <w:r w:rsidRPr="00103107">
        <w:rPr>
          <w:b/>
        </w:rPr>
        <w:t xml:space="preserve">     Team Size</w:t>
      </w:r>
      <w:r>
        <w:rPr>
          <w:b/>
        </w:rPr>
        <w:t xml:space="preserve">          : </w:t>
      </w:r>
      <w:r w:rsidRPr="00103107">
        <w:t>5</w:t>
      </w:r>
    </w:p>
    <w:p w:rsidR="00103107" w:rsidP="00103107">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Pr>
          <w:rFonts w:ascii="Verdana" w:hAnsi="Verdana" w:cs="Helvetica"/>
          <w:color w:val="000000"/>
          <w:sz w:val="20"/>
          <w:szCs w:val="20"/>
          <w:lang w:val="en-IN" w:eastAsia="en-IN"/>
        </w:rPr>
        <w:t xml:space="preserve">ASP.NET </w:t>
      </w:r>
      <w:r w:rsidRPr="007C0AB6">
        <w:rPr>
          <w:rFonts w:ascii="Verdana" w:hAnsi="Verdana" w:cs="Helvetica"/>
          <w:color w:val="000000"/>
          <w:sz w:val="20"/>
          <w:szCs w:val="20"/>
          <w:shd w:val="clear" w:color="auto" w:fill="FFFFFF"/>
        </w:rPr>
        <w:t>MVC,</w:t>
      </w:r>
      <w:r>
        <w:rPr>
          <w:rFonts w:ascii="Verdana" w:hAnsi="Verdana" w:cs="Helvetica"/>
          <w:color w:val="000000"/>
          <w:sz w:val="20"/>
          <w:szCs w:val="20"/>
          <w:shd w:val="clear" w:color="auto" w:fill="FFFFFF"/>
        </w:rPr>
        <w:t xml:space="preserve"> Web API, My</w:t>
      </w:r>
      <w:r w:rsidRPr="007C0AB6">
        <w:rPr>
          <w:rFonts w:ascii="Verdana" w:hAnsi="Verdana" w:cs="Helvetica"/>
          <w:color w:val="000000"/>
          <w:sz w:val="20"/>
          <w:szCs w:val="20"/>
          <w:shd w:val="clear" w:color="auto" w:fill="FFFFFF"/>
        </w:rPr>
        <w:t>SQL</w:t>
      </w:r>
    </w:p>
    <w:p w:rsidR="00103107" w:rsidP="00103107">
      <w:pPr>
        <w:rPr>
          <w:sz w:val="22"/>
          <w:szCs w:val="22"/>
        </w:rPr>
      </w:pPr>
      <w:r>
        <w:rPr>
          <w:rFonts w:ascii="Verdana" w:hAnsi="Verdana" w:cs="Helvetica"/>
          <w:b/>
          <w:color w:val="000000"/>
          <w:sz w:val="20"/>
          <w:szCs w:val="20"/>
          <w:shd w:val="clear" w:color="auto" w:fill="FFFFFF"/>
        </w:rPr>
        <w:t xml:space="preserve">    </w:t>
      </w:r>
      <w:r w:rsidRPr="00D92ECB">
        <w:rPr>
          <w:rFonts w:ascii="Verdana" w:hAnsi="Verdana" w:cs="Helvetica"/>
          <w:b/>
          <w:color w:val="000000"/>
          <w:sz w:val="20"/>
          <w:szCs w:val="20"/>
          <w:shd w:val="clear" w:color="auto" w:fill="FFFFFF"/>
        </w:rPr>
        <w:t>Project Description</w:t>
      </w:r>
      <w:r>
        <w:rPr>
          <w:rFonts w:ascii="Verdana" w:hAnsi="Verdana" w:cs="Helvetica"/>
          <w:b/>
          <w:color w:val="000000"/>
          <w:sz w:val="20"/>
          <w:szCs w:val="20"/>
          <w:shd w:val="clear" w:color="auto" w:fill="FFFFFF"/>
        </w:rPr>
        <w:t xml:space="preserve"> </w:t>
      </w:r>
      <w:r w:rsidRPr="00103107">
        <w:rPr>
          <w:b/>
        </w:rPr>
        <w:t xml:space="preserve"> </w:t>
      </w:r>
      <w:r>
        <w:rPr>
          <w:b/>
        </w:rPr>
        <w:t xml:space="preserve">:  </w:t>
      </w:r>
      <w:r>
        <w:rPr>
          <w:sz w:val="22"/>
          <w:szCs w:val="22"/>
        </w:rPr>
        <w:t>Sterling Holiday Resorts Limited is a pioneer in Vacation     Ownership and a leading Leisure Hospitality company in India. Sterling Holidays was incorporated in 1986 with the vision of delivering Great Holiday experiences to Indian Families. To achieve this vision, the company pioneered Vacation Ownership in India and set about building a network of leisure resorts at some of the best holiday destinations in India. Currently, Sterling Holidays has a total inventory of 1634 rooms spread across a network of 24 resorts in 21 scenic holiday destinations in India. The Company also has 15 additional sites where it plans to add new resorts in the coming years.</w:t>
      </w:r>
    </w:p>
    <w:p w:rsidR="007B26A0" w:rsidP="00103107">
      <w:pPr>
        <w:rPr>
          <w:sz w:val="22"/>
          <w:szCs w:val="22"/>
        </w:rPr>
      </w:pPr>
    </w:p>
    <w:p w:rsidR="007B26A0" w:rsidP="00103107"/>
    <w:p w:rsidR="007B26A0" w:rsidRPr="007B26A0" w:rsidP="00103107">
      <w:pPr>
        <w:rPr>
          <w:b/>
        </w:rPr>
      </w:pPr>
      <w:r w:rsidRPr="007B26A0">
        <w:rPr>
          <w:b/>
        </w:rPr>
        <w:t>Company</w:t>
      </w:r>
      <w:r w:rsidRPr="007B26A0">
        <w:rPr>
          <w:b/>
        </w:rPr>
        <w:t xml:space="preserve"> Name :</w:t>
      </w:r>
      <w:r>
        <w:t xml:space="preserve"> </w:t>
      </w:r>
      <w:r w:rsidRPr="007B26A0">
        <w:t>PowerSoft Pvt.Ltd.</w:t>
      </w:r>
    </w:p>
    <w:p w:rsidR="007B26A0" w:rsidP="00103107">
      <w:r w:rsidRPr="007B26A0">
        <w:rPr>
          <w:b/>
        </w:rPr>
        <w:t xml:space="preserve">Duration             : </w:t>
      </w:r>
      <w:r w:rsidRPr="007B26A0">
        <w:t>Jan-2016 to Apr-2017</w:t>
      </w:r>
    </w:p>
    <w:p w:rsidR="007B26A0" w:rsidP="00103107">
      <w:pPr>
        <w:rPr>
          <w:b/>
        </w:rPr>
      </w:pPr>
      <w:r w:rsidRPr="007B26A0">
        <w:rPr>
          <w:b/>
        </w:rPr>
        <w:t>Project</w:t>
      </w:r>
      <w:r>
        <w:rPr>
          <w:b/>
        </w:rPr>
        <w:tab/>
        <w:t xml:space="preserve">    : </w:t>
      </w:r>
      <w:r w:rsidRPr="007B26A0">
        <w:t>WMS</w:t>
      </w:r>
      <w:r w:rsidRPr="007B26A0">
        <w:rPr>
          <w:b/>
        </w:rPr>
        <w:t xml:space="preserve"> </w:t>
      </w:r>
    </w:p>
    <w:p w:rsidR="007B26A0" w:rsidP="00103107">
      <w:r>
        <w:rPr>
          <w:b/>
        </w:rPr>
        <w:t xml:space="preserve">Team Size          :  </w:t>
      </w:r>
      <w:r>
        <w:t>2</w:t>
      </w:r>
    </w:p>
    <w:p w:rsidR="007B26A0" w:rsidP="00103107">
      <w:r w:rsidRPr="007B26A0">
        <w:rPr>
          <w:b/>
        </w:rPr>
        <w:t xml:space="preserve">Role </w:t>
      </w:r>
      <w:r>
        <w:rPr>
          <w:b/>
        </w:rPr>
        <w:t xml:space="preserve">            : </w:t>
      </w:r>
      <w:r w:rsidRPr="007B26A0">
        <w:t>Software Devloper</w:t>
      </w:r>
    </w:p>
    <w:p w:rsidR="007B26A0" w:rsidP="007B26A0">
      <w:pPr>
        <w:spacing w:before="20"/>
        <w:rPr>
          <w:szCs w:val="21"/>
        </w:rPr>
      </w:pPr>
      <w:r w:rsidRPr="007B26A0">
        <w:rPr>
          <w:b/>
        </w:rPr>
        <w:t xml:space="preserve">Technologies </w:t>
      </w:r>
      <w:r>
        <w:rPr>
          <w:b/>
        </w:rPr>
        <w:t xml:space="preserve">: </w:t>
      </w:r>
      <w:r w:rsidRPr="007B26A0">
        <w:rPr>
          <w:sz w:val="22"/>
          <w:szCs w:val="22"/>
        </w:rPr>
        <w:t>ASP.NET, C#, SQL Server 2008 R2, Html, jQuery, JavaScript, Ajax.</w:t>
      </w:r>
    </w:p>
    <w:p w:rsidR="007B26A0" w:rsidP="007B26A0">
      <w:pPr>
        <w:spacing w:before="20"/>
        <w:rPr>
          <w:bCs/>
          <w:sz w:val="22"/>
          <w:szCs w:val="22"/>
        </w:rPr>
      </w:pPr>
      <w:r>
        <w:rPr>
          <w:b/>
        </w:rPr>
        <w:t>Project Description :</w:t>
      </w:r>
      <w:r w:rsidRPr="007B26A0">
        <w:rPr>
          <w:bCs/>
          <w:sz w:val="22"/>
          <w:szCs w:val="22"/>
        </w:rPr>
        <w:t xml:space="preserve"> </w:t>
      </w:r>
      <w:r>
        <w:rPr>
          <w:bCs/>
          <w:sz w:val="22"/>
          <w:szCs w:val="22"/>
        </w:rPr>
        <w:t>.A warehouse management system (WMS) is a software application that supports the day-to-day operations in a warehouse. WMS programs enable centralized management of tasks such as tracking inventory levels and stock locations. WMS systems may be standalone applications or part of an Enterprise Resource Planning (</w:t>
      </w:r>
      <w:r>
        <w:fldChar w:fldCharType="begin"/>
      </w:r>
      <w:r>
        <w:instrText xml:space="preserve"> HYPERLINK "http://searchsap.techtarget.com/definition/ERP" \l "_blank" </w:instrText>
      </w:r>
      <w:r>
        <w:fldChar w:fldCharType="separate"/>
      </w:r>
      <w:r>
        <w:rPr>
          <w:rStyle w:val="Hyperlink"/>
          <w:sz w:val="27"/>
          <w:szCs w:val="22"/>
        </w:rPr>
        <w:t>ERP</w:t>
      </w:r>
      <w:r>
        <w:fldChar w:fldCharType="end"/>
      </w:r>
      <w:r>
        <w:rPr>
          <w:bCs/>
          <w:sz w:val="22"/>
          <w:szCs w:val="22"/>
        </w:rPr>
        <w:t xml:space="preserve">) system. </w:t>
      </w:r>
    </w:p>
    <w:p w:rsidR="007B26A0" w:rsidP="007B26A0">
      <w:pPr>
        <w:spacing w:before="20"/>
        <w:rPr>
          <w:bCs/>
          <w:sz w:val="22"/>
          <w:szCs w:val="22"/>
        </w:rPr>
      </w:pPr>
      <w:r>
        <w:rPr>
          <w:bCs/>
          <w:sz w:val="22"/>
          <w:szCs w:val="22"/>
        </w:rPr>
        <w:t>Early warehouse management systems could only provide simple storage location functionality. Current WMS applications can be so complex and data intensive that they require a dedicated staff to run them. High-end systems may include tracking and routing technologies such as Radio Frequency Identification (</w:t>
      </w:r>
      <w:r>
        <w:fldChar w:fldCharType="begin"/>
      </w:r>
      <w:r>
        <w:instrText xml:space="preserve"> HYPERLINK "http://searchmanufacturingerp.techtarget.com/definition/RFID" \l "_blank" </w:instrText>
      </w:r>
      <w:r>
        <w:fldChar w:fldCharType="separate"/>
      </w:r>
      <w:r>
        <w:rPr>
          <w:rStyle w:val="Hyperlink"/>
          <w:rFonts w:ascii="Helvetica" w:hAnsi="Helvetica" w:cs="Helvetica"/>
          <w:bCs/>
          <w:sz w:val="27"/>
          <w:szCs w:val="22"/>
        </w:rPr>
        <w:t>RFID</w:t>
      </w:r>
      <w:r>
        <w:fldChar w:fldCharType="end"/>
      </w:r>
      <w:r>
        <w:rPr>
          <w:bCs/>
          <w:sz w:val="22"/>
          <w:szCs w:val="22"/>
        </w:rPr>
        <w:t>) and </w:t>
      </w:r>
      <w:r>
        <w:fldChar w:fldCharType="begin"/>
      </w:r>
      <w:r>
        <w:instrText xml:space="preserve"> HYPERLINK "http://searchcrm.techtarget.com/definition/voice-recognition" \l "_blank" </w:instrText>
      </w:r>
      <w:r>
        <w:fldChar w:fldCharType="separate"/>
      </w:r>
      <w:r w:rsidRPr="007B26A0">
        <w:rPr>
          <w:rStyle w:val="Hyperlink"/>
          <w:rFonts w:ascii="Helvetica" w:hAnsi="Helvetica" w:cs="Helvetica"/>
          <w:bCs/>
          <w:sz w:val="27"/>
          <w:szCs w:val="22"/>
        </w:rPr>
        <w:t>voice recognition</w:t>
      </w:r>
      <w:r>
        <w:fldChar w:fldCharType="end"/>
      </w:r>
      <w:r w:rsidRPr="007B26A0">
        <w:rPr>
          <w:bCs/>
          <w:sz w:val="22"/>
          <w:szCs w:val="22"/>
        </w:rPr>
        <w:t>.</w:t>
      </w:r>
      <w:r>
        <w:rPr>
          <w:bCs/>
          <w:sz w:val="22"/>
          <w:szCs w:val="22"/>
        </w:rPr>
        <w:t xml:space="preserve"> </w:t>
      </w:r>
    </w:p>
    <w:p w:rsidR="007B26A0" w:rsidRPr="007B26A0" w:rsidP="00103107"/>
    <w:p w:rsidR="0019788A" w:rsidP="006F1E37">
      <w:pPr>
        <w:pStyle w:val="ListParagraph"/>
        <w:rPr>
          <w:rFonts w:ascii="Verdana" w:hAnsi="Verdana" w:cs="Arial"/>
          <w:color w:val="333333"/>
          <w:sz w:val="20"/>
          <w:szCs w:val="20"/>
        </w:rPr>
      </w:pPr>
    </w:p>
    <w:p w:rsidR="007B26A0" w:rsidRPr="007B26A0" w:rsidP="006F1E37">
      <w:pPr>
        <w:pStyle w:val="ListParagraph"/>
        <w:rPr>
          <w:rFonts w:ascii="Verdana" w:hAnsi="Verdana" w:cs="Arial"/>
          <w:b/>
          <w:color w:val="333333"/>
          <w:sz w:val="20"/>
          <w:szCs w:val="20"/>
        </w:rPr>
      </w:pPr>
    </w:p>
    <w:p w:rsidR="0019788A" w:rsidP="0019788A">
      <w:pPr>
        <w:ind w:left="2160" w:hanging="2160"/>
        <w:rPr>
          <w:rFonts w:ascii="Verdana" w:hAnsi="Verdana" w:cs="Arial"/>
          <w:sz w:val="20"/>
          <w:szCs w:val="20"/>
          <w:shd w:val="clear" w:color="auto" w:fill="FFFFFF"/>
        </w:rPr>
      </w:pPr>
      <w:r>
        <w:rPr>
          <w:rFonts w:ascii="Verdana" w:hAnsi="Verdana" w:cs="Helvetica"/>
          <w:b/>
          <w:bCs/>
          <w:color w:val="000000"/>
          <w:sz w:val="20"/>
          <w:szCs w:val="20"/>
          <w:shd w:val="clear" w:color="auto" w:fill="FFFFFF"/>
        </w:rPr>
        <w:t xml:space="preserve">Company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Pr>
          <w:rFonts w:ascii="Verdana" w:hAnsi="Verdana" w:cs="Arial"/>
          <w:sz w:val="20"/>
          <w:szCs w:val="20"/>
          <w:shd w:val="clear" w:color="auto" w:fill="FFFFFF"/>
        </w:rPr>
        <w:t>Thinkinno technologies Pvt.</w:t>
      </w:r>
      <w:r w:rsidRPr="00840F64">
        <w:rPr>
          <w:rFonts w:ascii="Verdana" w:hAnsi="Verdana" w:cs="Arial"/>
          <w:sz w:val="20"/>
          <w:szCs w:val="20"/>
          <w:shd w:val="clear" w:color="auto" w:fill="FFFFFF"/>
        </w:rPr>
        <w:t xml:space="preserve"> Ltd</w:t>
      </w:r>
      <w:r>
        <w:rPr>
          <w:rFonts w:ascii="Verdana" w:hAnsi="Verdana" w:cs="Arial"/>
          <w:sz w:val="20"/>
          <w:szCs w:val="20"/>
          <w:shd w:val="clear" w:color="auto" w:fill="FFFFFF"/>
        </w:rPr>
        <w:t>.</w:t>
      </w:r>
    </w:p>
    <w:p w:rsidR="0019788A" w:rsidP="00553175">
      <w:pPr>
        <w:ind w:left="2160" w:hanging="2160"/>
        <w:rPr>
          <w:rFonts w:ascii="Verdana" w:hAnsi="Verdana" w:cs="Arial"/>
          <w:color w:val="333333"/>
          <w:sz w:val="20"/>
          <w:szCs w:val="20"/>
        </w:rPr>
      </w:pPr>
      <w:r>
        <w:rPr>
          <w:rFonts w:ascii="Verdana" w:hAnsi="Verdana" w:cs="Helvetica"/>
          <w:b/>
          <w:bCs/>
          <w:color w:val="000000"/>
          <w:sz w:val="20"/>
          <w:szCs w:val="20"/>
          <w:shd w:val="clear" w:color="auto" w:fill="FFFFFF"/>
        </w:rPr>
        <w:t xml:space="preserve">Duration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02289F">
        <w:rPr>
          <w:rFonts w:ascii="Verdana" w:hAnsi="Verdana" w:cs="Arial"/>
          <w:sz w:val="20"/>
          <w:szCs w:val="20"/>
          <w:shd w:val="clear" w:color="auto" w:fill="FFFFFF"/>
        </w:rPr>
        <w:t>May</w:t>
      </w:r>
      <w:r w:rsidR="00CE3670">
        <w:rPr>
          <w:rFonts w:ascii="Verdana" w:hAnsi="Verdana" w:cs="Arial"/>
          <w:sz w:val="20"/>
          <w:szCs w:val="20"/>
          <w:shd w:val="clear" w:color="auto" w:fill="FFFFFF"/>
        </w:rPr>
        <w:t xml:space="preserve"> 2017 </w:t>
      </w:r>
      <w:r>
        <w:rPr>
          <w:rFonts w:ascii="Verdana" w:hAnsi="Verdana" w:cs="Arial"/>
          <w:sz w:val="20"/>
          <w:szCs w:val="20"/>
          <w:shd w:val="clear" w:color="auto" w:fill="FFFFFF"/>
        </w:rPr>
        <w:t xml:space="preserve">– </w:t>
      </w:r>
      <w:r w:rsidR="00CE3670">
        <w:rPr>
          <w:rFonts w:ascii="Verdana" w:hAnsi="Verdana" w:cs="Arial"/>
          <w:sz w:val="20"/>
          <w:szCs w:val="20"/>
          <w:shd w:val="clear" w:color="auto" w:fill="FFFFFF"/>
        </w:rPr>
        <w:t>till date</w:t>
      </w:r>
    </w:p>
    <w:p w:rsidR="00976EB5" w:rsidP="00976EB5">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1. Project name  </w:t>
      </w:r>
      <w:r w:rsidRPr="001E1C91">
        <w:rPr>
          <w:rFonts w:ascii="Verdana" w:hAnsi="Verdana" w:cs="Helvetica"/>
          <w:b/>
          <w:bCs/>
          <w:color w:val="000000"/>
          <w:sz w:val="22"/>
          <w:szCs w:val="22"/>
          <w:shd w:val="clear" w:color="auto" w:fill="FFFFFF"/>
        </w:rPr>
        <w:t>:</w:t>
      </w:r>
      <w:r w:rsidR="00A47AFE">
        <w:rPr>
          <w:rFonts w:ascii="Verdana" w:hAnsi="Verdana" w:cs="Helvetica"/>
          <w:bCs/>
          <w:color w:val="000000"/>
          <w:sz w:val="20"/>
          <w:szCs w:val="20"/>
          <w:shd w:val="clear" w:color="auto" w:fill="FFFFFF"/>
        </w:rPr>
        <w:t>ACE</w:t>
      </w:r>
      <w:r w:rsidRPr="00840F64">
        <w:rPr>
          <w:rStyle w:val="apple-converted-space"/>
          <w:rFonts w:ascii="Verdana" w:hAnsi="Verdana" w:cs="Helvetica"/>
          <w:color w:val="000000"/>
          <w:sz w:val="22"/>
          <w:szCs w:val="22"/>
          <w:shd w:val="clear" w:color="auto" w:fill="FFFFFF"/>
        </w:rPr>
        <w:t xml:space="preserve">    </w:t>
      </w:r>
    </w:p>
    <w:p w:rsidR="00976EB5" w:rsidP="00976EB5">
      <w:pPr>
        <w:rPr>
          <w:rStyle w:val="apple-converted-space"/>
          <w:rFonts w:ascii="Verdana" w:hAnsi="Verdana" w:cs="Helvetica"/>
          <w:color w:val="000000"/>
          <w:sz w:val="22"/>
          <w:szCs w:val="22"/>
          <w:shd w:val="clear" w:color="auto" w:fill="FFFFFF"/>
        </w:rPr>
      </w:pPr>
      <w:r>
        <w:rPr>
          <w:rFonts w:ascii="Verdana" w:hAnsi="Verdana" w:cs="Helvetica"/>
          <w:b/>
          <w:bCs/>
          <w:color w:val="000000"/>
          <w:sz w:val="20"/>
          <w:szCs w:val="20"/>
          <w:shd w:val="clear" w:color="auto" w:fill="FFFFFF"/>
        </w:rPr>
        <w:t xml:space="preserve">Team size            </w:t>
      </w:r>
      <w:r w:rsidRPr="001E1C91">
        <w:rPr>
          <w:rFonts w:ascii="Verdana" w:hAnsi="Verdana" w:cs="Helvetica"/>
          <w:b/>
          <w:bCs/>
          <w:color w:val="000000"/>
          <w:sz w:val="22"/>
          <w:szCs w:val="22"/>
          <w:shd w:val="clear" w:color="auto" w:fill="FFFFFF"/>
        </w:rPr>
        <w:t>:</w:t>
      </w:r>
      <w:r w:rsidRPr="001E1C91">
        <w:rPr>
          <w:rStyle w:val="apple-converted-space"/>
          <w:rFonts w:ascii="Verdana" w:hAnsi="Verdana" w:cs="Helvetica"/>
          <w:color w:val="000000"/>
          <w:sz w:val="22"/>
          <w:szCs w:val="22"/>
          <w:shd w:val="clear" w:color="auto" w:fill="FFFFFF"/>
        </w:rPr>
        <w:t> </w:t>
      </w:r>
      <w:r w:rsidR="00A47AFE">
        <w:rPr>
          <w:rStyle w:val="apple-converted-space"/>
          <w:rFonts w:ascii="Verdana" w:hAnsi="Verdana" w:cs="Helvetica"/>
          <w:color w:val="000000"/>
          <w:sz w:val="20"/>
          <w:szCs w:val="20"/>
          <w:shd w:val="clear" w:color="auto" w:fill="FFFFFF"/>
        </w:rPr>
        <w:t>1</w:t>
      </w:r>
    </w:p>
    <w:p w:rsidR="00976EB5" w:rsidP="00976EB5">
      <w:pPr>
        <w:rPr>
          <w:rFonts w:ascii="Verdana" w:hAnsi="Verdana" w:cs="Helvetica"/>
          <w:color w:val="000000"/>
          <w:sz w:val="20"/>
          <w:szCs w:val="20"/>
          <w:shd w:val="clear" w:color="auto" w:fill="FFFFFF"/>
        </w:rPr>
      </w:pPr>
      <w:r>
        <w:rPr>
          <w:rFonts w:ascii="Verdana" w:hAnsi="Verdana" w:cs="Tahoma"/>
          <w:b/>
          <w:bCs/>
          <w:sz w:val="20"/>
        </w:rPr>
        <w:t xml:space="preserve">Technologies       : </w:t>
      </w:r>
      <w:r w:rsidRPr="007C0AB6">
        <w:rPr>
          <w:rFonts w:ascii="Verdana" w:hAnsi="Verdana" w:cs="Helvetica"/>
          <w:color w:val="000000"/>
          <w:sz w:val="20"/>
          <w:szCs w:val="20"/>
          <w:shd w:val="clear" w:color="auto" w:fill="FFFFFF"/>
        </w:rPr>
        <w:t>C#,</w:t>
      </w:r>
      <w:r>
        <w:rPr>
          <w:rFonts w:ascii="Verdana" w:hAnsi="Verdana" w:cs="Helvetica"/>
          <w:color w:val="000000"/>
          <w:sz w:val="20"/>
          <w:szCs w:val="20"/>
          <w:lang w:val="en-IN" w:eastAsia="en-IN"/>
        </w:rPr>
        <w:t>ASP.NET</w:t>
      </w:r>
      <w:r w:rsidRPr="007C0AB6">
        <w:rPr>
          <w:rFonts w:ascii="Verdana" w:hAnsi="Verdana" w:cs="Helvetica"/>
          <w:color w:val="000000"/>
          <w:sz w:val="20"/>
          <w:szCs w:val="20"/>
          <w:shd w:val="clear" w:color="auto" w:fill="FFFFFF"/>
        </w:rPr>
        <w:t xml:space="preserve"> MVC, </w:t>
      </w:r>
      <w:r w:rsidR="00A47AFE">
        <w:rPr>
          <w:rFonts w:ascii="Verdana" w:hAnsi="Verdana" w:cs="Helvetica"/>
          <w:color w:val="000000"/>
          <w:sz w:val="20"/>
          <w:szCs w:val="20"/>
          <w:shd w:val="clear" w:color="auto" w:fill="FFFFFF"/>
        </w:rPr>
        <w:t>Angular Js</w:t>
      </w:r>
      <w:r w:rsidRPr="007C0AB6">
        <w:rPr>
          <w:rFonts w:ascii="Verdana" w:hAnsi="Verdana" w:cs="Helvetica"/>
          <w:color w:val="000000"/>
          <w:sz w:val="20"/>
          <w:szCs w:val="20"/>
          <w:shd w:val="clear" w:color="auto" w:fill="FFFFFF"/>
        </w:rPr>
        <w:t xml:space="preserve">, </w:t>
      </w:r>
      <w:r w:rsidR="00A47AFE">
        <w:rPr>
          <w:rFonts w:ascii="Verdana" w:hAnsi="Verdana" w:cs="Helvetica"/>
          <w:color w:val="000000"/>
          <w:sz w:val="20"/>
          <w:szCs w:val="20"/>
          <w:shd w:val="clear" w:color="auto" w:fill="FFFFFF"/>
        </w:rPr>
        <w:t xml:space="preserve">MySQL </w:t>
      </w:r>
      <w:r w:rsidRPr="007C0AB6">
        <w:rPr>
          <w:rFonts w:ascii="Verdana" w:hAnsi="Verdana" w:cs="Helvetica"/>
          <w:color w:val="000000"/>
          <w:sz w:val="20"/>
          <w:szCs w:val="20"/>
          <w:shd w:val="clear" w:color="auto" w:fill="FFFFFF"/>
        </w:rPr>
        <w:t>,</w:t>
      </w:r>
    </w:p>
    <w:p w:rsidR="00976EB5" w:rsidRPr="007C0AB6" w:rsidP="00976EB5">
      <w:pPr>
        <w:rPr>
          <w:rFonts w:ascii="Verdana" w:hAnsi="Verdana" w:cs="Helvetica"/>
          <w:color w:val="000000"/>
          <w:sz w:val="20"/>
          <w:szCs w:val="20"/>
          <w:shd w:val="clear" w:color="auto" w:fill="FFFFFF"/>
        </w:rPr>
      </w:pPr>
      <w:r w:rsidRPr="007C0AB6">
        <w:rPr>
          <w:rFonts w:ascii="Verdana" w:hAnsi="Verdana" w:cs="Helvetica"/>
          <w:color w:val="000000"/>
          <w:sz w:val="20"/>
          <w:szCs w:val="20"/>
          <w:shd w:val="clear" w:color="auto" w:fill="FFFFFF"/>
        </w:rPr>
        <w:t>ADO.NET</w:t>
      </w:r>
    </w:p>
    <w:p w:rsidR="00976EB5" w:rsidRPr="00240EBE" w:rsidP="00976EB5">
      <w:pPr>
        <w:rPr>
          <w:rFonts w:ascii="Helvetica" w:hAnsi="Helvetica" w:cs="Helvetica"/>
          <w:b/>
          <w:color w:val="000000"/>
          <w:shd w:val="clear" w:color="auto" w:fill="FFFFFF"/>
        </w:rPr>
      </w:pPr>
      <w:r w:rsidRPr="00240EBE">
        <w:rPr>
          <w:rFonts w:ascii="Helvetica" w:hAnsi="Helvetica" w:cs="Helvetica"/>
          <w:b/>
          <w:color w:val="000000"/>
          <w:shd w:val="clear" w:color="auto" w:fill="FFFFFF"/>
        </w:rPr>
        <w:t>Project Description</w:t>
      </w:r>
    </w:p>
    <w:p w:rsidR="00976EB5" w:rsidP="00976EB5">
      <w:pPr>
        <w:rPr>
          <w:rFonts w:ascii="Verdana" w:hAnsi="Verdana" w:cs="Arial"/>
          <w:color w:val="333333"/>
          <w:sz w:val="20"/>
          <w:szCs w:val="20"/>
        </w:rPr>
      </w:pPr>
      <w:r w:rsidRPr="007C0AB6">
        <w:rPr>
          <w:rFonts w:ascii="Verdana" w:hAnsi="Verdana" w:cs="Helvetica"/>
          <w:color w:val="000000"/>
          <w:sz w:val="20"/>
          <w:szCs w:val="20"/>
          <w:shd w:val="clear" w:color="auto" w:fill="FFFFFF"/>
        </w:rPr>
        <w:t>The project involves designing and implementing an application</w:t>
      </w:r>
      <w:r w:rsidRPr="002474F4">
        <w:rPr>
          <w:rFonts w:ascii="Verdana" w:hAnsi="Verdana" w:cs="Arial"/>
          <w:sz w:val="20"/>
          <w:szCs w:val="20"/>
        </w:rPr>
        <w:t xml:space="preserve">to integrate the business processes involving </w:t>
      </w:r>
      <w:r w:rsidRPr="002474F4" w:rsidR="00782484">
        <w:rPr>
          <w:rFonts w:ascii="Verdana" w:hAnsi="Verdana" w:cs="Arial"/>
          <w:sz w:val="20"/>
          <w:szCs w:val="20"/>
          <w:shd w:val="clear" w:color="auto" w:fill="FFFFFF"/>
        </w:rPr>
        <w:t>collecting personal information in a</w:t>
      </w:r>
      <w:r w:rsidRPr="00782484" w:rsidR="00782484">
        <w:rPr>
          <w:rFonts w:ascii="Verdana" w:hAnsi="Verdana" w:cs="Arial"/>
          <w:color w:val="222222"/>
          <w:sz w:val="20"/>
          <w:szCs w:val="20"/>
          <w:shd w:val="clear" w:color="auto" w:fill="FFFFFF"/>
        </w:rPr>
        <w:t> </w:t>
      </w:r>
      <w:r w:rsidRPr="00782484" w:rsidR="00782484">
        <w:rPr>
          <w:rFonts w:ascii="Verdana" w:hAnsi="Verdana" w:cs="Arial"/>
          <w:b/>
          <w:bCs/>
          <w:color w:val="222222"/>
          <w:sz w:val="20"/>
          <w:szCs w:val="20"/>
          <w:shd w:val="clear" w:color="auto" w:fill="FFFFFF"/>
        </w:rPr>
        <w:t>loan application</w:t>
      </w:r>
      <w:r w:rsidRPr="00782484" w:rsidR="00782484">
        <w:rPr>
          <w:rFonts w:ascii="Verdana" w:hAnsi="Verdana" w:cs="Arial"/>
          <w:color w:val="222222"/>
          <w:sz w:val="20"/>
          <w:szCs w:val="20"/>
          <w:shd w:val="clear" w:color="auto" w:fill="FFFFFF"/>
        </w:rPr>
        <w:t xml:space="preserve">, </w:t>
      </w:r>
      <w:r w:rsidR="00995DE9">
        <w:rPr>
          <w:rFonts w:ascii="Verdana" w:hAnsi="Verdana" w:cs="Arial"/>
          <w:color w:val="222222"/>
          <w:sz w:val="20"/>
          <w:szCs w:val="20"/>
          <w:shd w:val="clear" w:color="auto" w:fill="FFFFFF"/>
        </w:rPr>
        <w:t xml:space="preserve">and </w:t>
      </w:r>
      <w:r w:rsidRPr="002474F4" w:rsidR="00995DE9">
        <w:rPr>
          <w:rFonts w:ascii="Verdana" w:hAnsi="Verdana" w:cs="Helvetica"/>
          <w:sz w:val="20"/>
          <w:szCs w:val="20"/>
          <w:shd w:val="clear" w:color="auto" w:fill="FFFFFF"/>
        </w:rPr>
        <w:t>deal with multiple banks in order to broker the best loan amount and interest rate for their clients.</w:t>
      </w:r>
    </w:p>
    <w:p w:rsidR="00976EB5" w:rsidP="00976EB5">
      <w:pPr>
        <w:rPr>
          <w:rFonts w:ascii="Verdana" w:hAnsi="Verdana" w:cs="Arial"/>
          <w:color w:val="333333"/>
          <w:sz w:val="20"/>
          <w:szCs w:val="20"/>
        </w:rPr>
      </w:pPr>
    </w:p>
    <w:p w:rsidR="00976EB5" w:rsidP="00976EB5">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976EB5" w:rsidRPr="001108A2" w:rsidP="00976EB5">
      <w:pPr>
        <w:pStyle w:val="ListParagraph"/>
        <w:numPr>
          <w:ilvl w:val="0"/>
          <w:numId w:val="18"/>
        </w:numPr>
        <w:rPr>
          <w:rFonts w:ascii="Verdana" w:hAnsi="Verdana" w:cs="Arial"/>
          <w:b/>
          <w:color w:val="333333"/>
          <w:sz w:val="20"/>
          <w:szCs w:val="20"/>
        </w:rPr>
      </w:pPr>
      <w:r>
        <w:rPr>
          <w:rFonts w:ascii="Verdana" w:hAnsi="Verdana" w:cs="Helvetica"/>
          <w:color w:val="000000"/>
          <w:sz w:val="20"/>
          <w:szCs w:val="20"/>
          <w:shd w:val="clear" w:color="auto" w:fill="FFFFFF"/>
        </w:rPr>
        <w:t>Responsible for designing, coding and debugging application.</w:t>
      </w:r>
    </w:p>
    <w:p w:rsidR="00976EB5" w:rsidRPr="00AA2842" w:rsidP="00976EB5">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 xml:space="preserve">Implementing modules to add/edit </w:t>
      </w:r>
      <w:r w:rsidR="00AE4FF8">
        <w:rPr>
          <w:rFonts w:ascii="Verdana" w:hAnsi="Verdana" w:cs="Helvetica"/>
          <w:color w:val="000000"/>
          <w:sz w:val="20"/>
          <w:szCs w:val="20"/>
          <w:shd w:val="clear" w:color="auto" w:fill="FFFFFF"/>
        </w:rPr>
        <w:t>Employee ,customers</w:t>
      </w:r>
      <w:r w:rsidRPr="00AA2842">
        <w:rPr>
          <w:rFonts w:ascii="Verdana" w:hAnsi="Verdana" w:cs="Helvetica"/>
          <w:color w:val="000000"/>
          <w:sz w:val="20"/>
          <w:szCs w:val="20"/>
          <w:shd w:val="clear" w:color="auto" w:fill="FFFFFF"/>
        </w:rPr>
        <w:t xml:space="preserve"> and their associated file formats.</w:t>
      </w:r>
    </w:p>
    <w:p w:rsidR="00976EB5" w:rsidRPr="00AA2842" w:rsidP="00976EB5">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developing an agent dashboard</w:t>
      </w:r>
      <w:r>
        <w:rPr>
          <w:rFonts w:ascii="Verdana" w:hAnsi="Verdana" w:cs="Helvetica"/>
          <w:color w:val="000000"/>
          <w:sz w:val="20"/>
          <w:szCs w:val="20"/>
          <w:shd w:val="clear" w:color="auto" w:fill="FFFFFF"/>
        </w:rPr>
        <w:t>.</w:t>
      </w:r>
    </w:p>
    <w:p w:rsidR="00976EB5" w:rsidRPr="00AA2842" w:rsidP="00976EB5">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implementing workflows in line with the business requirements.</w:t>
      </w:r>
    </w:p>
    <w:p w:rsidR="00976EB5" w:rsidRPr="00E25A97" w:rsidP="00976EB5">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Database design and implementation including tables, stored procedures, indexes, functions and views.</w:t>
      </w:r>
    </w:p>
    <w:p w:rsidR="00E25A97" w:rsidP="00E25A97">
      <w:pPr>
        <w:rPr>
          <w:rFonts w:ascii="Verdana" w:hAnsi="Verdana" w:cs="Arial"/>
          <w:b/>
          <w:color w:val="333333"/>
          <w:sz w:val="20"/>
          <w:szCs w:val="20"/>
        </w:rPr>
      </w:pPr>
    </w:p>
    <w:p w:rsidR="00E25A97" w:rsidP="00E25A97">
      <w:pPr>
        <w:rPr>
          <w:rFonts w:ascii="Verdana" w:hAnsi="Verdana" w:cs="Arial"/>
          <w:color w:val="333333"/>
          <w:sz w:val="20"/>
          <w:szCs w:val="20"/>
        </w:rPr>
      </w:pPr>
      <w:r>
        <w:rPr>
          <w:rFonts w:ascii="Verdana" w:hAnsi="Verdana" w:cs="Arial"/>
          <w:b/>
          <w:color w:val="333333"/>
          <w:sz w:val="20"/>
          <w:szCs w:val="20"/>
        </w:rPr>
        <w:t xml:space="preserve">2.Project Name : </w:t>
      </w:r>
      <w:r w:rsidRPr="00E25A97">
        <w:rPr>
          <w:rFonts w:ascii="Verdana" w:hAnsi="Verdana" w:cs="Arial"/>
          <w:color w:val="333333"/>
          <w:sz w:val="20"/>
          <w:szCs w:val="20"/>
        </w:rPr>
        <w:t>Wolski Windows</w:t>
      </w:r>
    </w:p>
    <w:p w:rsidR="00E25A97" w:rsidP="00E25A97">
      <w:pPr>
        <w:rPr>
          <w:rFonts w:ascii="Verdana" w:hAnsi="Verdana" w:cs="Arial"/>
          <w:color w:val="333333"/>
          <w:sz w:val="20"/>
          <w:szCs w:val="20"/>
        </w:rPr>
      </w:pPr>
      <w:r>
        <w:rPr>
          <w:rFonts w:ascii="Verdana" w:hAnsi="Verdana" w:cs="Arial"/>
          <w:color w:val="333333"/>
          <w:sz w:val="20"/>
          <w:szCs w:val="20"/>
        </w:rPr>
        <w:t xml:space="preserve">   </w:t>
      </w:r>
      <w:r w:rsidRPr="00E25A97">
        <w:rPr>
          <w:rFonts w:ascii="Verdana" w:hAnsi="Verdana" w:cs="Arial"/>
          <w:b/>
          <w:color w:val="333333"/>
          <w:sz w:val="20"/>
          <w:szCs w:val="20"/>
        </w:rPr>
        <w:t>Team Size</w:t>
      </w:r>
      <w:r>
        <w:rPr>
          <w:rFonts w:ascii="Verdana" w:hAnsi="Verdana" w:cs="Arial"/>
          <w:b/>
          <w:color w:val="333333"/>
          <w:sz w:val="20"/>
          <w:szCs w:val="20"/>
        </w:rPr>
        <w:t xml:space="preserve">      :  </w:t>
      </w:r>
      <w:r w:rsidRPr="00E25A97">
        <w:rPr>
          <w:rFonts w:ascii="Verdana" w:hAnsi="Verdana" w:cs="Arial"/>
          <w:color w:val="333333"/>
          <w:sz w:val="20"/>
          <w:szCs w:val="20"/>
        </w:rPr>
        <w:t>2</w:t>
      </w:r>
    </w:p>
    <w:p w:rsidR="00E25A97" w:rsidP="00E25A97">
      <w:pPr>
        <w:rPr>
          <w:rFonts w:ascii="Verdana" w:hAnsi="Verdana" w:cs="Helvetica"/>
          <w:color w:val="000000"/>
          <w:sz w:val="20"/>
          <w:szCs w:val="20"/>
          <w:shd w:val="clear" w:color="auto" w:fill="FFFFFF"/>
        </w:rPr>
      </w:pPr>
      <w:r>
        <w:rPr>
          <w:rFonts w:ascii="Verdana" w:hAnsi="Verdana" w:cs="Tahoma"/>
          <w:b/>
          <w:bCs/>
          <w:sz w:val="20"/>
        </w:rPr>
        <w:t xml:space="preserve">    Technologies       : </w:t>
      </w:r>
      <w:r w:rsidRPr="007C0AB6">
        <w:rPr>
          <w:rFonts w:ascii="Verdana" w:hAnsi="Verdana" w:cs="Helvetica"/>
          <w:color w:val="000000"/>
          <w:sz w:val="20"/>
          <w:szCs w:val="20"/>
          <w:shd w:val="clear" w:color="auto" w:fill="FFFFFF"/>
        </w:rPr>
        <w:t>C#,</w:t>
      </w:r>
      <w:r>
        <w:rPr>
          <w:rFonts w:ascii="Verdana" w:hAnsi="Verdana" w:cs="Helvetica"/>
          <w:color w:val="000000"/>
          <w:sz w:val="20"/>
          <w:szCs w:val="20"/>
          <w:lang w:val="en-IN" w:eastAsia="en-IN"/>
        </w:rPr>
        <w:t>ASP.NET</w:t>
      </w:r>
      <w:r w:rsidRPr="007C0AB6">
        <w:rPr>
          <w:rFonts w:ascii="Verdana" w:hAnsi="Verdana" w:cs="Helvetica"/>
          <w:color w:val="000000"/>
          <w:sz w:val="20"/>
          <w:szCs w:val="20"/>
          <w:shd w:val="clear" w:color="auto" w:fill="FFFFFF"/>
        </w:rPr>
        <w:t xml:space="preserve"> MVC, </w:t>
      </w:r>
      <w:r>
        <w:rPr>
          <w:rFonts w:ascii="Verdana" w:hAnsi="Verdana" w:cs="Helvetica"/>
          <w:color w:val="000000"/>
          <w:sz w:val="20"/>
          <w:szCs w:val="20"/>
          <w:shd w:val="clear" w:color="auto" w:fill="FFFFFF"/>
        </w:rPr>
        <w:t>Angular Js</w:t>
      </w:r>
      <w:r w:rsidRPr="007C0AB6">
        <w:rPr>
          <w:rFonts w:ascii="Verdana" w:hAnsi="Verdana" w:cs="Helvetica"/>
          <w:color w:val="000000"/>
          <w:sz w:val="20"/>
          <w:szCs w:val="20"/>
          <w:shd w:val="clear" w:color="auto" w:fill="FFFFFF"/>
        </w:rPr>
        <w:t xml:space="preserve">, </w:t>
      </w:r>
      <w:r>
        <w:rPr>
          <w:rFonts w:ascii="Verdana" w:hAnsi="Verdana" w:cs="Helvetica"/>
          <w:color w:val="000000"/>
          <w:sz w:val="20"/>
          <w:szCs w:val="20"/>
          <w:shd w:val="clear" w:color="auto" w:fill="FFFFFF"/>
        </w:rPr>
        <w:t xml:space="preserve">MySQL </w:t>
      </w:r>
      <w:r w:rsidRPr="007C0AB6">
        <w:rPr>
          <w:rFonts w:ascii="Verdana" w:hAnsi="Verdana" w:cs="Helvetica"/>
          <w:color w:val="000000"/>
          <w:sz w:val="20"/>
          <w:szCs w:val="20"/>
          <w:shd w:val="clear" w:color="auto" w:fill="FFFFFF"/>
        </w:rPr>
        <w:t>,</w:t>
      </w:r>
    </w:p>
    <w:p w:rsidR="00240EBE" w:rsidRPr="007C0AB6" w:rsidP="00E25A97">
      <w:pPr>
        <w:ind w:left="2160"/>
        <w:rPr>
          <w:rFonts w:ascii="Verdana" w:hAnsi="Verdana" w:cs="Helvetica"/>
          <w:color w:val="000000"/>
          <w:sz w:val="20"/>
          <w:szCs w:val="20"/>
          <w:shd w:val="clear" w:color="auto" w:fill="FFFFFF"/>
        </w:rPr>
      </w:pPr>
      <w:r>
        <w:rPr>
          <w:rFonts w:ascii="Verdana" w:hAnsi="Verdana" w:cs="Helvetica"/>
          <w:color w:val="000000"/>
          <w:sz w:val="20"/>
          <w:szCs w:val="20"/>
          <w:shd w:val="clear" w:color="auto" w:fill="FFFFFF"/>
        </w:rPr>
        <w:t xml:space="preserve">   </w:t>
      </w:r>
      <w:r w:rsidRPr="007C0AB6">
        <w:rPr>
          <w:rFonts w:ascii="Verdana" w:hAnsi="Verdana" w:cs="Helvetica"/>
          <w:color w:val="000000"/>
          <w:sz w:val="20"/>
          <w:szCs w:val="20"/>
          <w:shd w:val="clear" w:color="auto" w:fill="FFFFFF"/>
        </w:rPr>
        <w:t>ADO.NET</w:t>
      </w:r>
    </w:p>
    <w:p w:rsidR="00A71099" w:rsidP="00A71099">
      <w:pPr>
        <w:rPr>
          <w:rFonts w:ascii="Verdana" w:hAnsi="Verdana" w:cs="Helvetica"/>
          <w:b/>
          <w:color w:val="000000"/>
          <w:sz w:val="20"/>
          <w:szCs w:val="20"/>
          <w:shd w:val="clear" w:color="auto" w:fill="FFFFFF"/>
        </w:rPr>
      </w:pPr>
      <w:r w:rsidRPr="007C0AB6">
        <w:rPr>
          <w:rFonts w:ascii="Verdana" w:hAnsi="Verdana" w:cs="Helvetica"/>
          <w:b/>
          <w:color w:val="000000"/>
          <w:sz w:val="20"/>
          <w:szCs w:val="20"/>
          <w:shd w:val="clear" w:color="auto" w:fill="FFFFFF"/>
        </w:rPr>
        <w:t>My responsibilities included</w:t>
      </w:r>
      <w:r>
        <w:rPr>
          <w:rFonts w:ascii="Verdana" w:hAnsi="Verdana" w:cs="Helvetica"/>
          <w:b/>
          <w:color w:val="000000"/>
          <w:sz w:val="20"/>
          <w:szCs w:val="20"/>
          <w:shd w:val="clear" w:color="auto" w:fill="FFFFFF"/>
        </w:rPr>
        <w:t>:</w:t>
      </w:r>
    </w:p>
    <w:p w:rsidR="00A71099" w:rsidRPr="001108A2" w:rsidP="00A71099">
      <w:pPr>
        <w:pStyle w:val="ListParagraph"/>
        <w:numPr>
          <w:ilvl w:val="0"/>
          <w:numId w:val="18"/>
        </w:numPr>
        <w:rPr>
          <w:rFonts w:ascii="Verdana" w:hAnsi="Verdana" w:cs="Arial"/>
          <w:b/>
          <w:color w:val="333333"/>
          <w:sz w:val="20"/>
          <w:szCs w:val="20"/>
        </w:rPr>
      </w:pPr>
      <w:r>
        <w:rPr>
          <w:rFonts w:ascii="Verdana" w:hAnsi="Verdana" w:cs="Helvetica"/>
          <w:color w:val="000000"/>
          <w:sz w:val="20"/>
          <w:szCs w:val="20"/>
          <w:shd w:val="clear" w:color="auto" w:fill="FFFFFF"/>
        </w:rPr>
        <w:t>Responsible for designing, coding and debugging application.</w:t>
      </w:r>
    </w:p>
    <w:p w:rsidR="00A71099" w:rsidRPr="00AA2842" w:rsidP="00A71099">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 xml:space="preserve">Implementing modules to add/edit </w:t>
      </w:r>
      <w:r>
        <w:rPr>
          <w:rFonts w:ascii="Verdana" w:hAnsi="Verdana" w:cs="Helvetica"/>
          <w:color w:val="000000"/>
          <w:sz w:val="20"/>
          <w:szCs w:val="20"/>
          <w:shd w:val="clear" w:color="auto" w:fill="FFFFFF"/>
        </w:rPr>
        <w:t>Employee ,customers</w:t>
      </w:r>
      <w:r w:rsidRPr="00AA2842">
        <w:rPr>
          <w:rFonts w:ascii="Verdana" w:hAnsi="Verdana" w:cs="Helvetica"/>
          <w:color w:val="000000"/>
          <w:sz w:val="20"/>
          <w:szCs w:val="20"/>
          <w:shd w:val="clear" w:color="auto" w:fill="FFFFFF"/>
        </w:rPr>
        <w:t xml:space="preserve"> and their associated file formats.</w:t>
      </w:r>
    </w:p>
    <w:p w:rsidR="00A71099" w:rsidRPr="00AA2842" w:rsidP="00A71099">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developing an agent dashboard</w:t>
      </w:r>
      <w:r>
        <w:rPr>
          <w:rFonts w:ascii="Verdana" w:hAnsi="Verdana" w:cs="Helvetica"/>
          <w:color w:val="000000"/>
          <w:sz w:val="20"/>
          <w:szCs w:val="20"/>
          <w:shd w:val="clear" w:color="auto" w:fill="FFFFFF"/>
        </w:rPr>
        <w:t>.</w:t>
      </w:r>
    </w:p>
    <w:p w:rsidR="00A71099" w:rsidRPr="00AA2842" w:rsidP="00A71099">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Designing and implementing workflows in line with the business requirements.</w:t>
      </w:r>
    </w:p>
    <w:p w:rsidR="00A71099" w:rsidRPr="00E25A97" w:rsidP="00A71099">
      <w:pPr>
        <w:pStyle w:val="ListParagraph"/>
        <w:numPr>
          <w:ilvl w:val="0"/>
          <w:numId w:val="18"/>
        </w:numPr>
        <w:rPr>
          <w:rFonts w:ascii="Verdana" w:hAnsi="Verdana" w:cs="Arial"/>
          <w:b/>
          <w:color w:val="333333"/>
          <w:sz w:val="20"/>
          <w:szCs w:val="20"/>
        </w:rPr>
      </w:pPr>
      <w:r w:rsidRPr="00AA2842">
        <w:rPr>
          <w:rFonts w:ascii="Verdana" w:hAnsi="Verdana" w:cs="Helvetica"/>
          <w:color w:val="000000"/>
          <w:sz w:val="20"/>
          <w:szCs w:val="20"/>
          <w:shd w:val="clear" w:color="auto" w:fill="FFFFFF"/>
        </w:rPr>
        <w:t>Database design and implementation including tables, stored procedures, indexes, functions and views.</w:t>
      </w:r>
    </w:p>
    <w:p w:rsidR="00E25A97"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240EBE" w:rsidP="00E25A97">
      <w:pPr>
        <w:rPr>
          <w:rFonts w:ascii="Verdana" w:hAnsi="Verdana" w:cs="Arial"/>
          <w:b/>
          <w:color w:val="333333"/>
          <w:sz w:val="20"/>
          <w:szCs w:val="20"/>
        </w:rPr>
      </w:pPr>
    </w:p>
    <w:p w:rsidR="00E25A97" w:rsidP="00240EBE">
      <w:pPr>
        <w:spacing w:before="80" w:after="120"/>
        <w:ind w:left="1800" w:firstLine="360"/>
        <w:rPr>
          <w:rFonts w:eastAsia="Arial"/>
          <w:b/>
          <w:bCs/>
          <w:sz w:val="20"/>
          <w:szCs w:val="20"/>
        </w:rPr>
      </w:pPr>
      <w:r>
        <w:rPr>
          <w:rFonts w:eastAsia="Arial"/>
          <w:b/>
          <w:bCs/>
          <w:sz w:val="20"/>
          <w:szCs w:val="20"/>
        </w:rPr>
        <w:t>PERSONAL DETAILS</w:t>
      </w:r>
    </w:p>
    <w:p w:rsidR="002977C2" w:rsidP="009445FC">
      <w:pPr>
        <w:rPr>
          <w:rFonts w:ascii="Verdana" w:hAnsi="Verdana" w:cs="Tahoma"/>
          <w:sz w:val="20"/>
          <w:szCs w:val="22"/>
        </w:rPr>
      </w:pPr>
    </w:p>
    <w:p w:rsidR="00240EBE" w:rsidP="00240EBE">
      <w:pPr>
        <w:spacing w:before="80" w:after="120"/>
        <w:jc w:val="both"/>
        <w:rPr>
          <w:rFonts w:eastAsia="Arial"/>
          <w:b/>
        </w:rPr>
      </w:pPr>
      <w:r>
        <w:rPr>
          <w:rFonts w:eastAsia="Arial"/>
          <w:b/>
        </w:rPr>
        <w:t>Name</w:t>
      </w:r>
      <w:r>
        <w:rPr>
          <w:rFonts w:eastAsia="Arial"/>
          <w:b/>
        </w:rPr>
        <w:tab/>
        <w:t xml:space="preserve">                           :   </w:t>
      </w:r>
      <w:r>
        <w:rPr>
          <w:rFonts w:eastAsia="Arial"/>
        </w:rPr>
        <w:t xml:space="preserve"> Ashish Kumar Tripathi</w:t>
      </w:r>
    </w:p>
    <w:p w:rsidR="00240EBE" w:rsidP="00240EBE">
      <w:pPr>
        <w:spacing w:before="80" w:after="120"/>
        <w:jc w:val="both"/>
        <w:rPr>
          <w:rFonts w:eastAsia="Arial"/>
          <w:b/>
        </w:rPr>
      </w:pPr>
      <w:r>
        <w:rPr>
          <w:rFonts w:eastAsia="Arial"/>
          <w:b/>
        </w:rPr>
        <w:t>Father Name</w:t>
      </w:r>
      <w:r>
        <w:rPr>
          <w:rFonts w:eastAsia="Arial"/>
          <w:b/>
        </w:rPr>
        <w:tab/>
        <w:t xml:space="preserve">   </w:t>
      </w:r>
      <w:r>
        <w:rPr>
          <w:rFonts w:eastAsia="Arial"/>
          <w:b/>
        </w:rPr>
        <w:tab/>
        <w:t xml:space="preserve">   :   </w:t>
      </w:r>
      <w:r>
        <w:rPr>
          <w:rFonts w:eastAsia="Arial"/>
        </w:rPr>
        <w:t xml:space="preserve"> Mr. UmaShankar Tripathi</w:t>
      </w:r>
    </w:p>
    <w:p w:rsidR="00240EBE" w:rsidP="00240EBE">
      <w:pPr>
        <w:spacing w:before="80" w:after="120"/>
        <w:jc w:val="both"/>
        <w:rPr>
          <w:rFonts w:eastAsia="Arial"/>
          <w:b/>
        </w:rPr>
      </w:pPr>
      <w:r>
        <w:rPr>
          <w:rFonts w:eastAsia="Arial"/>
          <w:b/>
        </w:rPr>
        <w:t xml:space="preserve">Date of Birth                :  </w:t>
      </w:r>
      <w:r>
        <w:rPr>
          <w:rFonts w:eastAsia="Arial"/>
        </w:rPr>
        <w:t xml:space="preserve"> 07-Feb-1994</w:t>
      </w:r>
    </w:p>
    <w:p w:rsidR="00240EBE" w:rsidP="00240EBE">
      <w:pPr>
        <w:spacing w:before="80" w:after="120"/>
        <w:rPr>
          <w:rFonts w:eastAsia="Arial"/>
          <w:b/>
        </w:rPr>
      </w:pPr>
      <w:r>
        <w:rPr>
          <w:rFonts w:eastAsia="Arial"/>
          <w:b/>
        </w:rPr>
        <w:t>Contact</w:t>
      </w:r>
      <w:r>
        <w:rPr>
          <w:rFonts w:eastAsia="Arial"/>
          <w:b/>
        </w:rPr>
        <w:tab/>
      </w:r>
      <w:r>
        <w:rPr>
          <w:rFonts w:eastAsia="Arial"/>
          <w:b/>
        </w:rPr>
        <w:tab/>
        <w:t xml:space="preserve">   :  </w:t>
      </w:r>
      <w:r>
        <w:rPr>
          <w:rFonts w:eastAsia="Arial"/>
        </w:rPr>
        <w:t>8689999673 &amp;</w:t>
      </w:r>
      <w:r>
        <w:rPr>
          <w:rFonts w:eastAsia="Arial"/>
          <w:b/>
        </w:rPr>
        <w:t xml:space="preserve"> </w:t>
      </w:r>
      <w:r>
        <w:rPr>
          <w:rFonts w:eastAsia="Arial"/>
        </w:rPr>
        <w:t>7208872114</w:t>
      </w:r>
    </w:p>
    <w:p w:rsidR="00240EBE" w:rsidP="00240EBE">
      <w:pPr>
        <w:spacing w:before="80" w:after="120"/>
        <w:rPr>
          <w:rFonts w:eastAsia="Arial"/>
          <w:b/>
        </w:rPr>
      </w:pPr>
      <w:r>
        <w:rPr>
          <w:rFonts w:eastAsia="Arial"/>
          <w:b/>
        </w:rPr>
        <w:t>E-Mail</w:t>
      </w:r>
      <w:r>
        <w:rPr>
          <w:rFonts w:eastAsia="Arial"/>
        </w:rPr>
        <w:tab/>
        <w:t xml:space="preserve">                           </w:t>
      </w:r>
      <w:r>
        <w:rPr>
          <w:rFonts w:eastAsia="Arial"/>
          <w:b/>
        </w:rPr>
        <w:t xml:space="preserve">:   </w:t>
      </w:r>
      <w:r>
        <w:rPr>
          <w:rFonts w:eastAsia="Arial"/>
        </w:rPr>
        <w:t>ashish60tiwari@gmail.com</w:t>
      </w:r>
    </w:p>
    <w:p w:rsidR="00240EBE" w:rsidP="00240EBE">
      <w:pPr>
        <w:spacing w:before="80" w:after="120"/>
        <w:jc w:val="both"/>
        <w:rPr>
          <w:rFonts w:eastAsia="Arial"/>
          <w:b/>
          <w:bCs/>
        </w:rPr>
      </w:pPr>
      <w:r>
        <w:rPr>
          <w:rFonts w:eastAsia="Arial"/>
          <w:b/>
        </w:rPr>
        <w:t>Permanent Address   :</w:t>
      </w:r>
      <w:r>
        <w:rPr>
          <w:rFonts w:eastAsia="Arial"/>
        </w:rPr>
        <w:t xml:space="preserve"> Saptratna Tower c-1403 Sunder Nagar opp. S.V.Road Near Bajaj   Hall Malad(w) Mumbai-40064 </w:t>
      </w:r>
    </w:p>
    <w:p w:rsidR="00240EBE" w:rsidP="00240EBE">
      <w:pPr>
        <w:rPr>
          <w:rFonts w:eastAsia="Arial"/>
          <w:b/>
        </w:rPr>
      </w:pPr>
      <w:r>
        <w:rPr>
          <w:rFonts w:eastAsia="Arial"/>
          <w:b/>
          <w:bCs/>
        </w:rPr>
        <w:t>Current Emplyoee</w:t>
      </w:r>
      <w:r>
        <w:rPr>
          <w:rFonts w:eastAsia="Arial"/>
          <w:b/>
          <w:bCs/>
        </w:rPr>
        <w:tab/>
        <w:t xml:space="preserve">   :  </w:t>
      </w:r>
      <w:r w:rsidRPr="00240EBE">
        <w:rPr>
          <w:rFonts w:eastAsia="Arial"/>
          <w:bCs/>
        </w:rPr>
        <w:t>Thinkinno Technologies Pvt.Ltd.</w:t>
      </w:r>
    </w:p>
    <w:p w:rsidR="00240EBE" w:rsidP="00240EBE">
      <w:pPr>
        <w:spacing w:before="80" w:after="120"/>
        <w:ind w:left="2340" w:hanging="2340"/>
        <w:jc w:val="both"/>
        <w:rPr>
          <w:rFonts w:eastAsia="Arial"/>
          <w:b/>
        </w:rPr>
      </w:pPr>
      <w:r>
        <w:rPr>
          <w:rFonts w:eastAsia="Arial"/>
          <w:b/>
        </w:rPr>
        <w:t xml:space="preserve">Total Experiance  </w:t>
      </w:r>
      <w:r>
        <w:rPr>
          <w:rFonts w:eastAsia="Arial"/>
          <w:b/>
        </w:rPr>
        <w:tab/>
        <w:t xml:space="preserve">: </w:t>
      </w:r>
      <w:r>
        <w:t xml:space="preserve">3 Years + Experience as a software Engineer on dot net     platform </w:t>
      </w:r>
    </w:p>
    <w:p w:rsidR="00240EBE" w:rsidP="00240EBE">
      <w:pPr>
        <w:spacing w:before="80" w:after="120"/>
        <w:ind w:left="2160" w:hanging="2160"/>
        <w:jc w:val="both"/>
        <w:rPr>
          <w:rFonts w:eastAsia="Arial"/>
          <w:b/>
        </w:rPr>
      </w:pPr>
      <w:r>
        <w:rPr>
          <w:rFonts w:eastAsia="Arial"/>
          <w:b/>
        </w:rPr>
        <w:t xml:space="preserve">Current CTC:-             :  </w:t>
      </w:r>
      <w:r>
        <w:rPr>
          <w:rFonts w:eastAsia="Arial"/>
        </w:rPr>
        <w:t>3,12,000  as annual salary</w:t>
      </w:r>
    </w:p>
    <w:p w:rsidR="00240EBE" w:rsidP="00240EBE">
      <w:pPr>
        <w:spacing w:before="80" w:after="120"/>
        <w:ind w:left="2160" w:hanging="2160"/>
        <w:jc w:val="both"/>
        <w:rPr>
          <w:rFonts w:eastAsia="Arial"/>
          <w:b/>
          <w:bCs/>
        </w:rPr>
      </w:pPr>
      <w:r>
        <w:rPr>
          <w:rFonts w:eastAsia="Arial"/>
          <w:b/>
        </w:rPr>
        <w:t xml:space="preserve">Excepted CTC :-   </w:t>
      </w:r>
      <w:r>
        <w:rPr>
          <w:rFonts w:eastAsia="Arial"/>
        </w:rPr>
        <w:t xml:space="preserve">       </w:t>
      </w:r>
      <w:r>
        <w:rPr>
          <w:rFonts w:eastAsia="Arial"/>
          <w:b/>
        </w:rPr>
        <w:t xml:space="preserve">: </w:t>
      </w:r>
      <w:r>
        <w:rPr>
          <w:rFonts w:eastAsia="Arial"/>
        </w:rPr>
        <w:t xml:space="preserve"> 5,00,000 as annual salary</w:t>
      </w:r>
    </w:p>
    <w:p w:rsidR="00240EBE" w:rsidP="00240EBE">
      <w:pPr>
        <w:spacing w:before="80" w:after="120"/>
        <w:ind w:left="2160" w:hanging="2160"/>
        <w:jc w:val="both"/>
      </w:pPr>
      <w:r>
        <w:rPr>
          <w:rFonts w:eastAsia="Arial"/>
          <w:b/>
          <w:bCs/>
        </w:rPr>
        <w:t>Notice Period :-</w:t>
      </w:r>
      <w:r>
        <w:rPr>
          <w:rFonts w:eastAsia="Arial"/>
          <w:b/>
          <w:bCs/>
        </w:rPr>
        <w:tab/>
        <w:t xml:space="preserve">   :  45 Days</w:t>
      </w:r>
    </w:p>
    <w:p w:rsidR="00777FFB" w:rsidRPr="00EE35B5" w:rsidP="005B78E8">
      <w:pPr>
        <w:rPr>
          <w:rFonts w:ascii="Verdana" w:hAnsi="Verdana" w:cs="Tahoma"/>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width:1pt;height:1pt;margin-top:0;margin-left:0;position:absolute;z-index:251659264">
            <v:imagedata r:id="rId4"/>
          </v:shape>
        </w:pict>
      </w:r>
    </w:p>
    <w:sectPr w:rsidSect="00BF5FAA">
      <w:footerReference w:type="default" r:id="rId5"/>
      <w:pgSz w:w="12240" w:h="15840"/>
      <w:pgMar w:top="1170" w:right="1800" w:bottom="19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906" w:rsidRPr="00AA5BB1">
    <w:pPr>
      <w:pStyle w:val="Footer"/>
      <w:rPr>
        <w:rFonts w:ascii="Verdana" w:hAnsi="Verdana"/>
        <w:sz w:val="22"/>
        <w:szCs w:val="22"/>
      </w:rPr>
    </w:pPr>
    <w:r>
      <w:tab/>
    </w:r>
    <w:r w:rsidRPr="00AA5BB1">
      <w:rPr>
        <w:rFonts w:ascii="Verdana" w:hAnsi="Verdana"/>
        <w:sz w:val="22"/>
        <w:szCs w:val="22"/>
      </w:rPr>
      <w:t xml:space="preserve">- </w:t>
    </w:r>
    <w:r w:rsidRPr="00AA5BB1" w:rsidR="0017172F">
      <w:rPr>
        <w:rFonts w:ascii="Verdana" w:hAnsi="Verdana"/>
        <w:sz w:val="22"/>
        <w:szCs w:val="22"/>
      </w:rPr>
      <w:fldChar w:fldCharType="begin"/>
    </w:r>
    <w:r w:rsidRPr="00AA5BB1">
      <w:rPr>
        <w:rFonts w:ascii="Verdana" w:hAnsi="Verdana"/>
        <w:sz w:val="22"/>
        <w:szCs w:val="22"/>
      </w:rPr>
      <w:instrText xml:space="preserve"> PAGE </w:instrText>
    </w:r>
    <w:r w:rsidRPr="00AA5BB1" w:rsidR="0017172F">
      <w:rPr>
        <w:rFonts w:ascii="Verdana" w:hAnsi="Verdana"/>
        <w:sz w:val="22"/>
        <w:szCs w:val="22"/>
      </w:rPr>
      <w:fldChar w:fldCharType="separate"/>
    </w:r>
    <w:r w:rsidR="00A71099">
      <w:rPr>
        <w:rFonts w:ascii="Verdana" w:hAnsi="Verdana"/>
        <w:noProof/>
        <w:sz w:val="22"/>
        <w:szCs w:val="22"/>
      </w:rPr>
      <w:t>6</w:t>
    </w:r>
    <w:r w:rsidRPr="00AA5BB1" w:rsidR="0017172F">
      <w:rPr>
        <w:rFonts w:ascii="Verdana" w:hAnsi="Verdana"/>
        <w:sz w:val="22"/>
        <w:szCs w:val="22"/>
      </w:rPr>
      <w:fldChar w:fldCharType="end"/>
    </w:r>
    <w:r w:rsidRPr="00AA5BB1">
      <w:rPr>
        <w:rFonts w:ascii="Verdana" w:hAnsi="Verdana"/>
        <w:sz w:val="22"/>
        <w:szCs w:val="22"/>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Wingdings" w:hAnsi="Wingdings"/>
      </w:rPr>
    </w:lvl>
  </w:abstractNum>
  <w:abstractNum w:abstractNumId="2">
    <w:nsid w:val="00000004"/>
    <w:multiLevelType w:val="singleLevel"/>
    <w:tmpl w:val="00000004"/>
    <w:name w:val="WW8Num7"/>
    <w:lvl w:ilvl="0">
      <w:start w:val="1"/>
      <w:numFmt w:val="bullet"/>
      <w:lvlText w:val=""/>
      <w:lvlJc w:val="left"/>
      <w:pPr>
        <w:tabs>
          <w:tab w:val="num" w:pos="720"/>
        </w:tabs>
        <w:ind w:left="720" w:hanging="360"/>
      </w:pPr>
      <w:rPr>
        <w:rFonts w:ascii="Wingdings" w:hAnsi="Wingdings"/>
      </w:rPr>
    </w:lvl>
  </w:abstractNum>
  <w:abstractNum w:abstractNumId="3">
    <w:nsid w:val="013F06B2"/>
    <w:multiLevelType w:val="hybridMultilevel"/>
    <w:tmpl w:val="249AB0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74815F2"/>
    <w:multiLevelType w:val="hybridMultilevel"/>
    <w:tmpl w:val="21AC20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3A3A3C"/>
    <w:multiLevelType w:val="hybridMultilevel"/>
    <w:tmpl w:val="96B89A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BD6EED"/>
    <w:multiLevelType w:val="hybridMultilevel"/>
    <w:tmpl w:val="7B340E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91845B1"/>
    <w:multiLevelType w:val="multilevel"/>
    <w:tmpl w:val="C59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F00D62"/>
    <w:multiLevelType w:val="multilevel"/>
    <w:tmpl w:val="22B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C90A15"/>
    <w:multiLevelType w:val="hybridMultilevel"/>
    <w:tmpl w:val="17CC65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3ED4558"/>
    <w:multiLevelType w:val="hybridMultilevel"/>
    <w:tmpl w:val="16D44A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B6C6E47"/>
    <w:multiLevelType w:val="hybridMultilevel"/>
    <w:tmpl w:val="C6F4F1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C845BCC"/>
    <w:multiLevelType w:val="hybridMultilevel"/>
    <w:tmpl w:val="72B27D0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D540D78"/>
    <w:multiLevelType w:val="hybridMultilevel"/>
    <w:tmpl w:val="A9941A4A"/>
    <w:lvl w:ilvl="0">
      <w:start w:val="1"/>
      <w:numFmt w:val="bullet"/>
      <w:lvlText w:val=""/>
      <w:lvlJc w:val="left"/>
      <w:pPr>
        <w:tabs>
          <w:tab w:val="num" w:pos="540"/>
        </w:tabs>
        <w:ind w:left="540" w:hanging="360"/>
      </w:pPr>
      <w:rPr>
        <w:rFonts w:ascii="Wingdings" w:hAnsi="Wingdings" w:hint="default"/>
      </w:rPr>
    </w:lvl>
    <w:lvl w:ilvl="1" w:tentative="1">
      <w:start w:val="1"/>
      <w:numFmt w:val="bullet"/>
      <w:lvlText w:val="o"/>
      <w:lvlJc w:val="left"/>
      <w:pPr>
        <w:tabs>
          <w:tab w:val="num" w:pos="1260"/>
        </w:tabs>
        <w:ind w:left="1260" w:hanging="360"/>
      </w:pPr>
      <w:rPr>
        <w:rFonts w:ascii="Courier New" w:hAnsi="Courier New" w:cs="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4">
    <w:nsid w:val="457A130F"/>
    <w:multiLevelType w:val="hybridMultilevel"/>
    <w:tmpl w:val="977012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1A15FD9"/>
    <w:multiLevelType w:val="hybridMultilevel"/>
    <w:tmpl w:val="999427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3996C89"/>
    <w:multiLevelType w:val="hybridMultilevel"/>
    <w:tmpl w:val="47B2C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C1D0DDD"/>
    <w:multiLevelType w:val="hybridMultilevel"/>
    <w:tmpl w:val="2D0ECE02"/>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8">
    <w:nsid w:val="67974DBB"/>
    <w:multiLevelType w:val="hybridMultilevel"/>
    <w:tmpl w:val="72D600F2"/>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9">
    <w:nsid w:val="6AE10B5C"/>
    <w:multiLevelType w:val="hybridMultilevel"/>
    <w:tmpl w:val="170470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E4D42E9"/>
    <w:multiLevelType w:val="multilevel"/>
    <w:tmpl w:val="36CC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7820CD"/>
    <w:multiLevelType w:val="hybridMultilevel"/>
    <w:tmpl w:val="2F2E6E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75C6874"/>
    <w:multiLevelType w:val="hybridMultilevel"/>
    <w:tmpl w:val="FD4AC670"/>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23">
    <w:nsid w:val="7C662C91"/>
    <w:multiLevelType w:val="multilevel"/>
    <w:tmpl w:val="D73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13"/>
  </w:num>
  <w:num w:numId="5">
    <w:abstractNumId w:val="18"/>
  </w:num>
  <w:num w:numId="6">
    <w:abstractNumId w:val="6"/>
  </w:num>
  <w:num w:numId="7">
    <w:abstractNumId w:val="12"/>
  </w:num>
  <w:num w:numId="8">
    <w:abstractNumId w:val="4"/>
  </w:num>
  <w:num w:numId="9">
    <w:abstractNumId w:val="10"/>
  </w:num>
  <w:num w:numId="10">
    <w:abstractNumId w:val="20"/>
  </w:num>
  <w:num w:numId="11">
    <w:abstractNumId w:val="7"/>
  </w:num>
  <w:num w:numId="12">
    <w:abstractNumId w:val="8"/>
  </w:num>
  <w:num w:numId="13">
    <w:abstractNumId w:val="22"/>
  </w:num>
  <w:num w:numId="14">
    <w:abstractNumId w:val="3"/>
  </w:num>
  <w:num w:numId="15">
    <w:abstractNumId w:val="9"/>
  </w:num>
  <w:num w:numId="16">
    <w:abstractNumId w:val="11"/>
  </w:num>
  <w:num w:numId="17">
    <w:abstractNumId w:val="5"/>
  </w:num>
  <w:num w:numId="18">
    <w:abstractNumId w:val="16"/>
  </w:num>
  <w:num w:numId="19">
    <w:abstractNumId w:val="21"/>
  </w:num>
  <w:num w:numId="20">
    <w:abstractNumId w:val="14"/>
  </w:num>
  <w:num w:numId="21">
    <w:abstractNumId w:val="23"/>
  </w:num>
  <w:num w:numId="22">
    <w:abstractNumId w:val="17"/>
  </w:num>
  <w:num w:numId="23">
    <w:abstractNumId w:val="15"/>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8B6"/>
    <w:pPr>
      <w:suppressAutoHyphens/>
    </w:pPr>
    <w:rPr>
      <w:rFonts w:ascii="Times New Roman" w:eastAsia="Times New Roman" w:hAnsi="Times New Roman"/>
      <w:sz w:val="24"/>
      <w:szCs w:val="24"/>
      <w:lang w:eastAsia="ar-SA"/>
    </w:rPr>
  </w:style>
  <w:style w:type="paragraph" w:styleId="Heading2">
    <w:name w:val="heading 2"/>
    <w:basedOn w:val="Normal"/>
    <w:next w:val="Normal"/>
    <w:link w:val="Heading2Char"/>
    <w:qFormat/>
    <w:rsid w:val="00FE08B6"/>
    <w:pPr>
      <w:keepNext/>
      <w:tabs>
        <w:tab w:val="num" w:pos="0"/>
      </w:tabs>
      <w:jc w:val="right"/>
      <w:outlineLvl w:val="1"/>
    </w:pPr>
    <w:rPr>
      <w:rFonts w:ascii="Verdana" w:hAnsi="Verdana"/>
      <w:b/>
      <w:bCs/>
      <w:sz w:val="20"/>
    </w:rPr>
  </w:style>
  <w:style w:type="paragraph" w:styleId="Heading3">
    <w:name w:val="heading 3"/>
    <w:basedOn w:val="Normal"/>
    <w:next w:val="Normal"/>
    <w:link w:val="Heading3Char"/>
    <w:qFormat/>
    <w:rsid w:val="00FE08B6"/>
    <w:pPr>
      <w:keepNext/>
      <w:tabs>
        <w:tab w:val="num" w:pos="0"/>
      </w:tabs>
      <w:ind w:firstLine="720"/>
      <w:jc w:val="both"/>
      <w:outlineLvl w:val="2"/>
    </w:pPr>
  </w:style>
  <w:style w:type="paragraph" w:styleId="Heading4">
    <w:name w:val="heading 4"/>
    <w:basedOn w:val="Normal"/>
    <w:next w:val="Normal"/>
    <w:link w:val="Heading4Char"/>
    <w:qFormat/>
    <w:rsid w:val="00FE08B6"/>
    <w:pPr>
      <w:keepNext/>
      <w:tabs>
        <w:tab w:val="num" w:pos="0"/>
      </w:tabs>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08B6"/>
    <w:rPr>
      <w:rFonts w:ascii="Verdana" w:eastAsia="Times New Roman" w:hAnsi="Verdana"/>
      <w:b/>
      <w:bCs/>
      <w:szCs w:val="24"/>
      <w:lang w:eastAsia="ar-SA"/>
    </w:rPr>
  </w:style>
  <w:style w:type="character" w:customStyle="1" w:styleId="Heading3Char">
    <w:name w:val="Heading 3 Char"/>
    <w:link w:val="Heading3"/>
    <w:rsid w:val="00FE08B6"/>
    <w:rPr>
      <w:rFonts w:ascii="Times New Roman" w:eastAsia="Times New Roman" w:hAnsi="Times New Roman"/>
      <w:sz w:val="24"/>
      <w:szCs w:val="24"/>
      <w:lang w:eastAsia="ar-SA"/>
    </w:rPr>
  </w:style>
  <w:style w:type="character" w:customStyle="1" w:styleId="Heading4Char">
    <w:name w:val="Heading 4 Char"/>
    <w:link w:val="Heading4"/>
    <w:rsid w:val="00FE08B6"/>
    <w:rPr>
      <w:rFonts w:ascii="Times New Roman" w:eastAsia="Times New Roman" w:hAnsi="Times New Roman"/>
      <w:sz w:val="24"/>
      <w:szCs w:val="24"/>
      <w:lang w:eastAsia="ar-SA"/>
    </w:rPr>
  </w:style>
  <w:style w:type="paragraph" w:styleId="BodyTextIndent2">
    <w:name w:val="Body Text Indent 2"/>
    <w:basedOn w:val="Normal"/>
    <w:link w:val="BodyTextIndent2Char"/>
    <w:rsid w:val="00FE08B6"/>
    <w:pPr>
      <w:ind w:left="720"/>
    </w:pPr>
    <w:rPr>
      <w:rFonts w:ascii="Arial" w:hAnsi="Arial"/>
      <w:sz w:val="20"/>
    </w:rPr>
  </w:style>
  <w:style w:type="character" w:customStyle="1" w:styleId="BodyTextIndent2Char">
    <w:name w:val="Body Text Indent 2 Char"/>
    <w:link w:val="BodyTextIndent2"/>
    <w:rsid w:val="00FE08B6"/>
    <w:rPr>
      <w:rFonts w:ascii="Arial" w:eastAsia="Times New Roman" w:hAnsi="Arial" w:cs="Arial"/>
      <w:szCs w:val="24"/>
      <w:lang w:eastAsia="ar-SA"/>
    </w:rPr>
  </w:style>
  <w:style w:type="paragraph" w:styleId="Footer">
    <w:name w:val="footer"/>
    <w:basedOn w:val="Normal"/>
    <w:link w:val="FooterChar"/>
    <w:rsid w:val="00FE08B6"/>
    <w:pPr>
      <w:tabs>
        <w:tab w:val="center" w:pos="4320"/>
        <w:tab w:val="right" w:pos="8640"/>
      </w:tabs>
    </w:pPr>
  </w:style>
  <w:style w:type="character" w:customStyle="1" w:styleId="FooterChar">
    <w:name w:val="Footer Char"/>
    <w:link w:val="Footer"/>
    <w:rsid w:val="00FE08B6"/>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FE08B6"/>
    <w:rPr>
      <w:rFonts w:ascii="Tahoma" w:hAnsi="Tahoma"/>
      <w:sz w:val="16"/>
      <w:szCs w:val="16"/>
    </w:rPr>
  </w:style>
  <w:style w:type="character" w:customStyle="1" w:styleId="BalloonTextChar">
    <w:name w:val="Balloon Text Char"/>
    <w:link w:val="BalloonText"/>
    <w:uiPriority w:val="99"/>
    <w:semiHidden/>
    <w:rsid w:val="00FE08B6"/>
    <w:rPr>
      <w:rFonts w:ascii="Tahoma" w:eastAsia="Times New Roman" w:hAnsi="Tahoma" w:cs="Tahoma"/>
      <w:sz w:val="16"/>
      <w:szCs w:val="16"/>
      <w:lang w:eastAsia="ar-SA"/>
    </w:rPr>
  </w:style>
  <w:style w:type="paragraph" w:styleId="BodyText3">
    <w:name w:val="Body Text 3"/>
    <w:basedOn w:val="Normal"/>
    <w:link w:val="BodyText3Char"/>
    <w:uiPriority w:val="99"/>
    <w:unhideWhenUsed/>
    <w:rsid w:val="002908A7"/>
    <w:pPr>
      <w:spacing w:after="120"/>
    </w:pPr>
    <w:rPr>
      <w:sz w:val="16"/>
      <w:szCs w:val="16"/>
    </w:rPr>
  </w:style>
  <w:style w:type="character" w:customStyle="1" w:styleId="BodyText3Char">
    <w:name w:val="Body Text 3 Char"/>
    <w:link w:val="BodyText3"/>
    <w:uiPriority w:val="99"/>
    <w:rsid w:val="002908A7"/>
    <w:rPr>
      <w:rFonts w:ascii="Times New Roman" w:eastAsia="Times New Roman" w:hAnsi="Times New Roman"/>
      <w:sz w:val="16"/>
      <w:szCs w:val="16"/>
      <w:lang w:eastAsia="ar-SA"/>
    </w:rPr>
  </w:style>
  <w:style w:type="paragraph" w:styleId="Header">
    <w:name w:val="header"/>
    <w:basedOn w:val="Normal"/>
    <w:link w:val="HeaderChar"/>
    <w:uiPriority w:val="99"/>
    <w:unhideWhenUsed/>
    <w:rsid w:val="00266A2A"/>
    <w:pPr>
      <w:tabs>
        <w:tab w:val="center" w:pos="4680"/>
        <w:tab w:val="right" w:pos="9360"/>
      </w:tabs>
    </w:pPr>
  </w:style>
  <w:style w:type="character" w:customStyle="1" w:styleId="HeaderChar">
    <w:name w:val="Header Char"/>
    <w:link w:val="Header"/>
    <w:uiPriority w:val="99"/>
    <w:rsid w:val="00266A2A"/>
    <w:rPr>
      <w:rFonts w:ascii="Times New Roman" w:eastAsia="Times New Roman" w:hAnsi="Times New Roman"/>
      <w:sz w:val="24"/>
      <w:szCs w:val="24"/>
      <w:lang w:eastAsia="ar-SA"/>
    </w:rPr>
  </w:style>
  <w:style w:type="character" w:customStyle="1" w:styleId="apple-converted-space">
    <w:name w:val="apple-converted-space"/>
    <w:basedOn w:val="DefaultParagraphFont"/>
    <w:rsid w:val="001E1C91"/>
  </w:style>
  <w:style w:type="paragraph" w:styleId="ListParagraph">
    <w:name w:val="List Paragraph"/>
    <w:basedOn w:val="Normal"/>
    <w:uiPriority w:val="34"/>
    <w:qFormat/>
    <w:rsid w:val="00CC3D2A"/>
    <w:pPr>
      <w:ind w:left="720"/>
      <w:contextualSpacing/>
    </w:pPr>
  </w:style>
  <w:style w:type="character" w:styleId="Hyperlink">
    <w:name w:val="Hyperlink"/>
    <w:rsid w:val="007B26A0"/>
    <w:rPr>
      <w:color w:val="0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0eed01a31e4222324ae8578003ac701134f530e18705c4458440321091b5b5814091305124259541b4d58515c424154181c084b281e010303021141505e0d50580f1b425c4c01090340281e010313021847444f5108084a5746754e034a571b5549120b40001044095a0e041e470d140110155e5500504a155b440345450e5c0a5249130f031f030201091b5b5811011503144159580d56585e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5125</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addy</dc:creator>
  <cp:lastModifiedBy>admin</cp:lastModifiedBy>
  <cp:revision>49</cp:revision>
  <cp:lastPrinted>2017-05-03T15:35:00Z</cp:lastPrinted>
  <dcterms:created xsi:type="dcterms:W3CDTF">2017-12-23T14:01:00Z</dcterms:created>
  <dcterms:modified xsi:type="dcterms:W3CDTF">2018-02-28T03:23:00Z</dcterms:modified>
</cp:coreProperties>
</file>