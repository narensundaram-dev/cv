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EC6B56" w:rsidRPr="00480C0F" w:rsidP="00EC6B56">
      <w:pPr>
        <w:tabs>
          <w:tab w:val="left" w:pos="5040"/>
        </w:tabs>
        <w:jc w:val="both"/>
        <w:rPr>
          <w:rFonts w:ascii="Verdana" w:hAnsi="Verdana"/>
          <w:sz w:val="20"/>
        </w:rPr>
      </w:pPr>
      <w:r>
        <w:rPr>
          <w:rFonts w:asciiTheme="minorHAnsi" w:hAnsiTheme="minorHAnsi" w:cstheme="minorHAnsi"/>
          <w:b/>
          <w:sz w:val="36"/>
          <w:szCs w:val="32"/>
        </w:rPr>
        <w:t>Roshani</w:t>
      </w:r>
      <w:r w:rsidRPr="00B85F0C">
        <w:rPr>
          <w:rFonts w:asciiTheme="minorHAnsi" w:hAnsiTheme="minorHAnsi" w:cstheme="minorHAnsi"/>
          <w:b/>
          <w:sz w:val="36"/>
          <w:szCs w:val="32"/>
        </w:rPr>
        <w:t xml:space="preserve"> </w:t>
      </w:r>
      <w:r>
        <w:rPr>
          <w:rFonts w:asciiTheme="minorHAnsi" w:hAnsiTheme="minorHAnsi" w:cstheme="minorHAnsi"/>
          <w:b/>
          <w:sz w:val="36"/>
          <w:szCs w:val="32"/>
        </w:rPr>
        <w:t>Gupta</w:t>
      </w:r>
      <w:r w:rsidRPr="00480C0F">
        <w:rPr>
          <w:rFonts w:ascii="Verdana" w:hAnsi="Verdana"/>
          <w:sz w:val="30"/>
          <w:szCs w:val="32"/>
        </w:rPr>
        <w:tab/>
      </w:r>
      <w:r w:rsidRPr="00480C0F">
        <w:rPr>
          <w:rFonts w:ascii="Verdana" w:hAnsi="Verdana"/>
          <w:b/>
          <w:sz w:val="20"/>
        </w:rPr>
        <w:t>Email</w:t>
      </w:r>
      <w:r w:rsidRPr="00480C0F">
        <w:rPr>
          <w:rFonts w:ascii="Verdana" w:hAnsi="Verdana"/>
          <w:b/>
          <w:sz w:val="20"/>
        </w:rPr>
        <w:tab/>
        <w:t>:</w:t>
      </w:r>
      <w:r w:rsidRPr="00480C0F">
        <w:rPr>
          <w:rFonts w:ascii="Verdana" w:hAnsi="Verdana"/>
          <w:sz w:val="20"/>
        </w:rPr>
        <w:t xml:space="preserve"> </w:t>
      </w:r>
      <w:r>
        <w:fldChar w:fldCharType="begin"/>
      </w:r>
      <w:r>
        <w:instrText xml:space="preserve"> HYPERLINK "mailto:guptarosh2005@gmail.com" </w:instrText>
      </w:r>
      <w:r>
        <w:fldChar w:fldCharType="separate"/>
      </w:r>
      <w:r w:rsidRPr="00BA76AE">
        <w:rPr>
          <w:rStyle w:val="Hyperlink"/>
          <w:rFonts w:ascii="Verdana" w:hAnsi="Verdana"/>
          <w:sz w:val="20"/>
        </w:rPr>
        <w:t>guptarosh2005@gmail.com</w:t>
      </w:r>
      <w:r>
        <w:fldChar w:fldCharType="end"/>
      </w:r>
      <w:r w:rsidR="003346D6">
        <w:rPr>
          <w:rFonts w:ascii="Verdana" w:hAnsi="Verdana"/>
          <w:sz w:val="20"/>
        </w:rPr>
        <w:t xml:space="preserve"> </w:t>
      </w:r>
    </w:p>
    <w:p w:rsidR="00EF126D" w:rsidRPr="00480C0F" w:rsidP="00EC6B56">
      <w:pPr>
        <w:pStyle w:val="Subtitle"/>
        <w:tabs>
          <w:tab w:val="left" w:pos="5040"/>
        </w:tabs>
        <w:spacing w:line="240" w:lineRule="auto"/>
        <w:ind w:firstLine="5040"/>
        <w:rPr>
          <w:rFonts w:ascii="Verdana" w:hAnsi="Verdana"/>
          <w:b w:val="0"/>
          <w:sz w:val="20"/>
          <w:szCs w:val="22"/>
        </w:rPr>
      </w:pPr>
      <w:r w:rsidRPr="00480C0F">
        <w:rPr>
          <w:rFonts w:ascii="Verdana" w:hAnsi="Verdana"/>
          <w:sz w:val="20"/>
          <w:szCs w:val="22"/>
        </w:rPr>
        <w:t>Mob</w:t>
      </w:r>
      <w:r w:rsidR="00702B93">
        <w:rPr>
          <w:rFonts w:ascii="Verdana" w:hAnsi="Verdana"/>
          <w:sz w:val="20"/>
          <w:szCs w:val="22"/>
        </w:rPr>
        <w:t>ile</w:t>
      </w:r>
      <w:r w:rsidRPr="00480C0F">
        <w:rPr>
          <w:rFonts w:ascii="Verdana" w:hAnsi="Verdana"/>
          <w:sz w:val="20"/>
          <w:szCs w:val="22"/>
        </w:rPr>
        <w:t>:</w:t>
      </w:r>
      <w:r w:rsidRPr="00480C0F">
        <w:rPr>
          <w:rFonts w:ascii="Verdana" w:hAnsi="Verdana"/>
          <w:b w:val="0"/>
          <w:sz w:val="22"/>
        </w:rPr>
        <w:t xml:space="preserve"> </w:t>
      </w:r>
      <w:r w:rsidRPr="003346D6" w:rsidR="003346D6">
        <w:rPr>
          <w:rFonts w:ascii="Verdana" w:hAnsi="Verdana"/>
          <w:b w:val="0"/>
          <w:sz w:val="20"/>
        </w:rPr>
        <w:t>+</w:t>
      </w:r>
      <w:r w:rsidR="00DD2192">
        <w:rPr>
          <w:rFonts w:ascii="Verdana" w:hAnsi="Verdana"/>
          <w:b w:val="0"/>
          <w:sz w:val="20"/>
        </w:rPr>
        <w:t>91</w:t>
      </w:r>
      <w:r w:rsidR="005E1DCC">
        <w:rPr>
          <w:rFonts w:ascii="Verdana" w:hAnsi="Verdana"/>
          <w:b w:val="0"/>
          <w:sz w:val="20"/>
        </w:rPr>
        <w:t>9970318428</w:t>
      </w:r>
    </w:p>
    <w:p w:rsidR="00EC6B56" w:rsidRPr="00480C0F" w:rsidP="00EC6B56">
      <w:pPr>
        <w:pStyle w:val="Subtitle"/>
        <w:tabs>
          <w:tab w:val="left" w:pos="5040"/>
        </w:tabs>
        <w:spacing w:line="240" w:lineRule="auto"/>
        <w:ind w:firstLine="5040"/>
        <w:rPr>
          <w:rFonts w:ascii="Verdana" w:hAnsi="Verdana" w:cs="Arial"/>
          <w:b w:val="0"/>
          <w:sz w:val="22"/>
          <w:u w:val="single"/>
        </w:rPr>
      </w:pPr>
    </w:p>
    <w:p w:rsidR="00EC6B56" w:rsidRPr="00480C0F" w:rsidP="00EC6B56">
      <w:pPr>
        <w:tabs>
          <w:tab w:val="left" w:pos="8820"/>
        </w:tabs>
        <w:ind w:hanging="360"/>
        <w:jc w:val="both"/>
        <w:rPr>
          <w:rFonts w:ascii="Verdana" w:hAnsi="Verdana" w:cs="Arial"/>
          <w:b/>
          <w:sz w:val="14"/>
          <w:u w:val="single"/>
        </w:rPr>
      </w:pPr>
      <w:r>
        <w:rPr>
          <w:rFonts w:ascii="Verdana" w:hAnsi="Verdana"/>
          <w:noProof/>
          <w:sz w:val="20"/>
        </w:rPr>
        <mc:AlternateContent>
          <mc:Choice Requires="wps">
            <w:drawing>
              <wp:anchor distT="0" distB="0" distL="114300" distR="114300" simplePos="0" relativeHeight="251658240" behindDoc="0" locked="0" layoutInCell="1" allowOverlap="1">
                <wp:simplePos x="0" y="0"/>
                <wp:positionH relativeFrom="column">
                  <wp:posOffset>-353060</wp:posOffset>
                </wp:positionH>
                <wp:positionV relativeFrom="paragraph">
                  <wp:posOffset>16510</wp:posOffset>
                </wp:positionV>
                <wp:extent cx="6057900" cy="0"/>
                <wp:effectExtent l="18415" t="17145" r="10160" b="11430"/>
                <wp:wrapThrough wrapText="bothSides">
                  <wp:wrapPolygon>
                    <wp:start x="0" y="-2147483648"/>
                    <wp:lineTo x="0" y="-2147483648"/>
                    <wp:lineTo x="602" y="-2147483648"/>
                    <wp:lineTo x="602" y="-2147483648"/>
                    <wp:lineTo x="0" y="-2147483648"/>
                  </wp:wrapPolygon>
                </wp:wrapThrough>
                <wp:docPr id="1" name="Line 2"/>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6057900"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5" style="mso-height-percent:0;mso-height-relative:page;mso-width-percent:0;mso-width-relative:page;mso-wrap-distance-bottom:0;mso-wrap-distance-left:9pt;mso-wrap-distance-right:9pt;mso-wrap-distance-top:0;mso-wrap-style:square;position:absolute;visibility:visible;z-index:251660288" from="-27.8pt,1.3pt" to="449.2pt,1.3pt" strokeweight="1.5pt">
                <w10:wrap type="through"/>
              </v:line>
            </w:pict>
          </mc:Fallback>
        </mc:AlternateContent>
      </w:r>
    </w:p>
    <w:p w:rsidR="00EC6B56" w:rsidRPr="00480C0F" w:rsidP="00EC6B56">
      <w:pPr>
        <w:tabs>
          <w:tab w:val="left" w:pos="8820"/>
        </w:tabs>
        <w:spacing w:after="120"/>
        <w:ind w:hanging="360"/>
        <w:jc w:val="both"/>
        <w:rPr>
          <w:rFonts w:ascii="Verdana" w:hAnsi="Verdana"/>
          <w:noProof/>
          <w:sz w:val="24"/>
          <w:szCs w:val="24"/>
        </w:rPr>
      </w:pPr>
      <w:r w:rsidRPr="00480C0F">
        <w:rPr>
          <w:rFonts w:ascii="Verdana" w:hAnsi="Verdana" w:cs="Arial"/>
          <w:b/>
          <w:u w:val="single"/>
        </w:rPr>
        <w:t>Objective</w:t>
      </w:r>
      <w:r w:rsidRPr="00480C0F">
        <w:rPr>
          <w:rFonts w:ascii="Verdana" w:hAnsi="Verdana" w:cs="Arial"/>
          <w:b/>
          <w:u w:val="single"/>
        </w:rPr>
        <w:tab/>
        <w:t xml:space="preserve"> </w:t>
      </w:r>
      <w:r w:rsidRPr="00480C0F">
        <w:rPr>
          <w:rFonts w:ascii="Verdana" w:hAnsi="Verdana"/>
          <w:noProof/>
          <w:sz w:val="24"/>
          <w:szCs w:val="24"/>
        </w:rPr>
        <w:t xml:space="preserve">    </w:t>
      </w:r>
    </w:p>
    <w:p w:rsidR="00EC6B56" w:rsidRPr="0092277D" w:rsidP="00EC6B56">
      <w:pPr>
        <w:spacing w:after="120" w:line="360" w:lineRule="auto"/>
        <w:rPr>
          <w:rFonts w:ascii="Verdana" w:hAnsi="Verdana"/>
          <w:sz w:val="20"/>
        </w:rPr>
      </w:pPr>
      <w:r>
        <w:rPr>
          <w:rFonts w:ascii="Verdana" w:hAnsi="Verdana"/>
          <w:sz w:val="20"/>
        </w:rPr>
        <w:t xml:space="preserve">Looking for an opportunity in an organization </w:t>
      </w:r>
      <w:r>
        <w:rPr>
          <w:rFonts w:ascii="Verdana" w:hAnsi="Verdana"/>
          <w:sz w:val="20"/>
        </w:rPr>
        <w:t>in the area of</w:t>
      </w:r>
      <w:r>
        <w:rPr>
          <w:rFonts w:ascii="Verdana" w:hAnsi="Verdana"/>
          <w:sz w:val="20"/>
        </w:rPr>
        <w:t xml:space="preserve"> Software Engineering. </w:t>
      </w:r>
      <w:r w:rsidRPr="0092277D">
        <w:rPr>
          <w:rFonts w:ascii="Verdana" w:hAnsi="Verdana"/>
          <w:sz w:val="20"/>
        </w:rPr>
        <w:t>To work in a creative &amp; challenging environment using cutting edge technologies where I could constantly learn &amp; successfully deliver solutions to problems.</w:t>
      </w:r>
    </w:p>
    <w:p w:rsidR="00EC6B56" w:rsidP="00EC6B56">
      <w:pPr>
        <w:tabs>
          <w:tab w:val="left" w:pos="8820"/>
        </w:tabs>
        <w:spacing w:after="120"/>
        <w:ind w:hanging="360"/>
        <w:jc w:val="both"/>
        <w:rPr>
          <w:rFonts w:ascii="Verdana" w:hAnsi="Verdana" w:cs="Arial"/>
          <w:b/>
          <w:bCs/>
          <w:u w:val="single"/>
        </w:rPr>
      </w:pPr>
      <w:r w:rsidRPr="00480C0F">
        <w:rPr>
          <w:rFonts w:ascii="Verdana" w:hAnsi="Verdana" w:cs="Arial"/>
          <w:b/>
          <w:bCs/>
          <w:u w:val="single"/>
        </w:rPr>
        <w:t>Career Profile &amp; Experience</w:t>
      </w:r>
      <w:r w:rsidRPr="00480C0F">
        <w:rPr>
          <w:rFonts w:ascii="Verdana" w:hAnsi="Verdana" w:cs="Arial"/>
          <w:b/>
          <w:bCs/>
          <w:u w:val="single"/>
        </w:rPr>
        <w:tab/>
        <w:t xml:space="preserve"> </w:t>
      </w:r>
    </w:p>
    <w:p w:rsidR="005E1DCC" w:rsidP="00EC6B56">
      <w:pPr>
        <w:tabs>
          <w:tab w:val="left" w:pos="8820"/>
        </w:tabs>
        <w:spacing w:after="120"/>
        <w:ind w:hanging="360"/>
        <w:jc w:val="both"/>
        <w:rPr>
          <w:rFonts w:ascii="Verdana" w:hAnsi="Verdana" w:cs="Arial"/>
          <w:bCs/>
        </w:rPr>
      </w:pPr>
      <w:r w:rsidRPr="005E1DCC">
        <w:rPr>
          <w:rFonts w:ascii="Verdana" w:hAnsi="Verdana" w:cs="Arial"/>
          <w:b/>
          <w:bCs/>
        </w:rPr>
        <w:t xml:space="preserve">     </w:t>
      </w:r>
      <w:r w:rsidRPr="005E1DCC">
        <w:rPr>
          <w:rFonts w:ascii="Verdana" w:hAnsi="Verdana" w:cs="Arial"/>
          <w:bCs/>
          <w:u w:val="single"/>
        </w:rPr>
        <w:t>Designation</w:t>
      </w:r>
      <w:r w:rsidRPr="005E1DCC">
        <w:rPr>
          <w:rFonts w:ascii="Verdana" w:hAnsi="Verdana" w:cs="Arial"/>
          <w:bCs/>
        </w:rPr>
        <w:t xml:space="preserve"> </w:t>
      </w:r>
    </w:p>
    <w:p w:rsidR="005E1DCC" w:rsidP="00EC6B56">
      <w:pPr>
        <w:tabs>
          <w:tab w:val="left" w:pos="8820"/>
        </w:tabs>
        <w:spacing w:after="120"/>
        <w:ind w:hanging="360"/>
        <w:jc w:val="both"/>
        <w:rPr>
          <w:rFonts w:ascii="Verdana" w:hAnsi="Verdana" w:cs="Arial"/>
          <w:bCs/>
          <w:sz w:val="20"/>
          <w:szCs w:val="20"/>
        </w:rPr>
      </w:pPr>
      <w:r>
        <w:rPr>
          <w:rFonts w:ascii="Verdana" w:hAnsi="Verdana" w:cs="Arial"/>
          <w:bCs/>
        </w:rPr>
        <w:t xml:space="preserve">        </w:t>
      </w:r>
      <w:r w:rsidRPr="001D5BE2">
        <w:rPr>
          <w:rFonts w:ascii="Verdana" w:hAnsi="Verdana" w:cs="Arial"/>
          <w:bCs/>
          <w:sz w:val="20"/>
          <w:szCs w:val="20"/>
        </w:rPr>
        <w:t xml:space="preserve">Software </w:t>
      </w:r>
      <w:r w:rsidR="00B052A5">
        <w:rPr>
          <w:rFonts w:ascii="Verdana" w:hAnsi="Verdana" w:cs="Arial"/>
          <w:bCs/>
          <w:sz w:val="20"/>
          <w:szCs w:val="20"/>
        </w:rPr>
        <w:t>Dev</w:t>
      </w:r>
      <w:r w:rsidRPr="001D5BE2" w:rsidR="00B052A5">
        <w:rPr>
          <w:rFonts w:ascii="Verdana" w:hAnsi="Verdana" w:cs="Arial"/>
          <w:bCs/>
          <w:sz w:val="20"/>
          <w:szCs w:val="20"/>
        </w:rPr>
        <w:t>eloper</w:t>
      </w:r>
    </w:p>
    <w:p w:rsidR="001D5BE2" w:rsidRPr="001D5BE2" w:rsidP="00EC6B56">
      <w:pPr>
        <w:tabs>
          <w:tab w:val="left" w:pos="8820"/>
        </w:tabs>
        <w:spacing w:after="120"/>
        <w:ind w:hanging="360"/>
        <w:jc w:val="both"/>
        <w:rPr>
          <w:rFonts w:ascii="Verdana" w:hAnsi="Verdana" w:cs="Arial"/>
          <w:bCs/>
          <w:sz w:val="20"/>
          <w:szCs w:val="20"/>
        </w:rPr>
      </w:pPr>
    </w:p>
    <w:p w:rsidR="001D5BE2" w:rsidP="001D5BE2">
      <w:pPr>
        <w:spacing w:before="100" w:line="240" w:lineRule="auto"/>
        <w:rPr>
          <w:rFonts w:ascii="Verdana" w:hAnsi="Verdana" w:cs="Calibri"/>
          <w:lang w:bidi="hi-IN"/>
        </w:rPr>
      </w:pPr>
      <w:r w:rsidRPr="005E1DCC">
        <w:rPr>
          <w:rFonts w:ascii="Verdana" w:hAnsi="Verdana" w:cs="Calibri"/>
          <w:u w:val="single"/>
        </w:rPr>
        <w:t>Present Employer</w:t>
      </w:r>
      <w:r>
        <w:rPr>
          <w:rFonts w:ascii="Verdana" w:hAnsi="Verdana" w:cs="Calibri"/>
          <w:lang w:bidi="hi-IN"/>
        </w:rPr>
        <w:t xml:space="preserve"> </w:t>
      </w:r>
    </w:p>
    <w:p w:rsidR="00A618F2" w:rsidP="001D5BE2">
      <w:pPr>
        <w:spacing w:before="100" w:line="240" w:lineRule="auto"/>
        <w:rPr>
          <w:rFonts w:ascii="Verdana" w:hAnsi="Verdana" w:cs="Calibri"/>
          <w:sz w:val="20"/>
          <w:szCs w:val="20"/>
          <w:lang w:bidi="hi-IN"/>
        </w:rPr>
      </w:pPr>
      <w:r>
        <w:rPr>
          <w:rFonts w:ascii="Verdana" w:hAnsi="Verdana" w:cs="Calibri"/>
          <w:lang w:bidi="hi-IN"/>
        </w:rPr>
        <w:t xml:space="preserve">   </w:t>
      </w:r>
      <w:r w:rsidRPr="00A618F2">
        <w:rPr>
          <w:rFonts w:ascii="Verdana" w:hAnsi="Verdana" w:cs="Calibri"/>
          <w:sz w:val="20"/>
          <w:szCs w:val="20"/>
          <w:lang w:bidi="hi-IN"/>
        </w:rPr>
        <w:t>VISMO TECH Pvt. Ltd.</w:t>
      </w:r>
      <w:r>
        <w:rPr>
          <w:rFonts w:ascii="Verdana" w:hAnsi="Verdana" w:cs="Calibri"/>
          <w:sz w:val="20"/>
          <w:szCs w:val="20"/>
          <w:lang w:bidi="hi-IN"/>
        </w:rPr>
        <w:t xml:space="preserve"> </w:t>
      </w:r>
      <w:r>
        <w:rPr>
          <w:rFonts w:ascii="Verdana" w:hAnsi="Verdana" w:cs="Calibri"/>
          <w:sz w:val="20"/>
          <w:szCs w:val="20"/>
          <w:lang w:bidi="hi-IN"/>
        </w:rPr>
        <w:t xml:space="preserve">Company,   </w:t>
      </w:r>
      <w:r>
        <w:rPr>
          <w:rFonts w:ascii="Verdana" w:hAnsi="Verdana" w:cs="Calibri"/>
          <w:sz w:val="20"/>
          <w:szCs w:val="20"/>
          <w:lang w:bidi="hi-IN"/>
        </w:rPr>
        <w:t xml:space="preserve">                            Since 4 April 2016             </w:t>
      </w:r>
    </w:p>
    <w:p w:rsidR="00A618F2" w:rsidRPr="00A618F2" w:rsidP="001D5BE2">
      <w:pPr>
        <w:spacing w:before="100" w:line="240" w:lineRule="auto"/>
        <w:rPr>
          <w:rFonts w:ascii="Verdana" w:hAnsi="Verdana" w:cs="Calibri"/>
          <w:sz w:val="20"/>
          <w:szCs w:val="20"/>
          <w:lang w:bidi="hi-IN"/>
        </w:rPr>
      </w:pPr>
      <w:r>
        <w:rPr>
          <w:rFonts w:ascii="Verdana" w:hAnsi="Verdana" w:cs="Calibri"/>
          <w:sz w:val="20"/>
          <w:szCs w:val="20"/>
          <w:lang w:bidi="hi-IN"/>
        </w:rPr>
        <w:t xml:space="preserve">    Nagpur</w:t>
      </w:r>
    </w:p>
    <w:p w:rsidR="001D5BE2" w:rsidRPr="001D5BE2" w:rsidP="001D5BE2">
      <w:pPr>
        <w:spacing w:before="100" w:line="240" w:lineRule="auto"/>
        <w:rPr>
          <w:rFonts w:ascii="Verdana" w:hAnsi="Verdana" w:cs="Calibri"/>
          <w:sz w:val="20"/>
          <w:szCs w:val="20"/>
          <w:lang w:bidi="hi-IN"/>
        </w:rPr>
      </w:pPr>
      <w:r w:rsidRPr="005E1DCC">
        <w:rPr>
          <w:rFonts w:ascii="Verdana" w:hAnsi="Verdana" w:cs="Calibri"/>
          <w:lang w:bidi="hi-IN"/>
        </w:rPr>
        <w:br/>
      </w:r>
      <w:r>
        <w:rPr>
          <w:rFonts w:ascii="Verdana" w:hAnsi="Verdana" w:cs="Calibri"/>
          <w:sz w:val="20"/>
          <w:szCs w:val="20"/>
          <w:lang w:bidi="hi-IN"/>
        </w:rPr>
        <w:t xml:space="preserve">   </w:t>
      </w:r>
      <w:r w:rsidRPr="001D5BE2">
        <w:rPr>
          <w:rFonts w:ascii="Verdana" w:hAnsi="Verdana" w:cs="Calibri"/>
          <w:sz w:val="20"/>
          <w:szCs w:val="20"/>
          <w:lang w:bidi="hi-IN"/>
        </w:rPr>
        <w:t>EDR Continuous Information Pvt</w:t>
      </w:r>
      <w:r w:rsidR="00A618F2">
        <w:rPr>
          <w:rFonts w:ascii="Verdana" w:hAnsi="Verdana" w:cs="Calibri"/>
          <w:sz w:val="20"/>
          <w:szCs w:val="20"/>
          <w:lang w:bidi="hi-IN"/>
        </w:rPr>
        <w:t>.</w:t>
      </w:r>
      <w:r w:rsidRPr="001D5BE2">
        <w:rPr>
          <w:rFonts w:ascii="Verdana" w:hAnsi="Verdana" w:cs="Calibri"/>
          <w:sz w:val="20"/>
          <w:szCs w:val="20"/>
          <w:lang w:bidi="hi-IN"/>
        </w:rPr>
        <w:t xml:space="preserve"> Ltd</w:t>
      </w:r>
      <w:r w:rsidR="00A618F2">
        <w:rPr>
          <w:rFonts w:ascii="Verdana" w:hAnsi="Verdana" w:cs="Calibri"/>
          <w:sz w:val="20"/>
          <w:szCs w:val="20"/>
          <w:lang w:bidi="hi-IN"/>
        </w:rPr>
        <w:t>.</w:t>
      </w:r>
      <w:r w:rsidRPr="001D5BE2">
        <w:rPr>
          <w:rFonts w:ascii="Verdana" w:hAnsi="Verdana" w:cs="Calibri"/>
          <w:sz w:val="20"/>
          <w:szCs w:val="20"/>
          <w:lang w:bidi="hi-IN"/>
        </w:rPr>
        <w:t xml:space="preserve"> </w:t>
      </w:r>
      <w:r w:rsidRPr="001D5BE2">
        <w:rPr>
          <w:rFonts w:ascii="Verdana" w:hAnsi="Verdana" w:cs="Calibri"/>
          <w:sz w:val="20"/>
          <w:szCs w:val="20"/>
          <w:lang w:bidi="hi-IN"/>
        </w:rPr>
        <w:tab/>
      </w:r>
      <w:r>
        <w:rPr>
          <w:rFonts w:ascii="Verdana" w:hAnsi="Verdana" w:cs="Calibri"/>
          <w:sz w:val="20"/>
          <w:szCs w:val="20"/>
          <w:lang w:bidi="hi-IN"/>
        </w:rPr>
        <w:t xml:space="preserve">                    </w:t>
      </w:r>
      <w:r w:rsidR="00A618F2">
        <w:rPr>
          <w:rFonts w:ascii="Verdana" w:hAnsi="Verdana" w:cs="Calibri"/>
          <w:sz w:val="20"/>
          <w:szCs w:val="20"/>
          <w:lang w:bidi="hi-IN"/>
        </w:rPr>
        <w:tab/>
      </w:r>
      <w:r w:rsidRPr="001D5BE2">
        <w:rPr>
          <w:rFonts w:ascii="Verdana" w:hAnsi="Verdana" w:cs="Calibri"/>
          <w:sz w:val="20"/>
          <w:szCs w:val="20"/>
          <w:lang w:bidi="hi-IN"/>
        </w:rPr>
        <w:t>April 2014</w:t>
      </w:r>
      <w:r w:rsidR="00A618F2">
        <w:rPr>
          <w:rFonts w:ascii="Verdana" w:hAnsi="Verdana" w:cs="Calibri"/>
          <w:sz w:val="20"/>
          <w:szCs w:val="20"/>
          <w:lang w:bidi="hi-IN"/>
        </w:rPr>
        <w:t xml:space="preserve"> to 28 </w:t>
      </w:r>
      <w:r w:rsidR="00A618F2">
        <w:rPr>
          <w:rFonts w:ascii="Verdana" w:hAnsi="Verdana" w:cs="Calibri"/>
          <w:sz w:val="20"/>
          <w:szCs w:val="20"/>
          <w:lang w:bidi="hi-IN"/>
        </w:rPr>
        <w:t>March  2016</w:t>
      </w:r>
    </w:p>
    <w:p w:rsidR="005E1DCC" w:rsidRPr="001D5BE2" w:rsidP="001D5BE2">
      <w:pPr>
        <w:spacing w:before="100"/>
        <w:rPr>
          <w:rFonts w:ascii="Verdana" w:hAnsi="Verdana" w:cs="Calibri"/>
          <w:sz w:val="20"/>
          <w:szCs w:val="20"/>
          <w:lang w:bidi="hi-IN"/>
        </w:rPr>
      </w:pPr>
      <w:r>
        <w:rPr>
          <w:rFonts w:ascii="Verdana" w:hAnsi="Verdana" w:cs="Calibri"/>
          <w:sz w:val="20"/>
          <w:szCs w:val="20"/>
          <w:lang w:bidi="hi-IN"/>
        </w:rPr>
        <w:t xml:space="preserve">   </w:t>
      </w:r>
      <w:r w:rsidRPr="001D5BE2">
        <w:rPr>
          <w:rFonts w:ascii="Verdana" w:hAnsi="Verdana" w:cs="Calibri"/>
          <w:sz w:val="20"/>
          <w:szCs w:val="20"/>
          <w:lang w:bidi="hi-IN"/>
        </w:rPr>
        <w:t>Company</w:t>
      </w:r>
      <w:r w:rsidR="00A618F2">
        <w:rPr>
          <w:rFonts w:ascii="Verdana" w:hAnsi="Verdana" w:cs="Calibri"/>
          <w:sz w:val="20"/>
          <w:szCs w:val="20"/>
          <w:lang w:bidi="hi-IN"/>
        </w:rPr>
        <w:t>, Nagpur</w:t>
      </w:r>
    </w:p>
    <w:p w:rsidR="005E1DCC" w:rsidRPr="005E1DCC" w:rsidP="00EC6B56">
      <w:pPr>
        <w:tabs>
          <w:tab w:val="left" w:pos="8820"/>
        </w:tabs>
        <w:spacing w:after="120"/>
        <w:ind w:hanging="360"/>
        <w:jc w:val="both"/>
        <w:rPr>
          <w:rFonts w:ascii="Verdana" w:hAnsi="Verdana" w:cs="Arial"/>
          <w:bCs/>
          <w:u w:val="single"/>
        </w:rPr>
      </w:pPr>
    </w:p>
    <w:p w:rsidR="001D5BE2" w:rsidRPr="001D5BE2" w:rsidP="001D5BE2">
      <w:pPr>
        <w:spacing w:before="100"/>
        <w:rPr>
          <w:rFonts w:ascii="Verdana" w:hAnsi="Verdana" w:cs="Calibri"/>
          <w:sz w:val="20"/>
          <w:szCs w:val="20"/>
          <w:lang w:bidi="hi-IN"/>
        </w:rPr>
      </w:pPr>
      <w:r w:rsidRPr="001D5BE2">
        <w:rPr>
          <w:rFonts w:ascii="Verdana" w:hAnsi="Verdana" w:cs="Calibri"/>
          <w:u w:val="single"/>
          <w:lang w:bidi="hi-IN"/>
        </w:rPr>
        <w:t>Job Profile</w:t>
      </w:r>
      <w:r>
        <w:rPr>
          <w:rFonts w:ascii="Verdana" w:hAnsi="Verdana" w:cs="Calibri"/>
          <w:color w:val="FF0000"/>
          <w:lang w:bidi="hi-IN"/>
        </w:rPr>
        <w:br/>
      </w:r>
      <w:r>
        <w:rPr>
          <w:rFonts w:ascii="Verdana" w:hAnsi="Verdana" w:cs="Calibri"/>
          <w:color w:val="FF0000"/>
          <w:lang w:bidi="hi-IN"/>
        </w:rPr>
        <w:br/>
      </w:r>
      <w:r w:rsidRPr="001D5BE2">
        <w:rPr>
          <w:rFonts w:ascii="Verdana" w:hAnsi="Verdana" w:cs="Calibri"/>
          <w:sz w:val="20"/>
          <w:szCs w:val="20"/>
          <w:lang w:bidi="hi-IN"/>
        </w:rPr>
        <w:t xml:space="preserve">Responsible for providing development, enhancement, troubleshooting and maintenance for software applications. </w:t>
      </w:r>
    </w:p>
    <w:p w:rsidR="001D5BE2" w:rsidRPr="001D5BE2" w:rsidP="001D5BE2">
      <w:pPr>
        <w:spacing w:before="100"/>
        <w:rPr>
          <w:rFonts w:ascii="Verdana" w:hAnsi="Verdana"/>
          <w:sz w:val="20"/>
          <w:szCs w:val="20"/>
        </w:rPr>
      </w:pPr>
      <w:r w:rsidRPr="001D5BE2">
        <w:rPr>
          <w:rFonts w:ascii="Verdana" w:hAnsi="Verdana" w:cs="Calibri"/>
          <w:sz w:val="20"/>
          <w:szCs w:val="20"/>
          <w:lang w:bidi="hi-IN"/>
        </w:rPr>
        <w:t>Additional responsibilities include:</w:t>
      </w:r>
    </w:p>
    <w:p w:rsidR="001D5BE2" w:rsidRPr="001D5BE2" w:rsidP="001D5BE2">
      <w:pPr>
        <w:pStyle w:val="BodyText"/>
        <w:numPr>
          <w:ilvl w:val="0"/>
          <w:numId w:val="6"/>
        </w:numPr>
        <w:tabs>
          <w:tab w:val="left" w:pos="0"/>
        </w:tabs>
        <w:spacing w:after="0"/>
        <w:rPr>
          <w:rFonts w:ascii="Verdana" w:hAnsi="Verdana"/>
          <w:sz w:val="20"/>
          <w:szCs w:val="20"/>
        </w:rPr>
      </w:pPr>
      <w:r w:rsidRPr="001D5BE2">
        <w:rPr>
          <w:rFonts w:ascii="Verdana" w:hAnsi="Verdana"/>
          <w:sz w:val="20"/>
          <w:szCs w:val="20"/>
        </w:rPr>
        <w:t>Planning, designing and developing new feature functionality for software applications per customer or internal specifications</w:t>
      </w:r>
      <w:r>
        <w:rPr>
          <w:rFonts w:ascii="Verdana" w:hAnsi="Verdana"/>
          <w:sz w:val="20"/>
          <w:szCs w:val="20"/>
        </w:rPr>
        <w:t>.</w:t>
      </w:r>
      <w:r w:rsidRPr="001D5BE2">
        <w:rPr>
          <w:rFonts w:ascii="Verdana" w:hAnsi="Verdana"/>
          <w:sz w:val="20"/>
          <w:szCs w:val="20"/>
        </w:rPr>
        <w:t xml:space="preserve"> </w:t>
      </w:r>
    </w:p>
    <w:p w:rsidR="001D5BE2" w:rsidRPr="001D5BE2" w:rsidP="001D5BE2">
      <w:pPr>
        <w:pStyle w:val="BodyText"/>
        <w:numPr>
          <w:ilvl w:val="0"/>
          <w:numId w:val="6"/>
        </w:numPr>
        <w:tabs>
          <w:tab w:val="left" w:pos="0"/>
        </w:tabs>
        <w:rPr>
          <w:sz w:val="20"/>
          <w:szCs w:val="20"/>
        </w:rPr>
        <w:sectPr>
          <w:pgSz w:w="12240" w:h="15840"/>
          <w:pgMar w:top="720" w:right="1440" w:bottom="0" w:left="1440" w:header="720" w:footer="720" w:gutter="0"/>
          <w:cols w:space="720"/>
          <w:docGrid w:linePitch="360"/>
        </w:sectPr>
      </w:pPr>
      <w:r w:rsidRPr="001D5BE2">
        <w:rPr>
          <w:rFonts w:ascii="Verdana" w:hAnsi="Verdana"/>
          <w:sz w:val="20"/>
          <w:szCs w:val="20"/>
        </w:rPr>
        <w:t>Identifying, troubleshooting and debugging defects</w:t>
      </w:r>
      <w:r>
        <w:rPr>
          <w:rFonts w:ascii="Verdana" w:hAnsi="Verdana"/>
          <w:sz w:val="20"/>
          <w:szCs w:val="20"/>
        </w:rPr>
        <w:t xml:space="preserve"> in designated application code.</w:t>
      </w:r>
      <w:r w:rsidRPr="001D5BE2">
        <w:rPr>
          <w:rFonts w:ascii="Verdana" w:hAnsi="Verdana" w:cs="Calibri"/>
          <w:sz w:val="20"/>
          <w:szCs w:val="20"/>
          <w:lang w:bidi="hi-IN"/>
        </w:rPr>
        <w:br/>
      </w:r>
    </w:p>
    <w:p w:rsidR="001D5BE2" w:rsidRPr="001D5BE2" w:rsidP="005E1DCC">
      <w:pPr>
        <w:spacing w:before="80" w:after="80" w:line="360" w:lineRule="auto"/>
        <w:ind w:left="360"/>
        <w:jc w:val="both"/>
        <w:rPr>
          <w:rFonts w:ascii="Verdana" w:hAnsi="Verdana"/>
          <w:sz w:val="20"/>
          <w:szCs w:val="20"/>
        </w:rPr>
      </w:pPr>
    </w:p>
    <w:p w:rsidR="00EC6B56" w:rsidP="00EC6B56">
      <w:pPr>
        <w:tabs>
          <w:tab w:val="left" w:pos="8820"/>
        </w:tabs>
        <w:spacing w:after="120"/>
        <w:ind w:hanging="360"/>
        <w:jc w:val="both"/>
        <w:rPr>
          <w:rFonts w:ascii="Verdana" w:hAnsi="Verdana" w:cs="Arial"/>
          <w:b/>
          <w:bCs/>
          <w:u w:val="single"/>
        </w:rPr>
      </w:pPr>
      <w:r w:rsidRPr="00480C0F">
        <w:rPr>
          <w:rFonts w:ascii="Verdana" w:hAnsi="Verdana" w:cs="Arial"/>
          <w:b/>
          <w:bCs/>
          <w:u w:val="single"/>
        </w:rPr>
        <w:t>Education</w:t>
      </w:r>
      <w:r w:rsidRPr="00480C0F">
        <w:rPr>
          <w:rFonts w:ascii="Verdana" w:hAnsi="Verdana" w:cs="Arial"/>
          <w:b/>
          <w:bCs/>
          <w:u w:val="single"/>
        </w:rPr>
        <w:tab/>
      </w:r>
      <w:r w:rsidR="00F67884">
        <w:rPr>
          <w:rFonts w:ascii="Verdana" w:hAnsi="Verdana" w:cs="Arial"/>
          <w:b/>
          <w:bCs/>
          <w:u w:val="single"/>
        </w:rPr>
        <w:t>_</w:t>
      </w:r>
    </w:p>
    <w:tbl>
      <w:tblPr>
        <w:tblW w:w="9616" w:type="dxa"/>
        <w:tblInd w:w="-5" w:type="dxa"/>
        <w:tblLayout w:type="fixed"/>
        <w:tblLook w:val="0000"/>
      </w:tblPr>
      <w:tblGrid>
        <w:gridCol w:w="2093"/>
        <w:gridCol w:w="2410"/>
        <w:gridCol w:w="1989"/>
        <w:gridCol w:w="1304"/>
        <w:gridCol w:w="1820"/>
      </w:tblGrid>
      <w:tr w:rsidTr="00E15A9A">
        <w:tblPrEx>
          <w:tblW w:w="9616" w:type="dxa"/>
          <w:tblInd w:w="-5" w:type="dxa"/>
          <w:tblLayout w:type="fixed"/>
          <w:tblLook w:val="0000"/>
        </w:tblPrEx>
        <w:trPr>
          <w:trHeight w:val="684"/>
        </w:trPr>
        <w:tc>
          <w:tcPr>
            <w:tcW w:w="2093" w:type="dxa"/>
            <w:tcBorders>
              <w:top w:val="single" w:sz="4" w:space="0" w:color="000000"/>
              <w:left w:val="single" w:sz="4" w:space="0" w:color="000000"/>
              <w:bottom w:val="single" w:sz="4" w:space="0" w:color="000000"/>
            </w:tcBorders>
            <w:shd w:val="clear" w:color="auto" w:fill="D9D9D9"/>
            <w:vAlign w:val="center"/>
          </w:tcPr>
          <w:p w:rsidR="00E15A9A" w:rsidP="0071538E">
            <w:pPr>
              <w:jc w:val="center"/>
              <w:rPr>
                <w:rFonts w:ascii="Verdana" w:hAnsi="Verdana" w:cs="Calibri"/>
                <w:color w:val="FF0000"/>
              </w:rPr>
            </w:pPr>
            <w:r w:rsidRPr="00220313">
              <w:rPr>
                <w:rFonts w:ascii="Verdana" w:hAnsi="Verdana"/>
                <w:b/>
                <w:sz w:val="18"/>
                <w:szCs w:val="18"/>
              </w:rPr>
              <w:t>Qualification</w:t>
            </w:r>
          </w:p>
        </w:tc>
        <w:tc>
          <w:tcPr>
            <w:tcW w:w="2410" w:type="dxa"/>
            <w:tcBorders>
              <w:top w:val="single" w:sz="4" w:space="0" w:color="000000"/>
              <w:left w:val="single" w:sz="4" w:space="0" w:color="000000"/>
              <w:bottom w:val="single" w:sz="4" w:space="0" w:color="000000"/>
            </w:tcBorders>
            <w:shd w:val="clear" w:color="auto" w:fill="D9D9D9"/>
            <w:vAlign w:val="center"/>
          </w:tcPr>
          <w:p w:rsidR="00E15A9A" w:rsidRPr="00E15A9A" w:rsidP="0071538E">
            <w:pPr>
              <w:jc w:val="center"/>
              <w:rPr>
                <w:rFonts w:ascii="Verdana" w:hAnsi="Verdana" w:cs="Calibri"/>
                <w:b/>
                <w:sz w:val="18"/>
                <w:szCs w:val="18"/>
              </w:rPr>
            </w:pPr>
            <w:r w:rsidRPr="00E15A9A">
              <w:rPr>
                <w:rFonts w:ascii="Verdana" w:hAnsi="Verdana" w:cs="Calibri"/>
                <w:b/>
                <w:sz w:val="18"/>
                <w:szCs w:val="18"/>
              </w:rPr>
              <w:t>College/School</w:t>
            </w:r>
          </w:p>
        </w:tc>
        <w:tc>
          <w:tcPr>
            <w:tcW w:w="1989" w:type="dxa"/>
            <w:tcBorders>
              <w:top w:val="single" w:sz="4" w:space="0" w:color="000000"/>
              <w:left w:val="single" w:sz="4" w:space="0" w:color="000000"/>
              <w:bottom w:val="single" w:sz="4" w:space="0" w:color="000000"/>
            </w:tcBorders>
            <w:shd w:val="clear" w:color="auto" w:fill="D9D9D9"/>
            <w:vAlign w:val="center"/>
          </w:tcPr>
          <w:p w:rsidR="00E15A9A" w:rsidRPr="00E15A9A" w:rsidP="0071538E">
            <w:pPr>
              <w:jc w:val="center"/>
              <w:rPr>
                <w:rFonts w:ascii="Verdana" w:hAnsi="Verdana" w:cs="Calibri"/>
                <w:b/>
                <w:sz w:val="18"/>
                <w:szCs w:val="18"/>
              </w:rPr>
            </w:pPr>
            <w:r w:rsidRPr="00E15A9A">
              <w:rPr>
                <w:rFonts w:ascii="Verdana" w:hAnsi="Verdana" w:cs="Calibri"/>
                <w:b/>
                <w:sz w:val="18"/>
                <w:szCs w:val="18"/>
              </w:rPr>
              <w:t>Board</w:t>
            </w:r>
            <w:r>
              <w:rPr>
                <w:rFonts w:ascii="Verdana" w:hAnsi="Verdana" w:cs="Calibri"/>
                <w:b/>
                <w:sz w:val="18"/>
                <w:szCs w:val="18"/>
              </w:rPr>
              <w:t>/University</w:t>
            </w:r>
          </w:p>
        </w:tc>
        <w:tc>
          <w:tcPr>
            <w:tcW w:w="1304" w:type="dxa"/>
            <w:tcBorders>
              <w:top w:val="single" w:sz="4" w:space="0" w:color="000000"/>
              <w:left w:val="single" w:sz="4" w:space="0" w:color="000000"/>
              <w:bottom w:val="single" w:sz="4" w:space="0" w:color="000000"/>
            </w:tcBorders>
            <w:shd w:val="clear" w:color="auto" w:fill="D9D9D9"/>
            <w:vAlign w:val="center"/>
          </w:tcPr>
          <w:p w:rsidR="00E15A9A" w:rsidP="0071538E">
            <w:pPr>
              <w:jc w:val="center"/>
              <w:rPr>
                <w:rFonts w:ascii="Verdana" w:hAnsi="Verdana" w:cs="Calibri"/>
                <w:color w:val="FF0000"/>
              </w:rPr>
            </w:pPr>
            <w:r w:rsidRPr="00220313">
              <w:rPr>
                <w:rFonts w:ascii="Verdana" w:hAnsi="Verdana"/>
                <w:b/>
                <w:bCs/>
                <w:sz w:val="18"/>
                <w:szCs w:val="18"/>
              </w:rPr>
              <w:t>Year</w:t>
            </w:r>
          </w:p>
        </w:tc>
        <w:tc>
          <w:tcPr>
            <w:tcW w:w="182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5A9A" w:rsidRPr="00E15A9A" w:rsidP="0071538E">
            <w:pPr>
              <w:jc w:val="center"/>
              <w:rPr>
                <w:rFonts w:ascii="Verdana" w:hAnsi="Verdana" w:cs="Calibri"/>
                <w:b/>
                <w:sz w:val="18"/>
                <w:szCs w:val="18"/>
              </w:rPr>
            </w:pPr>
            <w:r w:rsidRPr="00E15A9A">
              <w:rPr>
                <w:rFonts w:ascii="Verdana" w:hAnsi="Verdana" w:cs="Calibri"/>
                <w:b/>
                <w:sz w:val="18"/>
                <w:szCs w:val="18"/>
              </w:rPr>
              <w:t>Percentage</w:t>
            </w:r>
          </w:p>
        </w:tc>
      </w:tr>
      <w:tr w:rsidTr="00E15A9A">
        <w:tblPrEx>
          <w:tblW w:w="9616" w:type="dxa"/>
          <w:tblInd w:w="-5" w:type="dxa"/>
          <w:tblLayout w:type="fixed"/>
          <w:tblLook w:val="0000"/>
        </w:tblPrEx>
        <w:trPr>
          <w:trHeight w:val="835"/>
        </w:trPr>
        <w:tc>
          <w:tcPr>
            <w:tcW w:w="2093"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B.E. (Computer Science &amp; Engineering)</w:t>
            </w:r>
          </w:p>
        </w:tc>
        <w:tc>
          <w:tcPr>
            <w:tcW w:w="2410" w:type="dxa"/>
            <w:tcBorders>
              <w:top w:val="single" w:sz="4" w:space="0" w:color="000000"/>
              <w:left w:val="single" w:sz="4" w:space="0" w:color="000000"/>
              <w:bottom w:val="single" w:sz="4" w:space="0" w:color="000000"/>
            </w:tcBorders>
            <w:shd w:val="clear" w:color="auto" w:fill="auto"/>
          </w:tcPr>
          <w:p w:rsidR="00E15A9A" w:rsidRPr="00E15A9A" w:rsidP="00E15A9A">
            <w:pPr>
              <w:rPr>
                <w:rFonts w:ascii="Verdana" w:hAnsi="Verdana" w:cs="Calibri"/>
                <w:sz w:val="20"/>
                <w:szCs w:val="20"/>
              </w:rPr>
            </w:pPr>
            <w:r w:rsidRPr="00E15A9A">
              <w:rPr>
                <w:rFonts w:ascii="Verdana" w:hAnsi="Verdana" w:cs="Calibri"/>
                <w:sz w:val="20"/>
                <w:szCs w:val="20"/>
              </w:rPr>
              <w:t xml:space="preserve">DES’s COET </w:t>
            </w:r>
            <w:r w:rsidRPr="00E15A9A">
              <w:rPr>
                <w:rFonts w:ascii="Verdana" w:hAnsi="Verdana" w:cs="Calibri"/>
                <w:sz w:val="20"/>
                <w:szCs w:val="20"/>
              </w:rPr>
              <w:t>Dhamangaon</w:t>
            </w:r>
            <w:r w:rsidRPr="00E15A9A">
              <w:rPr>
                <w:rFonts w:ascii="Verdana" w:hAnsi="Verdana" w:cs="Calibri"/>
                <w:sz w:val="20"/>
                <w:szCs w:val="20"/>
              </w:rPr>
              <w:t xml:space="preserve"> Rly, Amravati</w:t>
            </w:r>
          </w:p>
          <w:p w:rsidR="00E15A9A" w:rsidRPr="00E15A9A" w:rsidP="0071538E">
            <w:pPr>
              <w:jc w:val="center"/>
              <w:rPr>
                <w:rFonts w:ascii="Verdana" w:hAnsi="Verdana" w:cs="Calibri"/>
                <w:sz w:val="20"/>
                <w:szCs w:val="20"/>
              </w:rPr>
            </w:pPr>
          </w:p>
        </w:tc>
        <w:tc>
          <w:tcPr>
            <w:tcW w:w="1989"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SGBAU</w:t>
            </w:r>
          </w:p>
        </w:tc>
        <w:tc>
          <w:tcPr>
            <w:tcW w:w="1304"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2013</w:t>
            </w: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64.84 %</w:t>
            </w:r>
          </w:p>
        </w:tc>
      </w:tr>
      <w:tr w:rsidTr="00E15A9A">
        <w:tblPrEx>
          <w:tblW w:w="9616" w:type="dxa"/>
          <w:tblInd w:w="-5" w:type="dxa"/>
          <w:tblLayout w:type="fixed"/>
          <w:tblLook w:val="0000"/>
        </w:tblPrEx>
        <w:trPr>
          <w:trHeight w:val="534"/>
        </w:trPr>
        <w:tc>
          <w:tcPr>
            <w:tcW w:w="2093"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Higher Secondary</w:t>
            </w:r>
          </w:p>
        </w:tc>
        <w:tc>
          <w:tcPr>
            <w:tcW w:w="2410" w:type="dxa"/>
            <w:tcBorders>
              <w:top w:val="single" w:sz="4" w:space="0" w:color="000000"/>
              <w:left w:val="single" w:sz="4" w:space="0" w:color="000000"/>
              <w:bottom w:val="single" w:sz="4" w:space="0" w:color="000000"/>
            </w:tcBorders>
            <w:shd w:val="clear" w:color="auto" w:fill="auto"/>
          </w:tcPr>
          <w:p w:rsidR="00E15A9A" w:rsidRPr="00E15A9A" w:rsidP="00E15A9A">
            <w:pPr>
              <w:rPr>
                <w:rFonts w:ascii="Verdana" w:hAnsi="Verdana" w:cs="Calibri"/>
                <w:sz w:val="20"/>
                <w:szCs w:val="20"/>
              </w:rPr>
            </w:pPr>
            <w:r w:rsidRPr="00E15A9A">
              <w:rPr>
                <w:rFonts w:ascii="Verdana" w:hAnsi="Verdana" w:cs="Calibri"/>
                <w:sz w:val="20"/>
                <w:szCs w:val="20"/>
              </w:rPr>
              <w:t>A</w:t>
            </w:r>
            <w:r>
              <w:rPr>
                <w:rFonts w:ascii="Verdana" w:hAnsi="Verdana" w:cs="Calibri"/>
                <w:sz w:val="20"/>
                <w:szCs w:val="20"/>
              </w:rPr>
              <w:t>.</w:t>
            </w:r>
            <w:r w:rsidRPr="00E15A9A">
              <w:rPr>
                <w:rFonts w:ascii="Verdana" w:hAnsi="Verdana" w:cs="Calibri"/>
                <w:sz w:val="20"/>
                <w:szCs w:val="20"/>
              </w:rPr>
              <w:t>M</w:t>
            </w:r>
            <w:r>
              <w:rPr>
                <w:rFonts w:ascii="Verdana" w:hAnsi="Verdana" w:cs="Calibri"/>
                <w:sz w:val="20"/>
                <w:szCs w:val="20"/>
              </w:rPr>
              <w:t>.</w:t>
            </w:r>
            <w:r w:rsidRPr="00E15A9A">
              <w:rPr>
                <w:rFonts w:ascii="Verdana" w:hAnsi="Verdana" w:cs="Calibri"/>
                <w:sz w:val="20"/>
                <w:szCs w:val="20"/>
              </w:rPr>
              <w:t>V</w:t>
            </w:r>
            <w:r>
              <w:rPr>
                <w:rFonts w:ascii="Verdana" w:hAnsi="Verdana" w:cs="Calibri"/>
                <w:sz w:val="20"/>
                <w:szCs w:val="20"/>
              </w:rPr>
              <w:t>.</w:t>
            </w:r>
            <w:r w:rsidRPr="00E15A9A">
              <w:rPr>
                <w:rFonts w:ascii="Verdana" w:hAnsi="Verdana" w:cs="Calibri"/>
                <w:sz w:val="20"/>
                <w:szCs w:val="20"/>
              </w:rPr>
              <w:t xml:space="preserve">       </w:t>
            </w:r>
            <w:r w:rsidRPr="00E15A9A">
              <w:rPr>
                <w:rFonts w:ascii="Verdana" w:hAnsi="Verdana" w:cs="Calibri"/>
                <w:sz w:val="20"/>
                <w:szCs w:val="20"/>
              </w:rPr>
              <w:t>Dhamangaon</w:t>
            </w:r>
            <w:r w:rsidRPr="00E15A9A">
              <w:rPr>
                <w:rFonts w:ascii="Verdana" w:hAnsi="Verdana" w:cs="Calibri"/>
                <w:sz w:val="20"/>
                <w:szCs w:val="20"/>
              </w:rPr>
              <w:t xml:space="preserve"> Rly, Amravati</w:t>
            </w:r>
          </w:p>
          <w:p w:rsidR="00E15A9A" w:rsidRPr="00E15A9A" w:rsidP="0071538E">
            <w:pPr>
              <w:jc w:val="center"/>
              <w:rPr>
                <w:rFonts w:ascii="Verdana" w:eastAsia="Calibri" w:hAnsi="Verdana" w:cs="Calibri"/>
                <w:color w:val="FF0000"/>
                <w:sz w:val="20"/>
                <w:szCs w:val="20"/>
              </w:rPr>
            </w:pPr>
          </w:p>
        </w:tc>
        <w:tc>
          <w:tcPr>
            <w:tcW w:w="1989"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eastAsia="Calibri" w:hAnsi="Verdana" w:cs="Calibri"/>
                <w:sz w:val="20"/>
                <w:szCs w:val="20"/>
              </w:rPr>
              <w:t xml:space="preserve"> </w:t>
            </w:r>
            <w:r w:rsidRPr="00E15A9A">
              <w:rPr>
                <w:rFonts w:ascii="Verdana" w:hAnsi="Verdana" w:cs="Calibri"/>
                <w:sz w:val="20"/>
                <w:szCs w:val="20"/>
              </w:rPr>
              <w:t>MH Board</w:t>
            </w:r>
          </w:p>
          <w:p w:rsidR="00E15A9A" w:rsidRPr="00E15A9A" w:rsidP="0071538E">
            <w:pPr>
              <w:jc w:val="center"/>
              <w:rPr>
                <w:rFonts w:ascii="Verdana" w:hAnsi="Verdana" w:cs="Calibri"/>
                <w:color w:val="FF0000"/>
                <w:sz w:val="20"/>
                <w:szCs w:val="20"/>
              </w:rPr>
            </w:pPr>
          </w:p>
        </w:tc>
        <w:tc>
          <w:tcPr>
            <w:tcW w:w="1304"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2009</w:t>
            </w: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60 %</w:t>
            </w:r>
          </w:p>
        </w:tc>
      </w:tr>
      <w:tr w:rsidTr="00E15A9A">
        <w:tblPrEx>
          <w:tblW w:w="9616" w:type="dxa"/>
          <w:tblInd w:w="-5" w:type="dxa"/>
          <w:tblLayout w:type="fixed"/>
          <w:tblLook w:val="0000"/>
        </w:tblPrEx>
        <w:trPr>
          <w:trHeight w:val="418"/>
        </w:trPr>
        <w:tc>
          <w:tcPr>
            <w:tcW w:w="2093"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High School</w:t>
            </w:r>
          </w:p>
        </w:tc>
        <w:tc>
          <w:tcPr>
            <w:tcW w:w="2410" w:type="dxa"/>
            <w:tcBorders>
              <w:top w:val="single" w:sz="4" w:space="0" w:color="000000"/>
              <w:left w:val="single" w:sz="4" w:space="0" w:color="000000"/>
              <w:bottom w:val="single" w:sz="4" w:space="0" w:color="000000"/>
            </w:tcBorders>
            <w:shd w:val="clear" w:color="auto" w:fill="auto"/>
          </w:tcPr>
          <w:p w:rsidR="00E15A9A" w:rsidRPr="00E15A9A" w:rsidP="00E15A9A">
            <w:pPr>
              <w:rPr>
                <w:rFonts w:ascii="Verdana" w:hAnsi="Verdana" w:cs="Calibri"/>
                <w:sz w:val="20"/>
                <w:szCs w:val="20"/>
              </w:rPr>
            </w:pPr>
            <w:r>
              <w:rPr>
                <w:rFonts w:ascii="Verdana" w:hAnsi="Verdana" w:cs="Calibri"/>
                <w:sz w:val="20"/>
                <w:szCs w:val="20"/>
              </w:rPr>
              <w:t>H.G.K.V.</w:t>
            </w:r>
            <w:r w:rsidRPr="00E15A9A">
              <w:rPr>
                <w:rFonts w:ascii="Verdana" w:hAnsi="Verdana" w:cs="Calibri"/>
                <w:sz w:val="20"/>
                <w:szCs w:val="20"/>
              </w:rPr>
              <w:t xml:space="preserve">       </w:t>
            </w:r>
            <w:r w:rsidRPr="00E15A9A">
              <w:rPr>
                <w:rFonts w:ascii="Verdana" w:hAnsi="Verdana" w:cs="Calibri"/>
                <w:sz w:val="20"/>
                <w:szCs w:val="20"/>
              </w:rPr>
              <w:t>Dhamangaon</w:t>
            </w:r>
            <w:r w:rsidRPr="00E15A9A">
              <w:rPr>
                <w:rFonts w:ascii="Verdana" w:hAnsi="Verdana" w:cs="Calibri"/>
                <w:sz w:val="20"/>
                <w:szCs w:val="20"/>
              </w:rPr>
              <w:t xml:space="preserve"> Rly, Amravati</w:t>
            </w:r>
          </w:p>
          <w:p w:rsidR="00E15A9A" w:rsidRPr="00E15A9A" w:rsidP="0071538E">
            <w:pPr>
              <w:jc w:val="center"/>
              <w:rPr>
                <w:rFonts w:ascii="Verdana" w:hAnsi="Verdana" w:cs="Calibri"/>
                <w:sz w:val="20"/>
                <w:szCs w:val="20"/>
              </w:rPr>
            </w:pPr>
          </w:p>
        </w:tc>
        <w:tc>
          <w:tcPr>
            <w:tcW w:w="1989"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 xml:space="preserve">MH Board </w:t>
            </w:r>
          </w:p>
        </w:tc>
        <w:tc>
          <w:tcPr>
            <w:tcW w:w="1304" w:type="dxa"/>
            <w:tcBorders>
              <w:top w:val="single" w:sz="4" w:space="0" w:color="000000"/>
              <w:left w:val="single" w:sz="4" w:space="0" w:color="000000"/>
              <w:bottom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2007</w:t>
            </w:r>
          </w:p>
        </w:tc>
        <w:tc>
          <w:tcPr>
            <w:tcW w:w="1820" w:type="dxa"/>
            <w:tcBorders>
              <w:top w:val="single" w:sz="4" w:space="0" w:color="000000"/>
              <w:left w:val="single" w:sz="4" w:space="0" w:color="000000"/>
              <w:bottom w:val="single" w:sz="4" w:space="0" w:color="000000"/>
              <w:right w:val="single" w:sz="4" w:space="0" w:color="000000"/>
            </w:tcBorders>
            <w:shd w:val="clear" w:color="auto" w:fill="auto"/>
          </w:tcPr>
          <w:p w:rsidR="00E15A9A" w:rsidRPr="00E15A9A" w:rsidP="0071538E">
            <w:pPr>
              <w:jc w:val="center"/>
              <w:rPr>
                <w:rFonts w:ascii="Verdana" w:hAnsi="Verdana" w:cs="Calibri"/>
                <w:sz w:val="20"/>
                <w:szCs w:val="20"/>
              </w:rPr>
            </w:pPr>
            <w:r w:rsidRPr="00E15A9A">
              <w:rPr>
                <w:rFonts w:ascii="Verdana" w:hAnsi="Verdana" w:cs="Calibri"/>
                <w:sz w:val="20"/>
                <w:szCs w:val="20"/>
              </w:rPr>
              <w:t>66 %</w:t>
            </w:r>
          </w:p>
        </w:tc>
      </w:tr>
    </w:tbl>
    <w:p w:rsidR="00E15A9A" w:rsidP="00EC6B56">
      <w:pPr>
        <w:tabs>
          <w:tab w:val="left" w:pos="8820"/>
        </w:tabs>
        <w:spacing w:after="120"/>
        <w:ind w:hanging="360"/>
        <w:jc w:val="both"/>
        <w:rPr>
          <w:rFonts w:ascii="Verdana" w:hAnsi="Verdana" w:cs="Arial"/>
          <w:b/>
          <w:bCs/>
          <w:u w:val="single"/>
        </w:rPr>
      </w:pPr>
    </w:p>
    <w:p w:rsidR="00821086" w:rsidRPr="00480C0F" w:rsidP="00821086">
      <w:pPr>
        <w:tabs>
          <w:tab w:val="left" w:pos="8820"/>
        </w:tabs>
        <w:spacing w:after="120"/>
        <w:ind w:hanging="360"/>
        <w:jc w:val="both"/>
        <w:rPr>
          <w:rFonts w:ascii="Verdana" w:hAnsi="Verdana" w:cs="Arial"/>
          <w:b/>
          <w:u w:val="single"/>
        </w:rPr>
      </w:pPr>
      <w:r w:rsidRPr="00480C0F">
        <w:rPr>
          <w:rFonts w:ascii="Verdana" w:hAnsi="Verdana" w:cs="Arial"/>
          <w:b/>
          <w:bCs/>
          <w:u w:val="single"/>
        </w:rPr>
        <w:t>Personal Summary</w:t>
      </w:r>
      <w:r w:rsidRPr="00480C0F">
        <w:rPr>
          <w:rFonts w:ascii="Verdana" w:hAnsi="Verdana" w:cs="Arial"/>
          <w:b/>
          <w:bCs/>
          <w:u w:val="single"/>
        </w:rPr>
        <w:tab/>
      </w:r>
    </w:p>
    <w:p w:rsidR="00821086" w:rsidRPr="00B026D0" w:rsidP="00821086">
      <w:pPr>
        <w:numPr>
          <w:ilvl w:val="0"/>
          <w:numId w:val="3"/>
        </w:numPr>
        <w:tabs>
          <w:tab w:val="left" w:pos="360"/>
        </w:tabs>
        <w:suppressAutoHyphens/>
        <w:spacing w:before="80" w:after="80" w:line="360" w:lineRule="auto"/>
        <w:jc w:val="both"/>
        <w:rPr>
          <w:rFonts w:ascii="Verdana" w:hAnsi="Verdana"/>
          <w:sz w:val="20"/>
          <w:szCs w:val="20"/>
        </w:rPr>
      </w:pPr>
      <w:r w:rsidRPr="00B026D0">
        <w:rPr>
          <w:rFonts w:ascii="Verdana" w:hAnsi="Verdana"/>
          <w:sz w:val="20"/>
          <w:szCs w:val="20"/>
        </w:rPr>
        <w:t>Worked on academic projects using .net technology and involved in various</w:t>
      </w:r>
      <w:r w:rsidRPr="00B026D0" w:rsidR="003F0475">
        <w:rPr>
          <w:rFonts w:ascii="Verdana" w:hAnsi="Verdana"/>
          <w:sz w:val="20"/>
          <w:szCs w:val="20"/>
        </w:rPr>
        <w:t xml:space="preserve"> phases of software development. Having a very good habit of coding guidelines as per Unit Testing develop</w:t>
      </w:r>
      <w:r w:rsidRPr="00B026D0" w:rsidR="00D40022">
        <w:rPr>
          <w:rFonts w:ascii="Verdana" w:hAnsi="Verdana"/>
          <w:sz w:val="20"/>
          <w:szCs w:val="20"/>
        </w:rPr>
        <w:t>ment.</w:t>
      </w:r>
    </w:p>
    <w:p w:rsidR="00821086" w:rsidRPr="00B026D0" w:rsidP="00603285">
      <w:pPr>
        <w:numPr>
          <w:ilvl w:val="0"/>
          <w:numId w:val="3"/>
        </w:numPr>
        <w:tabs>
          <w:tab w:val="left" w:pos="360"/>
        </w:tabs>
        <w:suppressAutoHyphens/>
        <w:spacing w:before="80" w:after="80" w:line="360" w:lineRule="auto"/>
        <w:jc w:val="both"/>
        <w:rPr>
          <w:rFonts w:ascii="Verdana" w:hAnsi="Verdana"/>
          <w:sz w:val="20"/>
          <w:szCs w:val="20"/>
        </w:rPr>
      </w:pPr>
      <w:r w:rsidRPr="00B026D0">
        <w:rPr>
          <w:rFonts w:ascii="Verdana" w:hAnsi="Verdana"/>
          <w:sz w:val="20"/>
          <w:szCs w:val="20"/>
        </w:rPr>
        <w:t xml:space="preserve">Good programming skills in </w:t>
      </w:r>
      <w:r w:rsidRPr="00B026D0" w:rsidR="00915B18">
        <w:rPr>
          <w:rFonts w:ascii="Verdana" w:hAnsi="Verdana"/>
          <w:sz w:val="20"/>
          <w:szCs w:val="20"/>
        </w:rPr>
        <w:t>C#.net 4.0, Entity Framework 4</w:t>
      </w:r>
      <w:r w:rsidRPr="00B026D0" w:rsidR="00C01FC5">
        <w:rPr>
          <w:rFonts w:ascii="Verdana" w:hAnsi="Verdana"/>
          <w:sz w:val="20"/>
          <w:szCs w:val="20"/>
        </w:rPr>
        <w:t xml:space="preserve"> </w:t>
      </w:r>
      <w:r w:rsidRPr="00B026D0" w:rsidR="00915B18">
        <w:rPr>
          <w:rFonts w:ascii="Verdana" w:hAnsi="Verdana"/>
          <w:sz w:val="20"/>
          <w:szCs w:val="20"/>
        </w:rPr>
        <w:t>with SQL Se</w:t>
      </w:r>
      <w:r w:rsidRPr="00B026D0" w:rsidR="00603285">
        <w:rPr>
          <w:rFonts w:ascii="Verdana" w:hAnsi="Verdana"/>
          <w:sz w:val="20"/>
          <w:szCs w:val="20"/>
        </w:rPr>
        <w:t>r</w:t>
      </w:r>
      <w:r w:rsidRPr="00B026D0" w:rsidR="00915B18">
        <w:rPr>
          <w:rFonts w:ascii="Verdana" w:hAnsi="Verdana"/>
          <w:sz w:val="20"/>
          <w:szCs w:val="20"/>
        </w:rPr>
        <w:t>ver 2000,</w:t>
      </w:r>
      <w:r w:rsidRPr="00B026D0">
        <w:rPr>
          <w:rFonts w:ascii="Verdana" w:hAnsi="Verdana"/>
          <w:sz w:val="20"/>
          <w:szCs w:val="20"/>
        </w:rPr>
        <w:t xml:space="preserve"> 2005, 08</w:t>
      </w:r>
      <w:r w:rsidRPr="00B026D0" w:rsidR="002D2172">
        <w:rPr>
          <w:rFonts w:ascii="Verdana" w:hAnsi="Verdana"/>
          <w:sz w:val="20"/>
          <w:szCs w:val="20"/>
        </w:rPr>
        <w:t xml:space="preserve">. </w:t>
      </w:r>
    </w:p>
    <w:p w:rsidR="00821086" w:rsidRPr="00B026D0" w:rsidP="00821086">
      <w:pPr>
        <w:numPr>
          <w:ilvl w:val="0"/>
          <w:numId w:val="3"/>
        </w:numPr>
        <w:tabs>
          <w:tab w:val="left" w:pos="360"/>
        </w:tabs>
        <w:suppressAutoHyphens/>
        <w:spacing w:before="80" w:after="80" w:line="360" w:lineRule="auto"/>
        <w:jc w:val="both"/>
        <w:rPr>
          <w:rFonts w:ascii="Verdana" w:hAnsi="Verdana"/>
          <w:sz w:val="20"/>
          <w:szCs w:val="20"/>
        </w:rPr>
      </w:pPr>
      <w:r w:rsidRPr="00B026D0">
        <w:rPr>
          <w:rFonts w:ascii="Verdana" w:hAnsi="Verdana"/>
          <w:sz w:val="20"/>
          <w:szCs w:val="20"/>
        </w:rPr>
        <w:t>Strong problem solving, logical implementation and troubleshooting skills.</w:t>
      </w:r>
    </w:p>
    <w:p w:rsidR="00B026D0" w:rsidP="00B026D0">
      <w:pPr>
        <w:numPr>
          <w:ilvl w:val="0"/>
          <w:numId w:val="3"/>
        </w:numPr>
        <w:suppressAutoHyphens/>
        <w:spacing w:after="0" w:line="240" w:lineRule="auto"/>
        <w:jc w:val="both"/>
        <w:rPr>
          <w:rFonts w:ascii="Verdana" w:hAnsi="Verdana" w:cs="Calibri"/>
          <w:sz w:val="20"/>
          <w:szCs w:val="20"/>
        </w:rPr>
      </w:pPr>
      <w:r w:rsidRPr="00B026D0">
        <w:rPr>
          <w:rFonts w:ascii="Verdana" w:hAnsi="Verdana" w:cs="Calibri"/>
          <w:sz w:val="20"/>
          <w:szCs w:val="20"/>
        </w:rPr>
        <w:t xml:space="preserve">Quick learner and believe in Team Work with Positive Approach. </w:t>
      </w:r>
    </w:p>
    <w:p w:rsidR="00B026D0" w:rsidRPr="00B026D0" w:rsidP="00B026D0">
      <w:pPr>
        <w:suppressAutoHyphens/>
        <w:spacing w:after="0" w:line="240" w:lineRule="auto"/>
        <w:ind w:left="360"/>
        <w:jc w:val="both"/>
        <w:rPr>
          <w:rFonts w:ascii="Verdana" w:hAnsi="Verdana" w:cs="Calibri"/>
          <w:sz w:val="20"/>
          <w:szCs w:val="20"/>
        </w:rPr>
      </w:pPr>
    </w:p>
    <w:p w:rsidR="00B026D0" w:rsidP="00B026D0">
      <w:pPr>
        <w:numPr>
          <w:ilvl w:val="0"/>
          <w:numId w:val="3"/>
        </w:numPr>
        <w:suppressAutoHyphens/>
        <w:spacing w:after="0" w:line="240" w:lineRule="auto"/>
        <w:jc w:val="both"/>
        <w:rPr>
          <w:rFonts w:ascii="Verdana" w:hAnsi="Verdana" w:cs="Calibri"/>
          <w:sz w:val="20"/>
          <w:szCs w:val="20"/>
        </w:rPr>
      </w:pPr>
      <w:r w:rsidRPr="00B026D0">
        <w:rPr>
          <w:rFonts w:ascii="Verdana" w:hAnsi="Verdana" w:cs="Calibri"/>
          <w:sz w:val="20"/>
          <w:szCs w:val="20"/>
        </w:rPr>
        <w:t>Believe in sincerity and dedication in the execution of the work given to me.</w:t>
      </w:r>
    </w:p>
    <w:p w:rsidR="00B026D0" w:rsidRPr="00B026D0" w:rsidP="00B026D0">
      <w:pPr>
        <w:suppressAutoHyphens/>
        <w:spacing w:after="0" w:line="240" w:lineRule="auto"/>
        <w:jc w:val="both"/>
        <w:rPr>
          <w:rFonts w:ascii="Verdana" w:hAnsi="Verdana" w:cs="Calibri"/>
          <w:sz w:val="20"/>
          <w:szCs w:val="20"/>
        </w:rPr>
      </w:pPr>
    </w:p>
    <w:p w:rsidR="00B026D0" w:rsidP="00B026D0">
      <w:pPr>
        <w:numPr>
          <w:ilvl w:val="0"/>
          <w:numId w:val="3"/>
        </w:numPr>
        <w:suppressAutoHyphens/>
        <w:spacing w:after="0" w:line="240" w:lineRule="auto"/>
        <w:jc w:val="both"/>
        <w:rPr>
          <w:rFonts w:ascii="Verdana" w:hAnsi="Verdana" w:cs="Calibri"/>
          <w:sz w:val="20"/>
          <w:szCs w:val="20"/>
        </w:rPr>
      </w:pPr>
      <w:r w:rsidRPr="00B026D0">
        <w:rPr>
          <w:rFonts w:ascii="Verdana" w:hAnsi="Verdana" w:cs="Calibri"/>
          <w:sz w:val="20"/>
          <w:szCs w:val="20"/>
        </w:rPr>
        <w:t>Excellent coordination skills.</w:t>
      </w:r>
    </w:p>
    <w:p w:rsidR="00B026D0" w:rsidRPr="00B026D0" w:rsidP="00B026D0">
      <w:pPr>
        <w:suppressAutoHyphens/>
        <w:spacing w:after="0" w:line="240" w:lineRule="auto"/>
        <w:jc w:val="both"/>
        <w:rPr>
          <w:rFonts w:ascii="Verdana" w:hAnsi="Verdana" w:cs="Calibri"/>
          <w:sz w:val="20"/>
          <w:szCs w:val="20"/>
        </w:rPr>
      </w:pPr>
    </w:p>
    <w:p w:rsidR="00B026D0" w:rsidRPr="00B026D0" w:rsidP="00B026D0">
      <w:pPr>
        <w:numPr>
          <w:ilvl w:val="0"/>
          <w:numId w:val="3"/>
        </w:numPr>
        <w:suppressAutoHyphens/>
        <w:spacing w:after="0" w:line="240" w:lineRule="auto"/>
        <w:jc w:val="both"/>
        <w:rPr>
          <w:rFonts w:ascii="Verdana" w:hAnsi="Verdana" w:cs="Calibri"/>
          <w:sz w:val="20"/>
          <w:szCs w:val="20"/>
        </w:rPr>
      </w:pPr>
      <w:r w:rsidRPr="00B026D0">
        <w:rPr>
          <w:rFonts w:ascii="Verdana" w:hAnsi="Verdana" w:cs="Calibri"/>
          <w:sz w:val="20"/>
          <w:szCs w:val="20"/>
        </w:rPr>
        <w:t>Ability to adapt to diverse functional environment.</w:t>
      </w:r>
    </w:p>
    <w:p w:rsidR="00B026D0" w:rsidRPr="00B026D0" w:rsidP="00B026D0">
      <w:pPr>
        <w:suppressAutoHyphens/>
        <w:spacing w:before="80" w:after="80" w:line="360" w:lineRule="auto"/>
        <w:ind w:left="360"/>
        <w:jc w:val="both"/>
        <w:rPr>
          <w:rFonts w:ascii="Verdana" w:hAnsi="Verdana"/>
          <w:sz w:val="20"/>
          <w:szCs w:val="20"/>
        </w:rPr>
      </w:pPr>
    </w:p>
    <w:p w:rsidR="00EA6CC4" w:rsidRPr="00480C0F" w:rsidP="00EA6CC4">
      <w:pPr>
        <w:suppressAutoHyphens/>
        <w:spacing w:before="80" w:after="80" w:line="360" w:lineRule="auto"/>
        <w:jc w:val="both"/>
        <w:rPr>
          <w:rFonts w:ascii="Verdana" w:hAnsi="Verdana"/>
          <w:sz w:val="20"/>
        </w:rPr>
      </w:pPr>
    </w:p>
    <w:p w:rsidR="00EC6B56" w:rsidP="00EC6B56">
      <w:pPr>
        <w:tabs>
          <w:tab w:val="left" w:pos="8820"/>
        </w:tabs>
        <w:spacing w:after="120"/>
        <w:ind w:hanging="360"/>
        <w:jc w:val="both"/>
        <w:rPr>
          <w:rFonts w:ascii="Verdana" w:hAnsi="Verdana" w:cs="Arial"/>
          <w:b/>
          <w:bCs/>
          <w:u w:val="single"/>
        </w:rPr>
      </w:pPr>
      <w:r w:rsidRPr="00480C0F">
        <w:rPr>
          <w:rFonts w:ascii="Verdana" w:hAnsi="Verdana" w:cs="Arial"/>
          <w:b/>
          <w:bCs/>
          <w:u w:val="single"/>
        </w:rPr>
        <w:t>Technical Skills</w:t>
      </w:r>
      <w:r w:rsidRPr="00480C0F">
        <w:rPr>
          <w:rFonts w:ascii="Verdana" w:hAnsi="Verdana" w:cs="Arial"/>
          <w:b/>
          <w:bCs/>
          <w:u w:val="single"/>
        </w:rPr>
        <w:tab/>
        <w:t>_</w:t>
      </w:r>
    </w:p>
    <w:p w:rsidR="00EA6CC4" w:rsidP="00EC6B56">
      <w:pPr>
        <w:tabs>
          <w:tab w:val="left" w:pos="8820"/>
        </w:tabs>
        <w:spacing w:after="120"/>
        <w:ind w:hanging="360"/>
        <w:jc w:val="both"/>
        <w:rPr>
          <w:rFonts w:ascii="Verdana" w:hAnsi="Verdana" w:cs="Arial"/>
          <w:b/>
          <w:bCs/>
          <w:u w:val="single"/>
        </w:rPr>
      </w:pPr>
    </w:p>
    <w:p w:rsidR="00EA6CC4" w:rsidP="00EC6B56">
      <w:pPr>
        <w:tabs>
          <w:tab w:val="left" w:pos="8820"/>
        </w:tabs>
        <w:spacing w:after="120"/>
        <w:ind w:hanging="360"/>
        <w:jc w:val="both"/>
        <w:rPr>
          <w:rFonts w:ascii="Verdana" w:hAnsi="Verdana" w:cs="Arial"/>
          <w:b/>
          <w:bCs/>
          <w:u w:val="single"/>
        </w:rPr>
      </w:pPr>
    </w:p>
    <w:tbl>
      <w:tblPr>
        <w:tblW w:w="0" w:type="auto"/>
        <w:tblInd w:w="108" w:type="dxa"/>
        <w:tblLayout w:type="fixed"/>
        <w:tblLook w:val="0000"/>
      </w:tblPr>
      <w:tblGrid>
        <w:gridCol w:w="3738"/>
        <w:gridCol w:w="5632"/>
      </w:tblGrid>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eastAsia="MS Mincho" w:hAnsi="Calibri" w:cs="Calibri"/>
                <w:sz w:val="24"/>
              </w:rPr>
            </w:pPr>
            <w:r>
              <w:rPr>
                <w:rFonts w:ascii="Calibri" w:eastAsia="MS Mincho" w:hAnsi="Calibri" w:cs="Calibri"/>
                <w:b/>
                <w:i/>
                <w:sz w:val="24"/>
              </w:rPr>
              <w:t>Operating Systems</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pStyle w:val="PlainText"/>
              <w:jc w:val="center"/>
              <w:rPr>
                <w:rFonts w:ascii="Calibri" w:eastAsia="MS Mincho" w:hAnsi="Calibri" w:cs="Calibri"/>
                <w:b/>
                <w:i/>
                <w:sz w:val="24"/>
              </w:rPr>
            </w:pPr>
            <w:r>
              <w:rPr>
                <w:rFonts w:ascii="Calibri" w:eastAsia="MS Mincho" w:hAnsi="Calibri" w:cs="Calibri"/>
                <w:sz w:val="24"/>
              </w:rPr>
              <w:t>Windows XP/7/8, ubuntu</w:t>
            </w:r>
          </w:p>
        </w:tc>
      </w:tr>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hAnsi="Calibri" w:cs="Calibri"/>
                <w:bCs/>
                <w:sz w:val="24"/>
              </w:rPr>
            </w:pPr>
            <w:r>
              <w:rPr>
                <w:rFonts w:ascii="Calibri" w:eastAsia="MS Mincho" w:hAnsi="Calibri" w:cs="Calibri"/>
                <w:b/>
                <w:i/>
                <w:sz w:val="24"/>
              </w:rPr>
              <w:t>.Net Technology</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pStyle w:val="PlainText"/>
              <w:jc w:val="center"/>
              <w:rPr>
                <w:rFonts w:ascii="Calibri" w:hAnsi="Calibri" w:cs="Calibri"/>
                <w:sz w:val="24"/>
              </w:rPr>
            </w:pPr>
            <w:r>
              <w:rPr>
                <w:rFonts w:ascii="Calibri" w:hAnsi="Calibri" w:cs="Calibri"/>
                <w:bCs/>
                <w:sz w:val="24"/>
              </w:rPr>
              <w:t>C#.Net, Asp.Net, ADO.Net, VS 2008/2010,</w:t>
            </w:r>
          </w:p>
          <w:p w:rsidR="00B227B6" w:rsidP="00F355D7">
            <w:pPr>
              <w:pStyle w:val="PlainText"/>
              <w:jc w:val="center"/>
              <w:rPr>
                <w:rFonts w:ascii="Calibri" w:hAnsi="Calibri" w:cs="Calibri"/>
                <w:sz w:val="24"/>
              </w:rPr>
            </w:pPr>
          </w:p>
        </w:tc>
      </w:tr>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hAnsi="Calibri" w:cs="Calibri"/>
                <w:bCs/>
                <w:sz w:val="24"/>
              </w:rPr>
            </w:pPr>
            <w:r>
              <w:rPr>
                <w:rFonts w:ascii="Calibri" w:eastAsia="MS Mincho" w:hAnsi="Calibri" w:cs="Calibri"/>
                <w:b/>
                <w:i/>
                <w:sz w:val="24"/>
              </w:rPr>
              <w:t>Web Technologies</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pStyle w:val="PlainText"/>
              <w:jc w:val="center"/>
              <w:rPr>
                <w:rFonts w:ascii="Calibri" w:eastAsia="MS Mincho" w:hAnsi="Calibri" w:cs="Calibri"/>
                <w:b/>
                <w:i/>
                <w:sz w:val="24"/>
              </w:rPr>
            </w:pPr>
            <w:r>
              <w:rPr>
                <w:rFonts w:ascii="Calibri" w:hAnsi="Calibri" w:cs="Calibri"/>
                <w:bCs/>
                <w:sz w:val="24"/>
              </w:rPr>
              <w:t>HTML</w:t>
            </w:r>
          </w:p>
        </w:tc>
      </w:tr>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hAnsi="Calibri" w:cs="Calibri"/>
                <w:bCs/>
                <w:sz w:val="24"/>
              </w:rPr>
            </w:pPr>
            <w:r>
              <w:rPr>
                <w:rFonts w:ascii="Calibri" w:eastAsia="MS Mincho" w:hAnsi="Calibri" w:cs="Calibri"/>
                <w:b/>
                <w:i/>
                <w:sz w:val="24"/>
              </w:rPr>
              <w:t>Database</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pStyle w:val="PlainText"/>
              <w:jc w:val="center"/>
              <w:rPr>
                <w:rFonts w:ascii="Calibri" w:eastAsia="MS Mincho" w:hAnsi="Calibri" w:cs="Calibri"/>
                <w:b/>
                <w:i/>
                <w:sz w:val="24"/>
              </w:rPr>
            </w:pPr>
            <w:r>
              <w:rPr>
                <w:rFonts w:ascii="Calibri" w:hAnsi="Calibri" w:cs="Calibri"/>
                <w:bCs/>
                <w:sz w:val="24"/>
              </w:rPr>
              <w:t>Sql</w:t>
            </w:r>
            <w:r>
              <w:rPr>
                <w:rFonts w:ascii="Calibri" w:hAnsi="Calibri" w:cs="Calibri"/>
                <w:bCs/>
                <w:sz w:val="24"/>
              </w:rPr>
              <w:t xml:space="preserve"> Server 2008/2010, MS Access, </w:t>
            </w:r>
          </w:p>
        </w:tc>
      </w:tr>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hAnsi="Calibri" w:cs="Calibri"/>
                <w:bCs/>
                <w:sz w:val="24"/>
              </w:rPr>
            </w:pPr>
            <w:r>
              <w:rPr>
                <w:rFonts w:ascii="Calibri" w:eastAsia="MS Mincho" w:hAnsi="Calibri" w:cs="Calibri"/>
                <w:b/>
                <w:i/>
                <w:sz w:val="24"/>
              </w:rPr>
              <w:t>Other Programming languages</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pStyle w:val="PlainText"/>
              <w:jc w:val="center"/>
              <w:rPr>
                <w:rFonts w:ascii="Calibri" w:eastAsia="MS Mincho" w:hAnsi="Calibri" w:cs="Calibri"/>
                <w:b/>
                <w:i/>
                <w:sz w:val="24"/>
              </w:rPr>
            </w:pPr>
            <w:r>
              <w:rPr>
                <w:rFonts w:ascii="Calibri" w:hAnsi="Calibri" w:cs="Calibri"/>
                <w:bCs/>
                <w:sz w:val="24"/>
              </w:rPr>
              <w:t xml:space="preserve">Java, </w:t>
            </w:r>
            <w:r>
              <w:rPr>
                <w:rFonts w:ascii="Calibri" w:hAnsi="Calibri" w:cs="Calibri"/>
                <w:bCs/>
                <w:sz w:val="24"/>
              </w:rPr>
              <w:t>ecllipse</w:t>
            </w:r>
          </w:p>
        </w:tc>
      </w:tr>
      <w:tr w:rsidTr="00F355D7">
        <w:tblPrEx>
          <w:tblW w:w="0" w:type="auto"/>
          <w:tblInd w:w="108" w:type="dxa"/>
          <w:tblLayout w:type="fixed"/>
          <w:tblLook w:val="0000"/>
        </w:tblPrEx>
        <w:tc>
          <w:tcPr>
            <w:tcW w:w="3738" w:type="dxa"/>
            <w:tcBorders>
              <w:top w:val="single" w:sz="4" w:space="0" w:color="000000"/>
              <w:left w:val="single" w:sz="4" w:space="0" w:color="000000"/>
              <w:bottom w:val="single" w:sz="4" w:space="0" w:color="000000"/>
            </w:tcBorders>
            <w:shd w:val="clear" w:color="auto" w:fill="D9D9D9"/>
            <w:vAlign w:val="center"/>
          </w:tcPr>
          <w:p w:rsidR="00B227B6" w:rsidP="00F355D7">
            <w:pPr>
              <w:pStyle w:val="PlainText"/>
              <w:jc w:val="center"/>
              <w:rPr>
                <w:rFonts w:ascii="Calibri" w:hAnsi="Calibri" w:cs="Calibri"/>
              </w:rPr>
            </w:pPr>
            <w:r>
              <w:rPr>
                <w:rFonts w:ascii="Calibri" w:eastAsia="MS Mincho" w:hAnsi="Calibri" w:cs="Calibri"/>
                <w:b/>
                <w:i/>
                <w:sz w:val="24"/>
              </w:rPr>
              <w:t>Testing</w:t>
            </w:r>
          </w:p>
        </w:tc>
        <w:tc>
          <w:tcPr>
            <w:tcW w:w="5632" w:type="dxa"/>
            <w:tcBorders>
              <w:top w:val="single" w:sz="4" w:space="0" w:color="000000"/>
              <w:left w:val="single" w:sz="4" w:space="0" w:color="000000"/>
              <w:bottom w:val="single" w:sz="4" w:space="0" w:color="000000"/>
              <w:right w:val="single" w:sz="4" w:space="0" w:color="000000"/>
            </w:tcBorders>
            <w:shd w:val="clear" w:color="auto" w:fill="auto"/>
          </w:tcPr>
          <w:p w:rsidR="00B227B6" w:rsidP="00F355D7">
            <w:pPr>
              <w:jc w:val="center"/>
            </w:pPr>
            <w:r>
              <w:rPr>
                <w:rFonts w:cs="Calibri"/>
              </w:rPr>
              <w:t>Manual Testing</w:t>
            </w:r>
          </w:p>
          <w:p w:rsidR="00B227B6" w:rsidP="00F355D7"/>
        </w:tc>
      </w:tr>
    </w:tbl>
    <w:p w:rsidR="004D738E" w:rsidP="00B227B6">
      <w:pPr>
        <w:widowControl w:val="0"/>
        <w:tabs>
          <w:tab w:val="left" w:pos="2880"/>
          <w:tab w:val="left" w:pos="3240"/>
        </w:tabs>
        <w:autoSpaceDE w:val="0"/>
        <w:autoSpaceDN w:val="0"/>
        <w:adjustRightInd w:val="0"/>
        <w:spacing w:after="120"/>
        <w:rPr>
          <w:rFonts w:ascii="Verdana" w:hAnsi="Verdana" w:cs="Arial"/>
          <w:b/>
          <w:u w:val="single"/>
        </w:rPr>
      </w:pPr>
    </w:p>
    <w:p w:rsidR="00EA6CC4" w:rsidP="00B227B6">
      <w:pPr>
        <w:widowControl w:val="0"/>
        <w:tabs>
          <w:tab w:val="left" w:pos="2880"/>
          <w:tab w:val="left" w:pos="3240"/>
        </w:tabs>
        <w:autoSpaceDE w:val="0"/>
        <w:autoSpaceDN w:val="0"/>
        <w:adjustRightInd w:val="0"/>
        <w:spacing w:after="120"/>
        <w:rPr>
          <w:rFonts w:ascii="Verdana" w:hAnsi="Verdana" w:cs="Arial"/>
          <w:b/>
          <w:u w:val="single"/>
        </w:rPr>
      </w:pPr>
    </w:p>
    <w:p w:rsidR="00EC6B56" w:rsidP="00EC6B56">
      <w:pPr>
        <w:widowControl w:val="0"/>
        <w:tabs>
          <w:tab w:val="left" w:pos="2880"/>
          <w:tab w:val="left" w:pos="3240"/>
        </w:tabs>
        <w:autoSpaceDE w:val="0"/>
        <w:autoSpaceDN w:val="0"/>
        <w:adjustRightInd w:val="0"/>
        <w:spacing w:after="120"/>
        <w:ind w:hanging="360"/>
        <w:rPr>
          <w:rFonts w:ascii="Verdana" w:hAnsi="Verdana" w:cs="Arial"/>
          <w:b/>
          <w:u w:val="single"/>
        </w:rPr>
      </w:pPr>
      <w:r w:rsidRPr="00480C0F">
        <w:rPr>
          <w:rFonts w:ascii="Verdana" w:hAnsi="Verdana" w:cs="Arial"/>
          <w:b/>
          <w:u w:val="single"/>
        </w:rPr>
        <w:t>Projects Accomplished_____________________________________</w:t>
      </w:r>
      <w:r w:rsidR="00821086">
        <w:rPr>
          <w:rFonts w:ascii="Verdana" w:hAnsi="Verdana" w:cs="Arial"/>
          <w:b/>
          <w:u w:val="single"/>
        </w:rPr>
        <w:t>_____</w:t>
      </w:r>
    </w:p>
    <w:p w:rsidR="00EA6CC4" w:rsidP="00EC6B56">
      <w:pPr>
        <w:widowControl w:val="0"/>
        <w:tabs>
          <w:tab w:val="left" w:pos="2880"/>
          <w:tab w:val="left" w:pos="3240"/>
        </w:tabs>
        <w:autoSpaceDE w:val="0"/>
        <w:autoSpaceDN w:val="0"/>
        <w:adjustRightInd w:val="0"/>
        <w:spacing w:after="120"/>
        <w:ind w:hanging="360"/>
        <w:rPr>
          <w:rFonts w:ascii="Verdana" w:hAnsi="Verdana" w:cs="Arial"/>
          <w:b/>
          <w:u w:val="single"/>
        </w:rPr>
      </w:pPr>
    </w:p>
    <w:p w:rsidR="00EA6CC4" w:rsidRPr="00EA6CC4" w:rsidP="00EA6CC4">
      <w:pPr>
        <w:rPr>
          <w:rFonts w:ascii="Verdana" w:hAnsi="Verdana" w:cs="Calibri"/>
          <w:u w:val="single"/>
        </w:rPr>
      </w:pPr>
      <w:r w:rsidRPr="00EA6CC4">
        <w:rPr>
          <w:rFonts w:ascii="Verdana" w:hAnsi="Verdana" w:cs="Calibri"/>
          <w:u w:val="single"/>
        </w:rPr>
        <w:t>Academic - Projects Undertaken</w:t>
      </w:r>
    </w:p>
    <w:tbl>
      <w:tblPr>
        <w:tblW w:w="0" w:type="auto"/>
        <w:tblInd w:w="108" w:type="dxa"/>
        <w:tblLayout w:type="fixed"/>
        <w:tblLook w:val="0000"/>
      </w:tblPr>
      <w:tblGrid>
        <w:gridCol w:w="3085"/>
        <w:gridCol w:w="6337"/>
        <w:gridCol w:w="249"/>
      </w:tblGrid>
      <w:tr w:rsidTr="00F355D7">
        <w:tblPrEx>
          <w:tblW w:w="0" w:type="auto"/>
          <w:tblInd w:w="108" w:type="dxa"/>
          <w:tblLayout w:type="fixed"/>
          <w:tblLook w:val="0000"/>
        </w:tblPrEx>
        <w:trPr>
          <w:trHeight w:val="365"/>
        </w:trPr>
        <w:tc>
          <w:tcPr>
            <w:tcW w:w="9422" w:type="dxa"/>
            <w:gridSpan w:val="2"/>
            <w:tcBorders>
              <w:top w:val="single" w:sz="4" w:space="0" w:color="000000"/>
              <w:left w:val="single" w:sz="4" w:space="0" w:color="000000"/>
              <w:bottom w:val="single" w:sz="4" w:space="0" w:color="000000"/>
            </w:tcBorders>
            <w:shd w:val="clear" w:color="auto" w:fill="D9D9D9"/>
            <w:vAlign w:val="center"/>
          </w:tcPr>
          <w:p w:rsidR="00EA6CC4" w:rsidP="00EA6CC4">
            <w:pPr>
              <w:jc w:val="center"/>
              <w:rPr>
                <w:rFonts w:cs="Calibri"/>
                <w:b/>
                <w:bCs/>
                <w:szCs w:val="20"/>
                <w:lang w:bidi="hi-IN"/>
              </w:rPr>
            </w:pPr>
            <w:r>
              <w:rPr>
                <w:rFonts w:cs="Calibri"/>
                <w:b/>
                <w:bCs/>
                <w:szCs w:val="20"/>
                <w:lang w:bidi="hi-IN"/>
              </w:rPr>
              <w:t>PROJECT</w:t>
            </w:r>
          </w:p>
        </w:tc>
        <w:tc>
          <w:tcPr>
            <w:tcW w:w="249" w:type="dxa"/>
            <w:tcBorders>
              <w:top w:val="single" w:sz="4" w:space="0" w:color="000000"/>
              <w:bottom w:val="single" w:sz="4" w:space="0" w:color="000000"/>
              <w:right w:val="single" w:sz="4" w:space="0" w:color="000000"/>
            </w:tcBorders>
            <w:shd w:val="clear" w:color="auto" w:fill="D9D9D9"/>
          </w:tcPr>
          <w:p w:rsidR="00EA6CC4" w:rsidP="00F355D7">
            <w:pPr>
              <w:snapToGrid w:val="0"/>
              <w:jc w:val="both"/>
              <w:rPr>
                <w:rFonts w:cs="Calibri"/>
                <w:b/>
                <w:bCs/>
                <w:szCs w:val="20"/>
                <w:lang w:bidi="hi-IN"/>
              </w:rPr>
            </w:pPr>
          </w:p>
        </w:tc>
      </w:tr>
      <w:tr w:rsidTr="00F355D7">
        <w:tblPrEx>
          <w:tblW w:w="0" w:type="auto"/>
          <w:tblInd w:w="108" w:type="dxa"/>
          <w:tblLayout w:type="fixed"/>
          <w:tblLook w:val="0000"/>
        </w:tblPrEx>
        <w:trPr>
          <w:trHeight w:val="451"/>
        </w:trPr>
        <w:tc>
          <w:tcPr>
            <w:tcW w:w="3085" w:type="dxa"/>
            <w:tcBorders>
              <w:top w:val="single" w:sz="4" w:space="0" w:color="000000"/>
              <w:left w:val="single" w:sz="4" w:space="0" w:color="000000"/>
              <w:bottom w:val="single" w:sz="4" w:space="0" w:color="000000"/>
            </w:tcBorders>
            <w:shd w:val="clear" w:color="auto" w:fill="auto"/>
          </w:tcPr>
          <w:p w:rsidR="00EA6CC4" w:rsidP="00F355D7">
            <w:pPr>
              <w:jc w:val="center"/>
              <w:rPr>
                <w:rFonts w:ascii="Cambria" w:hAnsi="Cambria" w:cs="Cambria"/>
              </w:rPr>
            </w:pPr>
            <w:r>
              <w:rPr>
                <w:rFonts w:cs="Calibri"/>
                <w:b/>
                <w:bCs/>
                <w:szCs w:val="20"/>
                <w:lang w:bidi="hi-IN"/>
              </w:rPr>
              <w:t>Title</w:t>
            </w:r>
          </w:p>
        </w:tc>
        <w:tc>
          <w:tcPr>
            <w:tcW w:w="6583" w:type="dxa"/>
            <w:gridSpan w:val="2"/>
            <w:tcBorders>
              <w:top w:val="single" w:sz="4" w:space="0" w:color="000000"/>
              <w:left w:val="single" w:sz="4" w:space="0" w:color="000000"/>
              <w:bottom w:val="single" w:sz="4" w:space="0" w:color="000000"/>
              <w:right w:val="single" w:sz="4" w:space="0" w:color="000000"/>
            </w:tcBorders>
            <w:shd w:val="clear" w:color="auto" w:fill="auto"/>
          </w:tcPr>
          <w:p w:rsidR="00EA6CC4" w:rsidP="00F355D7">
            <w:pPr>
              <w:jc w:val="center"/>
              <w:rPr>
                <w:rFonts w:cs="Calibri"/>
                <w:b/>
                <w:bCs/>
                <w:szCs w:val="20"/>
                <w:lang w:bidi="hi-IN"/>
              </w:rPr>
            </w:pPr>
            <w:r>
              <w:rPr>
                <w:rFonts w:ascii="Cambria" w:hAnsi="Cambria" w:cs="Cambria"/>
              </w:rPr>
              <w:t>Web Portal for Online Assignment allocation and feedback collection.</w:t>
            </w:r>
          </w:p>
        </w:tc>
      </w:tr>
      <w:tr w:rsidTr="00F355D7">
        <w:tblPrEx>
          <w:tblW w:w="0" w:type="auto"/>
          <w:tblInd w:w="108" w:type="dxa"/>
          <w:tblLayout w:type="fixed"/>
          <w:tblLook w:val="0000"/>
        </w:tblPrEx>
        <w:trPr>
          <w:trHeight w:val="365"/>
        </w:trPr>
        <w:tc>
          <w:tcPr>
            <w:tcW w:w="3085" w:type="dxa"/>
            <w:tcBorders>
              <w:top w:val="single" w:sz="4" w:space="0" w:color="000000"/>
              <w:left w:val="single" w:sz="4" w:space="0" w:color="000000"/>
              <w:bottom w:val="single" w:sz="4" w:space="0" w:color="000000"/>
            </w:tcBorders>
            <w:shd w:val="clear" w:color="auto" w:fill="auto"/>
          </w:tcPr>
          <w:p w:rsidR="00EA6CC4" w:rsidP="00F355D7">
            <w:pPr>
              <w:jc w:val="center"/>
              <w:rPr>
                <w:rFonts w:cs="Calibri"/>
                <w:bCs/>
                <w:szCs w:val="20"/>
                <w:lang w:val="nl-NL"/>
              </w:rPr>
            </w:pPr>
            <w:r>
              <w:rPr>
                <w:rFonts w:cs="Calibri"/>
                <w:b/>
                <w:bCs/>
                <w:szCs w:val="20"/>
                <w:lang w:bidi="hi-IN"/>
              </w:rPr>
              <w:t>Technologies</w:t>
            </w:r>
          </w:p>
        </w:tc>
        <w:tc>
          <w:tcPr>
            <w:tcW w:w="6583" w:type="dxa"/>
            <w:gridSpan w:val="2"/>
            <w:tcBorders>
              <w:top w:val="single" w:sz="4" w:space="0" w:color="000000"/>
              <w:left w:val="single" w:sz="4" w:space="0" w:color="000000"/>
              <w:bottom w:val="single" w:sz="4" w:space="0" w:color="000000"/>
              <w:right w:val="single" w:sz="4" w:space="0" w:color="000000"/>
            </w:tcBorders>
            <w:shd w:val="clear" w:color="auto" w:fill="auto"/>
          </w:tcPr>
          <w:p w:rsidR="00EA6CC4" w:rsidP="00F355D7">
            <w:pPr>
              <w:jc w:val="center"/>
              <w:rPr>
                <w:rFonts w:cs="Calibri"/>
                <w:bCs/>
                <w:szCs w:val="20"/>
                <w:lang w:val="nl-NL"/>
              </w:rPr>
            </w:pPr>
            <w:r>
              <w:rPr>
                <w:rFonts w:cs="Calibri"/>
                <w:bCs/>
                <w:szCs w:val="20"/>
                <w:lang w:val="nl-NL"/>
              </w:rPr>
              <w:t>VS 2010, ASP</w:t>
            </w:r>
          </w:p>
          <w:p w:rsidR="00EA6CC4" w:rsidP="00F355D7">
            <w:pPr>
              <w:jc w:val="center"/>
              <w:rPr>
                <w:rFonts w:cs="Calibri"/>
                <w:bCs/>
                <w:szCs w:val="20"/>
                <w:lang w:val="nl-NL"/>
              </w:rPr>
            </w:pPr>
          </w:p>
        </w:tc>
      </w:tr>
      <w:tr w:rsidTr="00F355D7">
        <w:tblPrEx>
          <w:tblW w:w="0" w:type="auto"/>
          <w:tblInd w:w="108" w:type="dxa"/>
          <w:tblLayout w:type="fixed"/>
          <w:tblLook w:val="0000"/>
        </w:tblPrEx>
        <w:trPr>
          <w:trHeight w:val="1668"/>
        </w:trPr>
        <w:tc>
          <w:tcPr>
            <w:tcW w:w="3085" w:type="dxa"/>
            <w:tcBorders>
              <w:top w:val="single" w:sz="4" w:space="0" w:color="000000"/>
              <w:left w:val="single" w:sz="4" w:space="0" w:color="000000"/>
              <w:bottom w:val="single" w:sz="4" w:space="0" w:color="000000"/>
            </w:tcBorders>
            <w:shd w:val="clear" w:color="auto" w:fill="auto"/>
          </w:tcPr>
          <w:p w:rsidR="00EA6CC4" w:rsidP="00F355D7">
            <w:pPr>
              <w:jc w:val="center"/>
              <w:rPr>
                <w:rFonts w:cs="Calibri"/>
                <w:color w:val="000000"/>
              </w:rPr>
            </w:pPr>
            <w:r>
              <w:rPr>
                <w:rFonts w:cs="Calibri"/>
                <w:b/>
                <w:bCs/>
                <w:szCs w:val="20"/>
                <w:lang w:bidi="hi-IN"/>
              </w:rPr>
              <w:t>Description</w:t>
            </w:r>
          </w:p>
        </w:tc>
        <w:tc>
          <w:tcPr>
            <w:tcW w:w="6583" w:type="dxa"/>
            <w:gridSpan w:val="2"/>
            <w:tcBorders>
              <w:top w:val="single" w:sz="4" w:space="0" w:color="000000"/>
              <w:left w:val="single" w:sz="4" w:space="0" w:color="000000"/>
              <w:bottom w:val="single" w:sz="4" w:space="0" w:color="000000"/>
              <w:right w:val="single" w:sz="4" w:space="0" w:color="000000"/>
            </w:tcBorders>
            <w:shd w:val="clear" w:color="auto" w:fill="auto"/>
          </w:tcPr>
          <w:p w:rsidR="00EA6CC4" w:rsidP="00F355D7">
            <w:pPr>
              <w:autoSpaceDE w:val="0"/>
              <w:jc w:val="both"/>
              <w:rPr>
                <w:rFonts w:eastAsia="MS Mincho" w:cs="Calibri"/>
              </w:rPr>
            </w:pPr>
            <w:r>
              <w:rPr>
                <w:rFonts w:cs="Calibri"/>
                <w:color w:val="000000"/>
              </w:rPr>
              <w:t xml:space="preserve">This </w:t>
            </w:r>
            <w:r>
              <w:rPr>
                <w:rFonts w:cs="Calibri"/>
              </w:rPr>
              <w:t>application</w:t>
            </w:r>
            <w:r>
              <w:rPr>
                <w:rFonts w:cs="Calibri"/>
                <w:color w:val="000000"/>
              </w:rPr>
              <w:t xml:space="preserve">  </w:t>
            </w:r>
            <w:r>
              <w:rPr>
                <w:rFonts w:cs="Calibri"/>
                <w:b/>
                <w:color w:val="000000"/>
              </w:rPr>
              <w:t>proposal</w:t>
            </w:r>
            <w:r>
              <w:rPr>
                <w:rFonts w:cs="Calibri"/>
                <w:b/>
                <w:color w:val="000000"/>
              </w:rPr>
              <w:t xml:space="preserve"> of online Assignment allocation and feedback system</w:t>
            </w:r>
            <w:r>
              <w:rPr>
                <w:rFonts w:cs="Calibri"/>
                <w:color w:val="000000"/>
              </w:rPr>
              <w:t xml:space="preserve"> implementation for the college purpose. </w:t>
            </w:r>
            <w:r>
              <w:rPr>
                <w:rFonts w:cs="Calibri"/>
              </w:rPr>
              <w:t xml:space="preserve">Learning Management Systems allow the delivery of learning materials to students, facilitate collaboration, and submission of assessable material. One aspect missing in current Learning Management Systems is the ability to manage student assignment selection from a list of topics with multiple markers. This project describes a pilot online assignment allocation system for any college. This application is </w:t>
            </w:r>
            <w:r>
              <w:rPr>
                <w:rFonts w:cs="Calibri"/>
              </w:rPr>
              <w:t>used  for</w:t>
            </w:r>
            <w:r>
              <w:rPr>
                <w:rFonts w:cs="Calibri"/>
              </w:rPr>
              <w:t xml:space="preserve"> the benefit of teachers, tutor, or lecturer in terms of the quality control aspects of completeness of record; and for the student, in terms of the security of verification of submission. As well as reports can also be generated.</w:t>
            </w:r>
          </w:p>
          <w:p w:rsidR="00EA6CC4" w:rsidP="00F355D7">
            <w:pPr>
              <w:rPr>
                <w:rFonts w:eastAsia="MS Mincho" w:cs="Calibri"/>
              </w:rPr>
            </w:pPr>
          </w:p>
        </w:tc>
      </w:tr>
    </w:tbl>
    <w:p w:rsidR="00EA6CC4" w:rsidP="00EC6B56">
      <w:pPr>
        <w:widowControl w:val="0"/>
        <w:tabs>
          <w:tab w:val="left" w:pos="2880"/>
          <w:tab w:val="left" w:pos="3240"/>
        </w:tabs>
        <w:autoSpaceDE w:val="0"/>
        <w:autoSpaceDN w:val="0"/>
        <w:adjustRightInd w:val="0"/>
        <w:spacing w:after="120"/>
        <w:ind w:hanging="360"/>
        <w:rPr>
          <w:rFonts w:ascii="Verdana" w:hAnsi="Verdana" w:cs="Arial"/>
          <w:b/>
          <w:u w:val="single"/>
        </w:rPr>
      </w:pPr>
    </w:p>
    <w:p w:rsidR="005615BA" w:rsidRPr="005615BA" w:rsidP="005615BA">
      <w:pPr>
        <w:rPr>
          <w:rFonts w:ascii="Verdana" w:hAnsi="Verdana" w:cs="Calibri"/>
          <w:u w:val="single"/>
        </w:rPr>
      </w:pPr>
      <w:r>
        <w:rPr>
          <w:rFonts w:ascii="Verdana" w:hAnsi="Verdana" w:cs="Calibri"/>
          <w:u w:val="single"/>
        </w:rPr>
        <w:t>Company - Projects</w:t>
      </w:r>
    </w:p>
    <w:tbl>
      <w:tblPr>
        <w:tblW w:w="9520" w:type="dxa"/>
        <w:tblInd w:w="108" w:type="dxa"/>
        <w:tblLayout w:type="fixed"/>
        <w:tblLook w:val="0000"/>
      </w:tblPr>
      <w:tblGrid>
        <w:gridCol w:w="3648"/>
        <w:gridCol w:w="5872"/>
      </w:tblGrid>
      <w:tr w:rsidTr="005615BA">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eastAsia="MS Mincho" w:hAnsi="Calibri" w:cs="Calibri"/>
                <w:sz w:val="24"/>
              </w:rPr>
            </w:pPr>
            <w:r>
              <w:rPr>
                <w:rFonts w:ascii="Calibri" w:eastAsia="MS Mincho" w:hAnsi="Calibri" w:cs="Calibri"/>
                <w:b/>
                <w:sz w:val="24"/>
              </w:rPr>
              <w:t>Project</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pStyle w:val="PlainText"/>
              <w:rPr>
                <w:rFonts w:ascii="Calibri" w:hAnsi="Calibri" w:cs="Calibri"/>
                <w:b/>
                <w:sz w:val="22"/>
                <w:szCs w:val="22"/>
              </w:rPr>
            </w:pPr>
            <w:r w:rsidRPr="00C414A6">
              <w:rPr>
                <w:rFonts w:ascii="Calibri" w:eastAsia="MS Mincho" w:hAnsi="Calibri" w:cs="Calibri"/>
                <w:sz w:val="22"/>
                <w:szCs w:val="22"/>
              </w:rPr>
              <w:t>Dolphin</w:t>
            </w:r>
          </w:p>
        </w:tc>
      </w:tr>
      <w:tr w:rsidTr="005615BA">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hAnsi="Calibri" w:cs="Calibri"/>
                <w:sz w:val="24"/>
              </w:rPr>
            </w:pPr>
            <w:r>
              <w:rPr>
                <w:rFonts w:ascii="Calibri" w:hAnsi="Calibri" w:cs="Calibri"/>
                <w:b/>
                <w:sz w:val="24"/>
              </w:rPr>
              <w:t>Duration</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pStyle w:val="PlainText"/>
              <w:rPr>
                <w:rFonts w:ascii="Calibri" w:eastAsia="MS Mincho" w:hAnsi="Calibri" w:cs="Calibri"/>
                <w:b/>
                <w:sz w:val="22"/>
                <w:szCs w:val="22"/>
              </w:rPr>
            </w:pPr>
            <w:r w:rsidRPr="00C414A6">
              <w:rPr>
                <w:rFonts w:ascii="Calibri" w:hAnsi="Calibri" w:cs="Calibri"/>
                <w:sz w:val="22"/>
                <w:szCs w:val="22"/>
              </w:rPr>
              <w:t xml:space="preserve">March 2015 – </w:t>
            </w:r>
            <w:r w:rsidR="00A618F2">
              <w:rPr>
                <w:rFonts w:ascii="Calibri" w:hAnsi="Calibri" w:cs="Calibri"/>
                <w:sz w:val="22"/>
                <w:szCs w:val="22"/>
              </w:rPr>
              <w:t>July 2015</w:t>
            </w:r>
          </w:p>
        </w:tc>
      </w:tr>
      <w:tr w:rsidTr="005615BA">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hAnsi="Calibri" w:cs="Calibri"/>
                <w:bCs/>
                <w:sz w:val="24"/>
              </w:rPr>
            </w:pPr>
            <w:r>
              <w:rPr>
                <w:rFonts w:ascii="Calibri" w:eastAsia="MS Mincho" w:hAnsi="Calibri" w:cs="Calibri"/>
                <w:b/>
                <w:sz w:val="24"/>
              </w:rPr>
              <w:t>Technology/IDE</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pStyle w:val="PlainText"/>
              <w:rPr>
                <w:rFonts w:ascii="Calibri" w:eastAsia="MS Mincho" w:hAnsi="Calibri" w:cs="Calibri"/>
                <w:b/>
                <w:sz w:val="22"/>
                <w:szCs w:val="22"/>
              </w:rPr>
            </w:pPr>
            <w:r w:rsidRPr="00C414A6">
              <w:rPr>
                <w:rFonts w:ascii="Calibri" w:hAnsi="Calibri" w:cs="Calibri"/>
                <w:bCs/>
                <w:sz w:val="22"/>
                <w:szCs w:val="22"/>
              </w:rPr>
              <w:t>Visual Studio 2008</w:t>
            </w:r>
          </w:p>
        </w:tc>
      </w:tr>
      <w:tr w:rsidTr="005615BA">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hAnsi="Calibri" w:cs="Calibri"/>
                <w:bCs/>
                <w:sz w:val="24"/>
              </w:rPr>
            </w:pPr>
            <w:r>
              <w:rPr>
                <w:rFonts w:ascii="Calibri" w:eastAsia="MS Mincho" w:hAnsi="Calibri" w:cs="Calibri"/>
                <w:b/>
                <w:sz w:val="24"/>
              </w:rPr>
              <w:t>Database</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pStyle w:val="PlainText"/>
              <w:rPr>
                <w:rFonts w:ascii="Calibri" w:eastAsia="MS Mincho" w:hAnsi="Calibri" w:cs="Calibri"/>
                <w:b/>
                <w:sz w:val="22"/>
                <w:szCs w:val="22"/>
              </w:rPr>
            </w:pPr>
            <w:r w:rsidRPr="00C414A6">
              <w:rPr>
                <w:rFonts w:ascii="Calibri" w:hAnsi="Calibri" w:cs="Calibri"/>
                <w:bCs/>
                <w:sz w:val="22"/>
                <w:szCs w:val="22"/>
              </w:rPr>
              <w:t>Sql</w:t>
            </w:r>
            <w:r w:rsidRPr="00C414A6">
              <w:rPr>
                <w:rFonts w:ascii="Calibri" w:hAnsi="Calibri" w:cs="Calibri"/>
                <w:bCs/>
                <w:sz w:val="22"/>
                <w:szCs w:val="22"/>
              </w:rPr>
              <w:t xml:space="preserve"> Server 2008</w:t>
            </w:r>
          </w:p>
        </w:tc>
      </w:tr>
      <w:tr w:rsidTr="005615BA">
        <w:tblPrEx>
          <w:tblW w:w="9520" w:type="dxa"/>
          <w:tblInd w:w="108" w:type="dxa"/>
          <w:tblLayout w:type="fixed"/>
          <w:tblLook w:val="0000"/>
        </w:tblPrEx>
        <w:trPr>
          <w:trHeight w:val="438"/>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hAnsi="Calibri" w:cs="Calibri"/>
                <w:bCs/>
                <w:color w:val="FF3366"/>
                <w:szCs w:val="22"/>
                <w:lang w:bidi="hi-IN"/>
              </w:rPr>
            </w:pPr>
            <w:r>
              <w:rPr>
                <w:rFonts w:ascii="Calibri" w:eastAsia="MS Mincho" w:hAnsi="Calibri" w:cs="Calibri"/>
                <w:b/>
                <w:sz w:val="24"/>
              </w:rPr>
              <w:t>Client</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rPr>
                <w:rFonts w:eastAsia="MS Mincho" w:cs="Calibri"/>
              </w:rPr>
            </w:pPr>
            <w:r w:rsidRPr="00C414A6">
              <w:rPr>
                <w:rFonts w:cs="Calibri"/>
                <w:bCs/>
                <w:lang w:bidi="hi-IN"/>
              </w:rPr>
              <w:t>Various US base clients</w:t>
            </w:r>
          </w:p>
        </w:tc>
      </w:tr>
      <w:tr w:rsidTr="005615BA">
        <w:tblPrEx>
          <w:tblW w:w="9520" w:type="dxa"/>
          <w:tblInd w:w="108" w:type="dxa"/>
          <w:tblLayout w:type="fixed"/>
          <w:tblLook w:val="0000"/>
        </w:tblPrEx>
        <w:trPr>
          <w:trHeight w:val="404"/>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5615BA" w:rsidP="00F355D7">
            <w:pPr>
              <w:pStyle w:val="PlainText"/>
              <w:jc w:val="center"/>
              <w:rPr>
                <w:rFonts w:ascii="Calibri" w:hAnsi="Calibri" w:cs="Calibri"/>
                <w:bCs/>
                <w:szCs w:val="22"/>
                <w:lang w:bidi="hi-IN"/>
              </w:rPr>
            </w:pPr>
            <w:r>
              <w:rPr>
                <w:rFonts w:ascii="Calibri" w:eastAsia="MS Mincho" w:hAnsi="Calibri" w:cs="Calibri"/>
                <w:b/>
                <w:sz w:val="24"/>
              </w:rPr>
              <w:t>Designation</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5615BA" w:rsidRPr="00C414A6" w:rsidP="00382B55">
            <w:pPr>
              <w:rPr>
                <w:rFonts w:eastAsia="MS Mincho" w:cs="Calibri"/>
                <w:b/>
              </w:rPr>
            </w:pPr>
            <w:r w:rsidRPr="00C414A6">
              <w:rPr>
                <w:rFonts w:cs="Calibri"/>
                <w:bCs/>
                <w:lang w:bidi="hi-IN"/>
              </w:rPr>
              <w:t>.Net Developer</w:t>
            </w:r>
          </w:p>
        </w:tc>
      </w:tr>
      <w:tr w:rsidTr="005615BA">
        <w:tblPrEx>
          <w:tblW w:w="9520" w:type="dxa"/>
          <w:tblInd w:w="108" w:type="dxa"/>
          <w:tblLayout w:type="fixed"/>
          <w:tblLook w:val="0000"/>
        </w:tblPrEx>
        <w:trPr>
          <w:trHeight w:val="1324"/>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5615BA" w:rsidP="00F355D7">
            <w:pPr>
              <w:pStyle w:val="PlainText"/>
              <w:jc w:val="center"/>
              <w:rPr>
                <w:rFonts w:ascii="Calibri" w:hAnsi="Calibri" w:cs="Calibri"/>
                <w:bCs/>
                <w:szCs w:val="22"/>
                <w:lang w:bidi="hi-IN"/>
              </w:rPr>
            </w:pPr>
            <w:r>
              <w:rPr>
                <w:rFonts w:ascii="Calibri" w:eastAsia="MS Mincho" w:hAnsi="Calibri" w:cs="Calibri"/>
                <w:b/>
                <w:sz w:val="24"/>
              </w:rPr>
              <w:t>Role</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5615BA" w:rsidP="00382B55">
            <w:pPr>
              <w:numPr>
                <w:ilvl w:val="0"/>
                <w:numId w:val="7"/>
              </w:numPr>
              <w:suppressAutoHyphens/>
              <w:spacing w:after="0" w:line="240" w:lineRule="auto"/>
              <w:rPr>
                <w:rFonts w:cs="Calibri"/>
                <w:bCs/>
                <w:lang w:bidi="hi-IN"/>
              </w:rPr>
            </w:pPr>
            <w:r>
              <w:rPr>
                <w:rFonts w:cs="Calibri"/>
                <w:bCs/>
                <w:lang w:bidi="hi-IN"/>
              </w:rPr>
              <w:t>Requirement gathering from Project Manager</w:t>
            </w:r>
          </w:p>
          <w:p w:rsidR="005615BA" w:rsidP="00382B55">
            <w:pPr>
              <w:numPr>
                <w:ilvl w:val="0"/>
                <w:numId w:val="7"/>
              </w:numPr>
              <w:suppressAutoHyphens/>
              <w:spacing w:after="0" w:line="240" w:lineRule="auto"/>
              <w:rPr>
                <w:rFonts w:cs="Calibri"/>
                <w:bCs/>
                <w:lang w:bidi="hi-IN"/>
              </w:rPr>
            </w:pPr>
            <w:r>
              <w:rPr>
                <w:rFonts w:cs="Calibri"/>
                <w:bCs/>
                <w:lang w:bidi="hi-IN"/>
              </w:rPr>
              <w:t>Requirement analysis</w:t>
            </w:r>
          </w:p>
          <w:p w:rsidR="005615BA" w:rsidP="00382B55">
            <w:pPr>
              <w:numPr>
                <w:ilvl w:val="0"/>
                <w:numId w:val="7"/>
              </w:numPr>
              <w:suppressAutoHyphens/>
              <w:spacing w:after="0" w:line="240" w:lineRule="auto"/>
              <w:rPr>
                <w:rFonts w:cs="Calibri"/>
                <w:bCs/>
                <w:lang w:bidi="hi-IN"/>
              </w:rPr>
            </w:pPr>
            <w:r>
              <w:rPr>
                <w:rFonts w:cs="Calibri"/>
                <w:bCs/>
                <w:lang w:bidi="hi-IN"/>
              </w:rPr>
              <w:t>Analysis to designing</w:t>
            </w:r>
          </w:p>
          <w:p w:rsidR="005615BA" w:rsidRPr="00991BB9" w:rsidP="00382B55">
            <w:pPr>
              <w:numPr>
                <w:ilvl w:val="0"/>
                <w:numId w:val="7"/>
              </w:numPr>
              <w:suppressAutoHyphens/>
              <w:spacing w:after="0" w:line="240" w:lineRule="auto"/>
              <w:rPr>
                <w:rFonts w:cs="Calibri"/>
                <w:bCs/>
                <w:lang w:bidi="hi-IN"/>
              </w:rPr>
            </w:pPr>
            <w:r>
              <w:rPr>
                <w:rFonts w:cs="Calibri"/>
                <w:bCs/>
                <w:lang w:bidi="hi-IN"/>
              </w:rPr>
              <w:t>Code generation</w:t>
            </w:r>
          </w:p>
        </w:tc>
      </w:tr>
      <w:tr w:rsidTr="00A618F2">
        <w:tblPrEx>
          <w:tblW w:w="9520" w:type="dxa"/>
          <w:tblInd w:w="108" w:type="dxa"/>
          <w:tblLayout w:type="fixed"/>
          <w:tblLook w:val="0000"/>
        </w:tblPrEx>
        <w:trPr>
          <w:trHeight w:val="530"/>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Pr>
                <w:rFonts w:ascii="Calibri" w:eastAsia="MS Mincho" w:hAnsi="Calibri" w:cs="Calibri"/>
                <w:b/>
                <w:sz w:val="24"/>
              </w:rPr>
              <w:t>Project</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RPr="00A618F2" w:rsidP="00382B55">
            <w:pPr>
              <w:tabs>
                <w:tab w:val="num" w:pos="0"/>
              </w:tabs>
              <w:rPr>
                <w:rFonts w:cs="Calibri"/>
                <w:bCs/>
                <w:lang w:bidi="hi-IN"/>
              </w:rPr>
            </w:pPr>
            <w:r>
              <w:rPr>
                <w:rFonts w:cs="Calibri"/>
                <w:bCs/>
                <w:lang w:bidi="hi-IN"/>
              </w:rPr>
              <w:t xml:space="preserve">GK Computer </w:t>
            </w:r>
            <w:r>
              <w:rPr>
                <w:rFonts w:cs="Calibri"/>
                <w:bCs/>
                <w:lang w:bidi="hi-IN"/>
              </w:rPr>
              <w:t>SpeedUp</w:t>
            </w:r>
            <w:r>
              <w:rPr>
                <w:rFonts w:cs="Calibri"/>
                <w:bCs/>
                <w:lang w:bidi="hi-IN"/>
              </w:rPr>
              <w:t xml:space="preserve"> Software</w:t>
            </w:r>
          </w:p>
        </w:tc>
      </w:tr>
      <w:tr w:rsidTr="00A618F2">
        <w:tblPrEx>
          <w:tblW w:w="9520" w:type="dxa"/>
          <w:tblInd w:w="108" w:type="dxa"/>
          <w:tblLayout w:type="fixed"/>
          <w:tblLook w:val="0000"/>
        </w:tblPrEx>
        <w:trPr>
          <w:trHeight w:val="440"/>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sidRPr="00A618F2">
              <w:rPr>
                <w:rFonts w:ascii="Calibri" w:eastAsia="MS Mincho" w:hAnsi="Calibri" w:cs="Calibri"/>
                <w:b/>
                <w:sz w:val="24"/>
              </w:rPr>
              <w:t>Duration</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RPr="00A618F2" w:rsidP="00382B55">
            <w:pPr>
              <w:tabs>
                <w:tab w:val="num" w:pos="0"/>
              </w:tabs>
              <w:rPr>
                <w:rFonts w:cs="Calibri"/>
                <w:bCs/>
                <w:lang w:bidi="hi-IN"/>
              </w:rPr>
            </w:pPr>
            <w:r>
              <w:rPr>
                <w:rFonts w:cs="Calibri"/>
                <w:bCs/>
                <w:lang w:bidi="hi-IN"/>
              </w:rPr>
              <w:t>10 April 2016</w:t>
            </w:r>
            <w:r w:rsidRPr="00A618F2">
              <w:rPr>
                <w:rFonts w:cs="Calibri"/>
                <w:bCs/>
                <w:lang w:bidi="hi-IN"/>
              </w:rPr>
              <w:t xml:space="preserve"> – Till</w:t>
            </w:r>
          </w:p>
        </w:tc>
      </w:tr>
      <w:tr w:rsidTr="00994D8E">
        <w:tblPrEx>
          <w:tblW w:w="9520" w:type="dxa"/>
          <w:tblInd w:w="108" w:type="dxa"/>
          <w:tblLayout w:type="fixed"/>
          <w:tblLook w:val="0000"/>
        </w:tblPrEx>
        <w:trPr>
          <w:trHeight w:val="467"/>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Pr>
                <w:rFonts w:ascii="Calibri" w:eastAsia="MS Mincho" w:hAnsi="Calibri" w:cs="Calibri"/>
                <w:b/>
                <w:sz w:val="24"/>
              </w:rPr>
              <w:t>Technology/IDE</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RPr="00A618F2" w:rsidP="00382B55">
            <w:pPr>
              <w:tabs>
                <w:tab w:val="num" w:pos="0"/>
              </w:tabs>
              <w:rPr>
                <w:rFonts w:cs="Calibri"/>
                <w:bCs/>
                <w:lang w:bidi="hi-IN"/>
              </w:rPr>
            </w:pPr>
            <w:r w:rsidRPr="00C414A6">
              <w:rPr>
                <w:rFonts w:cs="Calibri"/>
                <w:bCs/>
                <w:lang w:bidi="hi-IN"/>
              </w:rPr>
              <w:t>Visual Studio 20</w:t>
            </w:r>
            <w:r w:rsidR="00994D8E">
              <w:rPr>
                <w:rFonts w:cs="Calibri"/>
                <w:bCs/>
                <w:lang w:bidi="hi-IN"/>
              </w:rPr>
              <w:t>10</w:t>
            </w:r>
          </w:p>
        </w:tc>
      </w:tr>
      <w:tr w:rsidTr="00994D8E">
        <w:tblPrEx>
          <w:tblW w:w="9520" w:type="dxa"/>
          <w:tblInd w:w="108" w:type="dxa"/>
          <w:tblLayout w:type="fixed"/>
          <w:tblLook w:val="0000"/>
        </w:tblPrEx>
        <w:trPr>
          <w:trHeight w:val="386"/>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Pr>
                <w:rFonts w:ascii="Calibri" w:eastAsia="MS Mincho" w:hAnsi="Calibri" w:cs="Calibri"/>
                <w:b/>
                <w:sz w:val="24"/>
              </w:rPr>
              <w:t>Database</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RPr="00A618F2" w:rsidP="00382B55">
            <w:pPr>
              <w:tabs>
                <w:tab w:val="num" w:pos="0"/>
              </w:tabs>
              <w:rPr>
                <w:rFonts w:cs="Calibri"/>
                <w:bCs/>
                <w:lang w:bidi="hi-IN"/>
              </w:rPr>
            </w:pPr>
            <w:r w:rsidRPr="00C414A6">
              <w:rPr>
                <w:rFonts w:cs="Calibri"/>
                <w:bCs/>
                <w:lang w:bidi="hi-IN"/>
              </w:rPr>
              <w:t>Sql</w:t>
            </w:r>
            <w:r w:rsidRPr="00C414A6">
              <w:rPr>
                <w:rFonts w:cs="Calibri"/>
                <w:bCs/>
                <w:lang w:bidi="hi-IN"/>
              </w:rPr>
              <w:t xml:space="preserve"> Server 2008</w:t>
            </w:r>
          </w:p>
        </w:tc>
      </w:tr>
      <w:tr w:rsidTr="00994D8E">
        <w:tblPrEx>
          <w:tblW w:w="9520" w:type="dxa"/>
          <w:tblInd w:w="108" w:type="dxa"/>
          <w:tblLayout w:type="fixed"/>
          <w:tblLook w:val="0000"/>
        </w:tblPrEx>
        <w:trPr>
          <w:trHeight w:val="530"/>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Pr>
                <w:rFonts w:ascii="Calibri" w:eastAsia="MS Mincho" w:hAnsi="Calibri" w:cs="Calibri"/>
                <w:b/>
                <w:sz w:val="24"/>
              </w:rPr>
              <w:t>Designation</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RPr="00A618F2" w:rsidP="00382B55">
            <w:pPr>
              <w:tabs>
                <w:tab w:val="num" w:pos="0"/>
              </w:tabs>
              <w:suppressAutoHyphens/>
              <w:spacing w:after="0" w:line="240" w:lineRule="auto"/>
              <w:rPr>
                <w:rFonts w:cs="Calibri"/>
                <w:bCs/>
                <w:lang w:bidi="hi-IN"/>
              </w:rPr>
            </w:pPr>
            <w:r w:rsidRPr="00C414A6">
              <w:rPr>
                <w:rFonts w:cs="Calibri"/>
                <w:bCs/>
                <w:lang w:bidi="hi-IN"/>
              </w:rPr>
              <w:t>.Net Developer</w:t>
            </w:r>
          </w:p>
        </w:tc>
      </w:tr>
      <w:tr w:rsidTr="00A618F2">
        <w:tblPrEx>
          <w:tblW w:w="9520" w:type="dxa"/>
          <w:tblInd w:w="108" w:type="dxa"/>
          <w:tblLayout w:type="fixed"/>
          <w:tblLook w:val="0000"/>
        </w:tblPrEx>
        <w:trPr>
          <w:trHeight w:val="1324"/>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A618F2" w:rsidRPr="00A618F2" w:rsidP="007C7C56">
            <w:pPr>
              <w:pStyle w:val="PlainText"/>
              <w:jc w:val="center"/>
              <w:rPr>
                <w:rFonts w:ascii="Calibri" w:eastAsia="MS Mincho" w:hAnsi="Calibri" w:cs="Calibri"/>
                <w:b/>
                <w:sz w:val="24"/>
              </w:rPr>
            </w:pPr>
            <w:r>
              <w:rPr>
                <w:rFonts w:ascii="Calibri" w:eastAsia="MS Mincho" w:hAnsi="Calibri" w:cs="Calibri"/>
                <w:b/>
                <w:sz w:val="24"/>
              </w:rPr>
              <w:t>Role</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A618F2" w:rsidP="00382B55">
            <w:pPr>
              <w:numPr>
                <w:ilvl w:val="0"/>
                <w:numId w:val="7"/>
              </w:numPr>
              <w:suppressAutoHyphens/>
              <w:spacing w:after="0" w:line="240" w:lineRule="auto"/>
              <w:rPr>
                <w:rFonts w:cs="Calibri"/>
                <w:bCs/>
                <w:lang w:bidi="hi-IN"/>
              </w:rPr>
            </w:pPr>
            <w:r>
              <w:rPr>
                <w:rFonts w:cs="Calibri"/>
                <w:bCs/>
                <w:lang w:bidi="hi-IN"/>
              </w:rPr>
              <w:t>Requirement gathering from Project Manager</w:t>
            </w:r>
          </w:p>
          <w:p w:rsidR="00A618F2" w:rsidP="00382B55">
            <w:pPr>
              <w:numPr>
                <w:ilvl w:val="0"/>
                <w:numId w:val="7"/>
              </w:numPr>
              <w:suppressAutoHyphens/>
              <w:spacing w:after="0" w:line="240" w:lineRule="auto"/>
              <w:rPr>
                <w:rFonts w:cs="Calibri"/>
                <w:bCs/>
                <w:lang w:bidi="hi-IN"/>
              </w:rPr>
            </w:pPr>
            <w:r>
              <w:rPr>
                <w:rFonts w:cs="Calibri"/>
                <w:bCs/>
                <w:lang w:bidi="hi-IN"/>
              </w:rPr>
              <w:t>Requirement analysis</w:t>
            </w:r>
          </w:p>
          <w:p w:rsidR="00A618F2" w:rsidP="00382B55">
            <w:pPr>
              <w:numPr>
                <w:ilvl w:val="0"/>
                <w:numId w:val="7"/>
              </w:numPr>
              <w:suppressAutoHyphens/>
              <w:spacing w:after="0" w:line="240" w:lineRule="auto"/>
              <w:rPr>
                <w:rFonts w:cs="Calibri"/>
                <w:bCs/>
                <w:lang w:bidi="hi-IN"/>
              </w:rPr>
            </w:pPr>
            <w:r>
              <w:rPr>
                <w:rFonts w:cs="Calibri"/>
                <w:bCs/>
                <w:lang w:bidi="hi-IN"/>
              </w:rPr>
              <w:t>Analysis to designing</w:t>
            </w:r>
          </w:p>
          <w:p w:rsidR="00A618F2" w:rsidP="00382B55">
            <w:pPr>
              <w:numPr>
                <w:ilvl w:val="0"/>
                <w:numId w:val="7"/>
              </w:numPr>
              <w:suppressAutoHyphens/>
              <w:spacing w:after="0" w:line="240" w:lineRule="auto"/>
              <w:rPr>
                <w:rFonts w:cs="Calibri"/>
                <w:bCs/>
                <w:lang w:bidi="hi-IN"/>
              </w:rPr>
            </w:pPr>
            <w:r>
              <w:rPr>
                <w:rFonts w:cs="Calibri"/>
                <w:bCs/>
                <w:lang w:bidi="hi-IN"/>
              </w:rPr>
              <w:t>Code generation</w:t>
            </w:r>
          </w:p>
          <w:p w:rsidR="00994D8E" w:rsidRPr="00991BB9" w:rsidP="00382B55">
            <w:pPr>
              <w:numPr>
                <w:ilvl w:val="0"/>
                <w:numId w:val="7"/>
              </w:numPr>
              <w:suppressAutoHyphens/>
              <w:spacing w:after="0" w:line="240" w:lineRule="auto"/>
              <w:rPr>
                <w:rFonts w:cs="Calibri"/>
                <w:bCs/>
                <w:lang w:bidi="hi-IN"/>
              </w:rPr>
            </w:pPr>
            <w:r>
              <w:rPr>
                <w:rFonts w:cs="Calibri"/>
                <w:bCs/>
                <w:lang w:bidi="hi-IN"/>
              </w:rPr>
              <w:t>GUI designing</w:t>
            </w:r>
          </w:p>
        </w:tc>
      </w:tr>
    </w:tbl>
    <w:p w:rsidR="00C414A6" w:rsidP="00991BB9">
      <w:pPr>
        <w:tabs>
          <w:tab w:val="left" w:pos="8820"/>
        </w:tabs>
        <w:spacing w:after="120"/>
        <w:jc w:val="both"/>
        <w:rPr>
          <w:rFonts w:ascii="Verdana" w:hAnsi="Verdana" w:cs="Arial"/>
          <w:b/>
          <w:bCs/>
          <w:u w:val="single"/>
        </w:rPr>
      </w:pPr>
    </w:p>
    <w:tbl>
      <w:tblPr>
        <w:tblW w:w="9520" w:type="dxa"/>
        <w:tblInd w:w="108" w:type="dxa"/>
        <w:tblLayout w:type="fixed"/>
        <w:tblLook w:val="0000"/>
      </w:tblPr>
      <w:tblGrid>
        <w:gridCol w:w="3648"/>
        <w:gridCol w:w="5872"/>
      </w:tblGrid>
      <w:tr w:rsidTr="007C7C56">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994D8E" w:rsidP="007C7C56">
            <w:pPr>
              <w:pStyle w:val="PlainText"/>
              <w:jc w:val="center"/>
              <w:rPr>
                <w:rFonts w:ascii="Calibri" w:eastAsia="MS Mincho" w:hAnsi="Calibri" w:cs="Calibri"/>
                <w:sz w:val="24"/>
              </w:rPr>
            </w:pPr>
            <w:r>
              <w:rPr>
                <w:rFonts w:ascii="Calibri" w:eastAsia="MS Mincho" w:hAnsi="Calibri" w:cs="Calibri"/>
                <w:b/>
                <w:sz w:val="24"/>
              </w:rPr>
              <w:t>Project</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994D8E" w:rsidRPr="00C414A6" w:rsidP="00382B55">
            <w:pPr>
              <w:pStyle w:val="PlainText"/>
              <w:rPr>
                <w:rFonts w:ascii="Calibri" w:hAnsi="Calibri" w:cs="Calibri"/>
                <w:b/>
                <w:sz w:val="22"/>
                <w:szCs w:val="22"/>
              </w:rPr>
            </w:pPr>
            <w:r>
              <w:rPr>
                <w:rFonts w:ascii="Calibri" w:eastAsia="MS Mincho" w:hAnsi="Calibri" w:cs="Calibri"/>
                <w:sz w:val="22"/>
                <w:szCs w:val="22"/>
              </w:rPr>
              <w:t>Vismo</w:t>
            </w:r>
            <w:r>
              <w:rPr>
                <w:rFonts w:ascii="Calibri" w:eastAsia="MS Mincho" w:hAnsi="Calibri" w:cs="Calibri"/>
                <w:sz w:val="22"/>
                <w:szCs w:val="22"/>
              </w:rPr>
              <w:t xml:space="preserve"> PC Cleaner Software</w:t>
            </w:r>
          </w:p>
        </w:tc>
      </w:tr>
      <w:tr w:rsidTr="007C7C56">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994D8E" w:rsidP="007C7C56">
            <w:pPr>
              <w:pStyle w:val="PlainText"/>
              <w:jc w:val="center"/>
              <w:rPr>
                <w:rFonts w:ascii="Calibri" w:hAnsi="Calibri" w:cs="Calibri"/>
                <w:sz w:val="24"/>
              </w:rPr>
            </w:pPr>
            <w:r>
              <w:rPr>
                <w:rFonts w:ascii="Calibri" w:hAnsi="Calibri" w:cs="Calibri"/>
                <w:b/>
                <w:sz w:val="24"/>
              </w:rPr>
              <w:t>Duration</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994D8E" w:rsidRPr="00C414A6" w:rsidP="00382B55">
            <w:pPr>
              <w:pStyle w:val="PlainText"/>
              <w:rPr>
                <w:rFonts w:ascii="Calibri" w:eastAsia="MS Mincho" w:hAnsi="Calibri" w:cs="Calibri"/>
                <w:b/>
                <w:sz w:val="22"/>
                <w:szCs w:val="22"/>
              </w:rPr>
            </w:pPr>
            <w:r>
              <w:rPr>
                <w:rFonts w:ascii="Calibri" w:hAnsi="Calibri" w:cs="Calibri"/>
                <w:sz w:val="22"/>
                <w:szCs w:val="22"/>
              </w:rPr>
              <w:t>June 2016</w:t>
            </w:r>
            <w:r w:rsidRPr="00C414A6">
              <w:rPr>
                <w:rFonts w:ascii="Calibri" w:hAnsi="Calibri" w:cs="Calibri"/>
                <w:sz w:val="22"/>
                <w:szCs w:val="22"/>
              </w:rPr>
              <w:t xml:space="preserve"> – Till</w:t>
            </w:r>
          </w:p>
        </w:tc>
      </w:tr>
      <w:tr w:rsidTr="007C7C56">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994D8E" w:rsidP="007C7C56">
            <w:pPr>
              <w:pStyle w:val="PlainText"/>
              <w:jc w:val="center"/>
              <w:rPr>
                <w:rFonts w:ascii="Calibri" w:hAnsi="Calibri" w:cs="Calibri"/>
                <w:bCs/>
                <w:sz w:val="24"/>
              </w:rPr>
            </w:pPr>
            <w:r>
              <w:rPr>
                <w:rFonts w:ascii="Calibri" w:eastAsia="MS Mincho" w:hAnsi="Calibri" w:cs="Calibri"/>
                <w:b/>
                <w:sz w:val="24"/>
              </w:rPr>
              <w:t>Technology/IDE</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994D8E" w:rsidRPr="00C414A6" w:rsidP="00382B55">
            <w:pPr>
              <w:pStyle w:val="PlainText"/>
              <w:rPr>
                <w:rFonts w:ascii="Calibri" w:eastAsia="MS Mincho" w:hAnsi="Calibri" w:cs="Calibri"/>
                <w:b/>
                <w:sz w:val="22"/>
                <w:szCs w:val="22"/>
              </w:rPr>
            </w:pPr>
            <w:r w:rsidRPr="00C414A6">
              <w:rPr>
                <w:rFonts w:ascii="Calibri" w:hAnsi="Calibri" w:cs="Calibri"/>
                <w:bCs/>
                <w:sz w:val="22"/>
                <w:szCs w:val="22"/>
              </w:rPr>
              <w:t>Visual Studio 20</w:t>
            </w:r>
            <w:r>
              <w:rPr>
                <w:rFonts w:ascii="Calibri" w:hAnsi="Calibri" w:cs="Calibri"/>
                <w:bCs/>
                <w:sz w:val="22"/>
                <w:szCs w:val="22"/>
              </w:rPr>
              <w:t>10</w:t>
            </w:r>
          </w:p>
        </w:tc>
      </w:tr>
      <w:tr w:rsidTr="007C7C56">
        <w:tblPrEx>
          <w:tblW w:w="9520" w:type="dxa"/>
          <w:tblInd w:w="108" w:type="dxa"/>
          <w:tblLayout w:type="fixed"/>
          <w:tblLook w:val="0000"/>
        </w:tblPrEx>
        <w:trPr>
          <w:trHeight w:val="336"/>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994D8E" w:rsidP="007C7C56">
            <w:pPr>
              <w:pStyle w:val="PlainText"/>
              <w:jc w:val="center"/>
              <w:rPr>
                <w:rFonts w:ascii="Calibri" w:hAnsi="Calibri" w:cs="Calibri"/>
                <w:bCs/>
                <w:sz w:val="24"/>
              </w:rPr>
            </w:pPr>
            <w:r>
              <w:rPr>
                <w:rFonts w:ascii="Calibri" w:eastAsia="MS Mincho" w:hAnsi="Calibri" w:cs="Calibri"/>
                <w:b/>
                <w:sz w:val="24"/>
              </w:rPr>
              <w:t>Database</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994D8E" w:rsidRPr="00C414A6" w:rsidP="00382B55">
            <w:pPr>
              <w:pStyle w:val="PlainText"/>
              <w:rPr>
                <w:rFonts w:ascii="Calibri" w:eastAsia="MS Mincho" w:hAnsi="Calibri" w:cs="Calibri"/>
                <w:b/>
                <w:sz w:val="22"/>
                <w:szCs w:val="22"/>
              </w:rPr>
            </w:pPr>
            <w:r w:rsidRPr="00C414A6">
              <w:rPr>
                <w:rFonts w:ascii="Calibri" w:hAnsi="Calibri" w:cs="Calibri"/>
                <w:bCs/>
                <w:sz w:val="22"/>
                <w:szCs w:val="22"/>
              </w:rPr>
              <w:t>Sql</w:t>
            </w:r>
            <w:r w:rsidRPr="00C414A6">
              <w:rPr>
                <w:rFonts w:ascii="Calibri" w:hAnsi="Calibri" w:cs="Calibri"/>
                <w:bCs/>
                <w:sz w:val="22"/>
                <w:szCs w:val="22"/>
              </w:rPr>
              <w:t xml:space="preserve"> Server 2008</w:t>
            </w:r>
          </w:p>
        </w:tc>
      </w:tr>
      <w:tr w:rsidTr="007C7C56">
        <w:tblPrEx>
          <w:tblW w:w="9520" w:type="dxa"/>
          <w:tblInd w:w="108" w:type="dxa"/>
          <w:tblLayout w:type="fixed"/>
          <w:tblLook w:val="0000"/>
        </w:tblPrEx>
        <w:trPr>
          <w:trHeight w:val="404"/>
        </w:trPr>
        <w:tc>
          <w:tcPr>
            <w:tcW w:w="3648" w:type="dxa"/>
            <w:tcBorders>
              <w:top w:val="single" w:sz="4" w:space="0" w:color="000000"/>
              <w:left w:val="single" w:sz="4" w:space="0" w:color="000000"/>
              <w:bottom w:val="single" w:sz="4" w:space="0" w:color="000000"/>
            </w:tcBorders>
            <w:shd w:val="clear" w:color="auto" w:fill="FFFFFF" w:themeFill="background1"/>
            <w:vAlign w:val="center"/>
          </w:tcPr>
          <w:p w:rsidR="00994D8E" w:rsidP="007C7C56">
            <w:pPr>
              <w:pStyle w:val="PlainText"/>
              <w:jc w:val="center"/>
              <w:rPr>
                <w:rFonts w:ascii="Calibri" w:hAnsi="Calibri" w:cs="Calibri"/>
                <w:bCs/>
                <w:szCs w:val="22"/>
                <w:lang w:bidi="hi-IN"/>
              </w:rPr>
            </w:pPr>
            <w:r>
              <w:rPr>
                <w:rFonts w:ascii="Calibri" w:eastAsia="MS Mincho" w:hAnsi="Calibri" w:cs="Calibri"/>
                <w:b/>
                <w:sz w:val="24"/>
              </w:rPr>
              <w:t>Designation</w:t>
            </w:r>
          </w:p>
        </w:tc>
        <w:tc>
          <w:tcPr>
            <w:tcW w:w="5872" w:type="dxa"/>
            <w:tcBorders>
              <w:top w:val="single" w:sz="4" w:space="0" w:color="000000"/>
              <w:left w:val="single" w:sz="4" w:space="0" w:color="000000"/>
              <w:bottom w:val="single" w:sz="4" w:space="0" w:color="000000"/>
              <w:right w:val="single" w:sz="4" w:space="0" w:color="000000"/>
            </w:tcBorders>
            <w:shd w:val="clear" w:color="auto" w:fill="auto"/>
          </w:tcPr>
          <w:p w:rsidR="00994D8E" w:rsidRPr="00C414A6" w:rsidP="00382B55">
            <w:pPr>
              <w:rPr>
                <w:rFonts w:eastAsia="MS Mincho" w:cs="Calibri"/>
                <w:b/>
              </w:rPr>
            </w:pPr>
            <w:r w:rsidRPr="00C414A6">
              <w:rPr>
                <w:rFonts w:cs="Calibri"/>
                <w:bCs/>
                <w:lang w:bidi="hi-IN"/>
              </w:rPr>
              <w:t>.Net Developer</w:t>
            </w:r>
          </w:p>
        </w:tc>
      </w:tr>
      <w:tr w:rsidTr="007C7C56">
        <w:tblPrEx>
          <w:tblW w:w="9520" w:type="dxa"/>
          <w:tblInd w:w="108" w:type="dxa"/>
          <w:tblLayout w:type="fixed"/>
          <w:tblLook w:val="0000"/>
        </w:tblPrEx>
        <w:trPr>
          <w:trHeight w:val="1324"/>
        </w:trPr>
        <w:tc>
          <w:tcPr>
            <w:tcW w:w="3648" w:type="dxa"/>
            <w:tcBorders>
              <w:top w:val="single" w:sz="4" w:space="0" w:color="000000"/>
              <w:left w:val="single" w:sz="4" w:space="0" w:color="000000"/>
              <w:bottom w:val="single" w:sz="4" w:space="0" w:color="auto"/>
            </w:tcBorders>
            <w:shd w:val="clear" w:color="auto" w:fill="FFFFFF" w:themeFill="background1"/>
            <w:vAlign w:val="center"/>
          </w:tcPr>
          <w:p w:rsidR="00994D8E" w:rsidP="007C7C56">
            <w:pPr>
              <w:pStyle w:val="PlainText"/>
              <w:jc w:val="center"/>
              <w:rPr>
                <w:rFonts w:ascii="Calibri" w:hAnsi="Calibri" w:cs="Calibri"/>
                <w:bCs/>
                <w:szCs w:val="22"/>
                <w:lang w:bidi="hi-IN"/>
              </w:rPr>
            </w:pPr>
            <w:r>
              <w:rPr>
                <w:rFonts w:ascii="Calibri" w:eastAsia="MS Mincho" w:hAnsi="Calibri" w:cs="Calibri"/>
                <w:b/>
                <w:sz w:val="24"/>
              </w:rPr>
              <w:t>Role</w:t>
            </w:r>
          </w:p>
        </w:tc>
        <w:tc>
          <w:tcPr>
            <w:tcW w:w="5872" w:type="dxa"/>
            <w:tcBorders>
              <w:top w:val="single" w:sz="4" w:space="0" w:color="000000"/>
              <w:left w:val="single" w:sz="4" w:space="0" w:color="000000"/>
              <w:bottom w:val="single" w:sz="4" w:space="0" w:color="auto"/>
              <w:right w:val="single" w:sz="4" w:space="0" w:color="000000"/>
            </w:tcBorders>
            <w:shd w:val="clear" w:color="auto" w:fill="auto"/>
          </w:tcPr>
          <w:p w:rsidR="00994D8E" w:rsidP="007C7C56">
            <w:pPr>
              <w:numPr>
                <w:ilvl w:val="0"/>
                <w:numId w:val="7"/>
              </w:numPr>
              <w:suppressAutoHyphens/>
              <w:spacing w:after="0" w:line="240" w:lineRule="auto"/>
              <w:rPr>
                <w:rFonts w:cs="Calibri"/>
                <w:bCs/>
                <w:lang w:bidi="hi-IN"/>
              </w:rPr>
            </w:pPr>
            <w:r>
              <w:rPr>
                <w:rFonts w:cs="Calibri"/>
                <w:bCs/>
                <w:lang w:bidi="hi-IN"/>
              </w:rPr>
              <w:t>Requirement gathering from Project Manager</w:t>
            </w:r>
          </w:p>
          <w:p w:rsidR="00994D8E" w:rsidP="007C7C56">
            <w:pPr>
              <w:numPr>
                <w:ilvl w:val="0"/>
                <w:numId w:val="7"/>
              </w:numPr>
              <w:suppressAutoHyphens/>
              <w:spacing w:after="0" w:line="240" w:lineRule="auto"/>
              <w:rPr>
                <w:rFonts w:cs="Calibri"/>
                <w:bCs/>
                <w:lang w:bidi="hi-IN"/>
              </w:rPr>
            </w:pPr>
            <w:r>
              <w:rPr>
                <w:rFonts w:cs="Calibri"/>
                <w:bCs/>
                <w:lang w:bidi="hi-IN"/>
              </w:rPr>
              <w:t>Requirement analysis</w:t>
            </w:r>
          </w:p>
          <w:p w:rsidR="00994D8E" w:rsidP="007C7C56">
            <w:pPr>
              <w:numPr>
                <w:ilvl w:val="0"/>
                <w:numId w:val="7"/>
              </w:numPr>
              <w:suppressAutoHyphens/>
              <w:spacing w:after="0" w:line="240" w:lineRule="auto"/>
              <w:rPr>
                <w:rFonts w:cs="Calibri"/>
                <w:bCs/>
                <w:lang w:bidi="hi-IN"/>
              </w:rPr>
            </w:pPr>
            <w:r>
              <w:rPr>
                <w:rFonts w:cs="Calibri"/>
                <w:bCs/>
                <w:lang w:bidi="hi-IN"/>
              </w:rPr>
              <w:t xml:space="preserve">Analysis to designing </w:t>
            </w:r>
          </w:p>
          <w:p w:rsidR="00994D8E" w:rsidP="007C7C56">
            <w:pPr>
              <w:numPr>
                <w:ilvl w:val="0"/>
                <w:numId w:val="7"/>
              </w:numPr>
              <w:suppressAutoHyphens/>
              <w:spacing w:after="0" w:line="240" w:lineRule="auto"/>
              <w:rPr>
                <w:rFonts w:cs="Calibri"/>
                <w:bCs/>
                <w:lang w:bidi="hi-IN"/>
              </w:rPr>
            </w:pPr>
            <w:r>
              <w:rPr>
                <w:rFonts w:cs="Calibri"/>
                <w:bCs/>
                <w:lang w:bidi="hi-IN"/>
              </w:rPr>
              <w:t>Code generation</w:t>
            </w:r>
          </w:p>
          <w:p w:rsidR="00994D8E" w:rsidRPr="00991BB9" w:rsidP="007C7C56">
            <w:pPr>
              <w:numPr>
                <w:ilvl w:val="0"/>
                <w:numId w:val="7"/>
              </w:numPr>
              <w:suppressAutoHyphens/>
              <w:spacing w:after="0" w:line="240" w:lineRule="auto"/>
              <w:rPr>
                <w:rFonts w:cs="Calibri"/>
                <w:bCs/>
                <w:lang w:bidi="hi-IN"/>
              </w:rPr>
            </w:pPr>
            <w:r>
              <w:rPr>
                <w:rFonts w:cs="Calibri"/>
                <w:bCs/>
                <w:lang w:bidi="hi-IN"/>
              </w:rPr>
              <w:t>GUI designing</w:t>
            </w:r>
          </w:p>
        </w:tc>
      </w:tr>
    </w:tbl>
    <w:p w:rsidR="00994D8E" w:rsidP="00991BB9">
      <w:pPr>
        <w:tabs>
          <w:tab w:val="left" w:pos="8820"/>
        </w:tabs>
        <w:spacing w:after="120"/>
        <w:jc w:val="both"/>
        <w:rPr>
          <w:rFonts w:ascii="Verdana" w:hAnsi="Verdana" w:cs="Arial"/>
          <w:b/>
          <w:bCs/>
          <w:u w:val="single"/>
        </w:rPr>
      </w:pPr>
    </w:p>
    <w:p w:rsidR="00EC6B56" w:rsidP="00EC6B56">
      <w:pPr>
        <w:tabs>
          <w:tab w:val="left" w:pos="8820"/>
        </w:tabs>
        <w:spacing w:after="120"/>
        <w:ind w:hanging="360"/>
        <w:jc w:val="both"/>
        <w:rPr>
          <w:rFonts w:ascii="Verdana" w:hAnsi="Verdana" w:cs="Arial"/>
          <w:b/>
          <w:bCs/>
          <w:u w:val="single"/>
        </w:rPr>
      </w:pPr>
      <w:r>
        <w:rPr>
          <w:rFonts w:ascii="Verdana" w:hAnsi="Verdana" w:cs="Arial"/>
          <w:b/>
          <w:bCs/>
          <w:u w:val="single"/>
        </w:rPr>
        <w:t>Interests</w:t>
      </w:r>
      <w:r w:rsidRPr="00480C0F">
        <w:rPr>
          <w:rFonts w:ascii="Verdana" w:hAnsi="Verdana" w:cs="Arial"/>
          <w:b/>
          <w:bCs/>
          <w:u w:val="single"/>
        </w:rPr>
        <w:tab/>
      </w:r>
    </w:p>
    <w:p w:rsidR="00C414A6" w:rsidRPr="00480C0F" w:rsidP="00EC6B56">
      <w:pPr>
        <w:tabs>
          <w:tab w:val="left" w:pos="8820"/>
        </w:tabs>
        <w:spacing w:after="120"/>
        <w:ind w:hanging="360"/>
        <w:jc w:val="both"/>
        <w:rPr>
          <w:rFonts w:ascii="Verdana" w:hAnsi="Verdana" w:cs="Arial"/>
          <w:b/>
          <w:bCs/>
          <w:u w:val="single"/>
        </w:rPr>
      </w:pPr>
    </w:p>
    <w:p w:rsidR="00220313" w:rsidP="00220313">
      <w:pPr>
        <w:tabs>
          <w:tab w:val="left" w:pos="8820"/>
        </w:tabs>
        <w:spacing w:after="120" w:line="360" w:lineRule="auto"/>
        <w:rPr>
          <w:rFonts w:ascii="Verdana" w:hAnsi="Verdana"/>
          <w:sz w:val="20"/>
          <w:szCs w:val="24"/>
        </w:rPr>
      </w:pPr>
      <w:r w:rsidRPr="00456943">
        <w:rPr>
          <w:rFonts w:ascii="Verdana" w:hAnsi="Verdana"/>
          <w:sz w:val="20"/>
          <w:szCs w:val="24"/>
        </w:rPr>
        <w:t xml:space="preserve">Programming in </w:t>
      </w:r>
      <w:r w:rsidR="00765D8C">
        <w:rPr>
          <w:rFonts w:ascii="Verdana" w:hAnsi="Verdana"/>
          <w:sz w:val="20"/>
          <w:szCs w:val="24"/>
        </w:rPr>
        <w:t>s</w:t>
      </w:r>
      <w:r w:rsidRPr="00456943">
        <w:rPr>
          <w:rFonts w:ascii="Verdana" w:hAnsi="Verdana"/>
          <w:sz w:val="20"/>
          <w:szCs w:val="24"/>
        </w:rPr>
        <w:t>oftware</w:t>
      </w:r>
      <w:r w:rsidR="00F2503F">
        <w:rPr>
          <w:rFonts w:ascii="Verdana" w:hAnsi="Verdana"/>
          <w:sz w:val="20"/>
          <w:szCs w:val="24"/>
        </w:rPr>
        <w:t xml:space="preserve"> </w:t>
      </w:r>
      <w:r w:rsidR="00765D8C">
        <w:rPr>
          <w:rFonts w:ascii="Verdana" w:hAnsi="Verdana"/>
          <w:sz w:val="20"/>
          <w:szCs w:val="24"/>
        </w:rPr>
        <w:t>and</w:t>
      </w:r>
      <w:r w:rsidR="00F2503F">
        <w:rPr>
          <w:rFonts w:ascii="Verdana" w:hAnsi="Verdana"/>
          <w:sz w:val="20"/>
          <w:szCs w:val="24"/>
        </w:rPr>
        <w:t xml:space="preserve"> </w:t>
      </w:r>
      <w:r w:rsidR="00765D8C">
        <w:rPr>
          <w:rFonts w:ascii="Verdana" w:hAnsi="Verdana"/>
          <w:sz w:val="20"/>
          <w:szCs w:val="24"/>
        </w:rPr>
        <w:t>w</w:t>
      </w:r>
      <w:r w:rsidR="00F2503F">
        <w:rPr>
          <w:rFonts w:ascii="Verdana" w:hAnsi="Verdana"/>
          <w:sz w:val="20"/>
          <w:szCs w:val="24"/>
        </w:rPr>
        <w:t>eb</w:t>
      </w:r>
      <w:r w:rsidRPr="00456943">
        <w:rPr>
          <w:rFonts w:ascii="Verdana" w:hAnsi="Verdana"/>
          <w:sz w:val="20"/>
          <w:szCs w:val="24"/>
        </w:rPr>
        <w:t xml:space="preserve"> technologies,</w:t>
      </w:r>
      <w:r w:rsidRPr="00456943">
        <w:rPr>
          <w:rFonts w:ascii="Verdana" w:hAnsi="Verdana" w:cs="Verdana"/>
          <w:sz w:val="18"/>
        </w:rPr>
        <w:t xml:space="preserve"> </w:t>
      </w:r>
      <w:r w:rsidR="00C414A6">
        <w:rPr>
          <w:rFonts w:ascii="Verdana" w:hAnsi="Verdana"/>
          <w:sz w:val="20"/>
          <w:szCs w:val="24"/>
        </w:rPr>
        <w:t>painting</w:t>
      </w:r>
      <w:r w:rsidR="00765D8C">
        <w:rPr>
          <w:rFonts w:ascii="Verdana" w:hAnsi="Verdana"/>
          <w:sz w:val="20"/>
          <w:szCs w:val="24"/>
        </w:rPr>
        <w:t xml:space="preserve"> and listen to music, i</w:t>
      </w:r>
      <w:r w:rsidRPr="00456943">
        <w:rPr>
          <w:rFonts w:ascii="Verdana" w:hAnsi="Verdana"/>
          <w:sz w:val="20"/>
          <w:szCs w:val="24"/>
        </w:rPr>
        <w:t xml:space="preserve">nternet </w:t>
      </w:r>
      <w:r w:rsidR="00765D8C">
        <w:rPr>
          <w:rFonts w:ascii="Verdana" w:hAnsi="Verdana"/>
          <w:sz w:val="20"/>
          <w:szCs w:val="24"/>
        </w:rPr>
        <w:t>s</w:t>
      </w:r>
      <w:r w:rsidRPr="00456943">
        <w:rPr>
          <w:rFonts w:ascii="Verdana" w:hAnsi="Verdana"/>
          <w:sz w:val="20"/>
          <w:szCs w:val="24"/>
        </w:rPr>
        <w:t>urfing.</w:t>
      </w:r>
    </w:p>
    <w:p w:rsidR="00220313" w:rsidP="00220313">
      <w:pPr>
        <w:tabs>
          <w:tab w:val="left" w:pos="8820"/>
        </w:tabs>
        <w:spacing w:after="120" w:line="360" w:lineRule="auto"/>
        <w:rPr>
          <w:rFonts w:ascii="Verdana" w:hAnsi="Verdana"/>
          <w:sz w:val="20"/>
          <w:szCs w:val="24"/>
        </w:rPr>
      </w:pPr>
      <w:r>
        <w:rPr>
          <w:rFonts w:ascii="Verdana" w:hAnsi="Verdana"/>
          <w:sz w:val="20"/>
          <w:szCs w:val="24"/>
        </w:rPr>
        <w:tab/>
      </w:r>
    </w:p>
    <w:p w:rsidR="00EC6B56" w:rsidRPr="00480C0F" w:rsidP="00220313">
      <w:pPr>
        <w:tabs>
          <w:tab w:val="left" w:pos="8820"/>
        </w:tabs>
        <w:spacing w:after="120" w:line="360" w:lineRule="auto"/>
        <w:ind w:hanging="360"/>
        <w:rPr>
          <w:rFonts w:ascii="Verdana" w:hAnsi="Verdana" w:cs="Arial"/>
          <w:b/>
          <w:u w:val="single"/>
        </w:rPr>
      </w:pPr>
      <w:r w:rsidRPr="00480C0F">
        <w:rPr>
          <w:rFonts w:ascii="Verdana" w:hAnsi="Verdana" w:cs="Arial"/>
          <w:b/>
          <w:bCs/>
          <w:u w:val="single"/>
        </w:rPr>
        <w:t>Personal Profile</w:t>
      </w:r>
      <w:r w:rsidRPr="00480C0F">
        <w:rPr>
          <w:rFonts w:ascii="Verdana" w:hAnsi="Verdana" w:cs="Arial"/>
          <w:b/>
          <w:bCs/>
          <w:u w:val="single"/>
        </w:rPr>
        <w:tab/>
      </w:r>
    </w:p>
    <w:p w:rsidR="00EC6B56" w:rsidRPr="00456943" w:rsidP="00926ED7">
      <w:pPr>
        <w:tabs>
          <w:tab w:val="left" w:pos="3600"/>
          <w:tab w:val="left" w:pos="3960"/>
        </w:tabs>
        <w:spacing w:after="0" w:line="360" w:lineRule="auto"/>
        <w:ind w:left="720" w:right="-1123"/>
        <w:jc w:val="both"/>
        <w:rPr>
          <w:rFonts w:ascii="Verdana" w:hAnsi="Verdana"/>
          <w:sz w:val="20"/>
          <w:szCs w:val="20"/>
        </w:rPr>
      </w:pPr>
      <w:r w:rsidRPr="00456943">
        <w:rPr>
          <w:rFonts w:ascii="Verdana" w:hAnsi="Verdana"/>
          <w:b/>
          <w:sz w:val="20"/>
          <w:szCs w:val="20"/>
        </w:rPr>
        <w:t>Father’s Name</w:t>
      </w:r>
      <w:r w:rsidR="00407356">
        <w:rPr>
          <w:rFonts w:ascii="Verdana" w:hAnsi="Verdana"/>
          <w:sz w:val="20"/>
          <w:szCs w:val="20"/>
        </w:rPr>
        <w:tab/>
        <w:t>:</w:t>
      </w:r>
      <w:r w:rsidR="00407356">
        <w:rPr>
          <w:rFonts w:ascii="Verdana" w:hAnsi="Verdana"/>
          <w:sz w:val="20"/>
          <w:szCs w:val="20"/>
        </w:rPr>
        <w:tab/>
        <w:t>Mr.</w:t>
      </w:r>
      <w:r w:rsidR="00C414A6">
        <w:rPr>
          <w:rFonts w:ascii="Verdana" w:hAnsi="Verdana"/>
          <w:sz w:val="20"/>
          <w:szCs w:val="20"/>
        </w:rPr>
        <w:t xml:space="preserve"> </w:t>
      </w:r>
      <w:r w:rsidR="00C414A6">
        <w:rPr>
          <w:rFonts w:ascii="Verdana" w:hAnsi="Verdana"/>
          <w:sz w:val="20"/>
          <w:szCs w:val="20"/>
        </w:rPr>
        <w:t>Ramdayal</w:t>
      </w:r>
      <w:r w:rsidR="00C414A6">
        <w:rPr>
          <w:rFonts w:ascii="Verdana" w:hAnsi="Verdana"/>
          <w:sz w:val="20"/>
          <w:szCs w:val="20"/>
        </w:rPr>
        <w:t xml:space="preserve"> Gupta</w:t>
      </w:r>
    </w:p>
    <w:p w:rsidR="00EC6B56" w:rsidP="00926ED7">
      <w:pPr>
        <w:tabs>
          <w:tab w:val="left" w:pos="3600"/>
          <w:tab w:val="left" w:pos="3960"/>
        </w:tabs>
        <w:spacing w:after="0" w:line="360" w:lineRule="auto"/>
        <w:ind w:left="720"/>
        <w:jc w:val="both"/>
        <w:rPr>
          <w:rFonts w:ascii="Verdana" w:hAnsi="Verdana"/>
          <w:sz w:val="20"/>
          <w:szCs w:val="20"/>
        </w:rPr>
      </w:pPr>
      <w:r w:rsidRPr="00456943">
        <w:rPr>
          <w:rFonts w:ascii="Verdana" w:hAnsi="Verdana"/>
          <w:b/>
          <w:sz w:val="20"/>
          <w:szCs w:val="20"/>
        </w:rPr>
        <w:t>Mother’s Name</w:t>
      </w:r>
      <w:r w:rsidR="00C414A6">
        <w:rPr>
          <w:rFonts w:ascii="Verdana" w:hAnsi="Verdana"/>
          <w:sz w:val="20"/>
          <w:szCs w:val="20"/>
        </w:rPr>
        <w:tab/>
        <w:t>:</w:t>
      </w:r>
      <w:r w:rsidR="00C414A6">
        <w:rPr>
          <w:rFonts w:ascii="Verdana" w:hAnsi="Verdana"/>
          <w:sz w:val="20"/>
          <w:szCs w:val="20"/>
        </w:rPr>
        <w:tab/>
        <w:t xml:space="preserve">Mrs. </w:t>
      </w:r>
      <w:r w:rsidR="00C414A6">
        <w:rPr>
          <w:rFonts w:ascii="Verdana" w:hAnsi="Verdana"/>
          <w:sz w:val="20"/>
          <w:szCs w:val="20"/>
        </w:rPr>
        <w:t>Sapana</w:t>
      </w:r>
      <w:r w:rsidR="00C414A6">
        <w:rPr>
          <w:rFonts w:ascii="Verdana" w:hAnsi="Verdana"/>
          <w:sz w:val="20"/>
          <w:szCs w:val="20"/>
        </w:rPr>
        <w:t xml:space="preserve"> Gupta</w:t>
      </w:r>
    </w:p>
    <w:p w:rsidR="00CE3A7B" w:rsidRPr="00456943" w:rsidP="00926ED7">
      <w:pPr>
        <w:tabs>
          <w:tab w:val="left" w:pos="3600"/>
          <w:tab w:val="left" w:pos="3960"/>
        </w:tabs>
        <w:spacing w:after="0" w:line="360" w:lineRule="auto"/>
        <w:ind w:left="720"/>
        <w:jc w:val="both"/>
        <w:rPr>
          <w:rFonts w:ascii="Verdana" w:hAnsi="Verdana"/>
          <w:sz w:val="20"/>
          <w:szCs w:val="20"/>
        </w:rPr>
      </w:pPr>
      <w:r>
        <w:rPr>
          <w:rFonts w:ascii="Verdana" w:hAnsi="Verdana"/>
          <w:b/>
          <w:sz w:val="20"/>
          <w:szCs w:val="20"/>
        </w:rPr>
        <w:t xml:space="preserve">Sibling                          </w:t>
      </w:r>
      <w:r>
        <w:rPr>
          <w:rFonts w:ascii="Verdana" w:hAnsi="Verdana"/>
          <w:b/>
          <w:sz w:val="20"/>
          <w:szCs w:val="20"/>
        </w:rPr>
        <w:t xml:space="preserve">  </w:t>
      </w:r>
      <w:r w:rsidRPr="00CE3A7B">
        <w:rPr>
          <w:rFonts w:ascii="Verdana" w:hAnsi="Verdana"/>
          <w:sz w:val="20"/>
          <w:szCs w:val="20"/>
        </w:rPr>
        <w:t>:</w:t>
      </w:r>
      <w:r>
        <w:rPr>
          <w:rFonts w:ascii="Verdana" w:hAnsi="Verdana"/>
          <w:sz w:val="20"/>
          <w:szCs w:val="20"/>
        </w:rPr>
        <w:t xml:space="preserve">    </w:t>
      </w:r>
      <w:r>
        <w:rPr>
          <w:rFonts w:ascii="Verdana" w:hAnsi="Verdana"/>
          <w:sz w:val="20"/>
          <w:szCs w:val="20"/>
        </w:rPr>
        <w:t>Tanishq</w:t>
      </w:r>
      <w:r>
        <w:rPr>
          <w:rFonts w:ascii="Verdana" w:hAnsi="Verdana"/>
          <w:sz w:val="20"/>
          <w:szCs w:val="20"/>
        </w:rPr>
        <w:t xml:space="preserve"> Gupta</w:t>
      </w:r>
    </w:p>
    <w:p w:rsidR="00EC6B56" w:rsidRPr="00456943" w:rsidP="00926ED7">
      <w:pPr>
        <w:tabs>
          <w:tab w:val="left" w:pos="3600"/>
          <w:tab w:val="left" w:pos="3960"/>
        </w:tabs>
        <w:spacing w:after="0" w:line="360" w:lineRule="auto"/>
        <w:ind w:left="720"/>
        <w:jc w:val="both"/>
        <w:rPr>
          <w:rFonts w:ascii="Verdana" w:hAnsi="Verdana"/>
          <w:sz w:val="20"/>
          <w:szCs w:val="20"/>
        </w:rPr>
      </w:pPr>
      <w:r w:rsidRPr="00456943">
        <w:rPr>
          <w:rFonts w:ascii="Verdana" w:hAnsi="Verdana"/>
          <w:b/>
          <w:sz w:val="20"/>
          <w:szCs w:val="20"/>
        </w:rPr>
        <w:t>Date of Birth</w:t>
      </w:r>
      <w:r w:rsidRPr="00456943">
        <w:rPr>
          <w:rFonts w:ascii="Verdana" w:hAnsi="Verdana"/>
          <w:sz w:val="20"/>
          <w:szCs w:val="20"/>
        </w:rPr>
        <w:tab/>
        <w:t>:</w:t>
      </w:r>
      <w:r w:rsidRPr="00456943">
        <w:rPr>
          <w:rFonts w:ascii="Verdana" w:hAnsi="Verdana"/>
          <w:sz w:val="20"/>
          <w:szCs w:val="20"/>
        </w:rPr>
        <w:tab/>
        <w:t>2</w:t>
      </w:r>
      <w:r w:rsidR="00C414A6">
        <w:rPr>
          <w:rFonts w:ascii="Verdana" w:hAnsi="Verdana"/>
          <w:sz w:val="20"/>
          <w:szCs w:val="20"/>
        </w:rPr>
        <w:t>0</w:t>
      </w:r>
      <w:r w:rsidR="00C414A6">
        <w:rPr>
          <w:rFonts w:ascii="Verdana" w:hAnsi="Verdana"/>
          <w:sz w:val="20"/>
          <w:szCs w:val="20"/>
          <w:vertAlign w:val="superscript"/>
        </w:rPr>
        <w:t>th</w:t>
      </w:r>
      <w:r w:rsidR="00C414A6">
        <w:rPr>
          <w:rFonts w:ascii="Verdana" w:hAnsi="Verdana"/>
          <w:sz w:val="20"/>
          <w:szCs w:val="20"/>
        </w:rPr>
        <w:t xml:space="preserve"> May 1991</w:t>
      </w:r>
      <w:r w:rsidRPr="00456943">
        <w:rPr>
          <w:rFonts w:ascii="Verdana" w:hAnsi="Verdana"/>
          <w:sz w:val="20"/>
          <w:szCs w:val="20"/>
        </w:rPr>
        <w:t>.</w:t>
      </w:r>
    </w:p>
    <w:p w:rsidR="00EC6B56" w:rsidRPr="00456943" w:rsidP="00926ED7">
      <w:pPr>
        <w:tabs>
          <w:tab w:val="left" w:pos="3600"/>
          <w:tab w:val="left" w:pos="3960"/>
        </w:tabs>
        <w:spacing w:after="0" w:line="360" w:lineRule="auto"/>
        <w:ind w:left="720"/>
        <w:jc w:val="both"/>
        <w:rPr>
          <w:rFonts w:ascii="Verdana" w:hAnsi="Verdana" w:cs="Verdana"/>
          <w:b/>
          <w:sz w:val="20"/>
          <w:szCs w:val="20"/>
        </w:rPr>
      </w:pPr>
      <w:r w:rsidRPr="00456943">
        <w:rPr>
          <w:rFonts w:ascii="Verdana" w:hAnsi="Verdana"/>
          <w:b/>
          <w:sz w:val="20"/>
          <w:szCs w:val="20"/>
        </w:rPr>
        <w:t>Nationality</w:t>
      </w:r>
      <w:r w:rsidRPr="00456943">
        <w:rPr>
          <w:rFonts w:ascii="Verdana" w:hAnsi="Verdana" w:cs="Verdana"/>
          <w:b/>
          <w:sz w:val="20"/>
          <w:szCs w:val="20"/>
        </w:rPr>
        <w:t xml:space="preserve"> </w:t>
      </w:r>
      <w:r w:rsidRPr="00456943">
        <w:rPr>
          <w:rFonts w:ascii="Verdana" w:hAnsi="Verdana" w:cs="Verdana"/>
          <w:b/>
          <w:sz w:val="20"/>
          <w:szCs w:val="20"/>
        </w:rPr>
        <w:tab/>
      </w:r>
      <w:r w:rsidRPr="0075324C">
        <w:rPr>
          <w:rFonts w:ascii="Verdana" w:hAnsi="Verdana" w:cs="Verdana"/>
          <w:sz w:val="20"/>
          <w:szCs w:val="20"/>
        </w:rPr>
        <w:t>:</w:t>
      </w:r>
      <w:r w:rsidRPr="00456943">
        <w:rPr>
          <w:rFonts w:ascii="Verdana" w:hAnsi="Verdana" w:cs="Verdana"/>
          <w:b/>
          <w:sz w:val="20"/>
          <w:szCs w:val="20"/>
        </w:rPr>
        <w:tab/>
      </w:r>
      <w:r w:rsidRPr="00456943">
        <w:rPr>
          <w:rFonts w:ascii="Verdana" w:hAnsi="Verdana"/>
          <w:sz w:val="20"/>
          <w:szCs w:val="20"/>
        </w:rPr>
        <w:t>Indian</w:t>
      </w:r>
      <w:r w:rsidRPr="00456943">
        <w:rPr>
          <w:rFonts w:ascii="Verdana" w:hAnsi="Verdana" w:cs="Verdana"/>
          <w:sz w:val="20"/>
          <w:szCs w:val="20"/>
        </w:rPr>
        <w:t xml:space="preserve"> </w:t>
      </w:r>
    </w:p>
    <w:p w:rsidR="00EC6B56" w:rsidRPr="00456943" w:rsidP="00926ED7">
      <w:pPr>
        <w:tabs>
          <w:tab w:val="left" w:pos="3600"/>
          <w:tab w:val="left" w:pos="3960"/>
        </w:tabs>
        <w:spacing w:after="0" w:line="360" w:lineRule="auto"/>
        <w:ind w:left="720"/>
        <w:jc w:val="both"/>
        <w:rPr>
          <w:rFonts w:ascii="Verdana" w:hAnsi="Verdana"/>
          <w:sz w:val="20"/>
          <w:szCs w:val="20"/>
        </w:rPr>
      </w:pPr>
      <w:r w:rsidRPr="00456943">
        <w:rPr>
          <w:rFonts w:ascii="Verdana" w:hAnsi="Verdana"/>
          <w:b/>
          <w:sz w:val="20"/>
          <w:szCs w:val="20"/>
        </w:rPr>
        <w:t>Religion</w:t>
      </w:r>
      <w:r w:rsidRPr="00456943">
        <w:rPr>
          <w:rFonts w:ascii="Verdana" w:hAnsi="Verdana"/>
          <w:b/>
          <w:sz w:val="20"/>
          <w:szCs w:val="20"/>
        </w:rPr>
        <w:tab/>
      </w:r>
      <w:r w:rsidRPr="0075324C">
        <w:rPr>
          <w:rFonts w:ascii="Verdana" w:hAnsi="Verdana" w:cs="Verdana"/>
          <w:sz w:val="20"/>
          <w:szCs w:val="20"/>
        </w:rPr>
        <w:t>:</w:t>
      </w:r>
      <w:r w:rsidRPr="00456943">
        <w:rPr>
          <w:rFonts w:ascii="Verdana" w:hAnsi="Verdana" w:cs="Verdana"/>
          <w:b/>
          <w:sz w:val="20"/>
          <w:szCs w:val="20"/>
        </w:rPr>
        <w:tab/>
      </w:r>
      <w:r w:rsidRPr="00456943">
        <w:rPr>
          <w:rFonts w:ascii="Verdana" w:hAnsi="Verdana"/>
          <w:sz w:val="20"/>
          <w:szCs w:val="20"/>
        </w:rPr>
        <w:t>Hindu</w:t>
      </w:r>
    </w:p>
    <w:p w:rsidR="00EC6B56" w:rsidRPr="00456943" w:rsidP="00926ED7">
      <w:pPr>
        <w:tabs>
          <w:tab w:val="left" w:pos="3600"/>
          <w:tab w:val="left" w:pos="3960"/>
        </w:tabs>
        <w:spacing w:after="0" w:line="360" w:lineRule="auto"/>
        <w:ind w:left="720"/>
        <w:jc w:val="both"/>
        <w:rPr>
          <w:rFonts w:ascii="Verdana" w:hAnsi="Verdana"/>
          <w:sz w:val="20"/>
          <w:szCs w:val="20"/>
        </w:rPr>
      </w:pPr>
      <w:r w:rsidRPr="00456943">
        <w:rPr>
          <w:rFonts w:ascii="Verdana" w:hAnsi="Verdana"/>
          <w:b/>
          <w:sz w:val="20"/>
          <w:szCs w:val="20"/>
        </w:rPr>
        <w:t>Marital Status</w:t>
      </w:r>
      <w:r w:rsidRPr="00456943">
        <w:rPr>
          <w:rFonts w:ascii="Verdana" w:hAnsi="Verdana" w:cs="Verdana"/>
          <w:b/>
          <w:sz w:val="20"/>
          <w:szCs w:val="20"/>
        </w:rPr>
        <w:tab/>
      </w:r>
      <w:r w:rsidRPr="0075324C">
        <w:rPr>
          <w:rFonts w:ascii="Verdana" w:hAnsi="Verdana" w:cs="Verdana"/>
          <w:sz w:val="20"/>
          <w:szCs w:val="20"/>
        </w:rPr>
        <w:t>:</w:t>
      </w:r>
      <w:r w:rsidRPr="00456943">
        <w:rPr>
          <w:rFonts w:ascii="Verdana" w:hAnsi="Verdana" w:cs="Verdana"/>
          <w:b/>
          <w:sz w:val="20"/>
          <w:szCs w:val="20"/>
        </w:rPr>
        <w:tab/>
      </w:r>
      <w:r w:rsidR="00AD76C0">
        <w:rPr>
          <w:rFonts w:ascii="Verdana" w:hAnsi="Verdana"/>
          <w:sz w:val="20"/>
          <w:szCs w:val="20"/>
        </w:rPr>
        <w:t>Single</w:t>
      </w:r>
    </w:p>
    <w:p w:rsidR="00D83213" w:rsidP="0075324C">
      <w:pPr>
        <w:tabs>
          <w:tab w:val="left" w:pos="3600"/>
          <w:tab w:val="left" w:pos="3960"/>
        </w:tabs>
        <w:spacing w:after="0" w:line="360" w:lineRule="auto"/>
        <w:ind w:left="720" w:right="-1116"/>
        <w:jc w:val="both"/>
        <w:rPr>
          <w:rFonts w:ascii="Verdana" w:hAnsi="Verdana"/>
          <w:color w:val="000000"/>
          <w:sz w:val="20"/>
          <w:szCs w:val="20"/>
        </w:rPr>
      </w:pPr>
      <w:r w:rsidRPr="00456943">
        <w:rPr>
          <w:rFonts w:ascii="Verdana" w:hAnsi="Verdana"/>
          <w:b/>
          <w:color w:val="000000"/>
          <w:sz w:val="20"/>
          <w:szCs w:val="20"/>
        </w:rPr>
        <w:t>Languages</w:t>
      </w:r>
      <w:r w:rsidRPr="00456943">
        <w:rPr>
          <w:rFonts w:ascii="Verdana" w:hAnsi="Verdana"/>
          <w:color w:val="000000"/>
          <w:sz w:val="20"/>
          <w:szCs w:val="20"/>
        </w:rPr>
        <w:tab/>
        <w:t>:</w:t>
      </w:r>
      <w:r w:rsidRPr="00456943">
        <w:rPr>
          <w:rFonts w:ascii="Verdana" w:hAnsi="Verdana"/>
          <w:b/>
          <w:color w:val="000000"/>
          <w:sz w:val="20"/>
          <w:szCs w:val="20"/>
        </w:rPr>
        <w:tab/>
      </w:r>
      <w:r w:rsidRPr="00456943">
        <w:rPr>
          <w:rFonts w:ascii="Verdana" w:hAnsi="Verdana"/>
          <w:color w:val="000000"/>
          <w:sz w:val="20"/>
          <w:szCs w:val="20"/>
        </w:rPr>
        <w:t>Hindi</w:t>
      </w:r>
      <w:r w:rsidR="00C414A6">
        <w:rPr>
          <w:rFonts w:ascii="Verdana" w:hAnsi="Verdana"/>
          <w:color w:val="000000"/>
          <w:sz w:val="20"/>
          <w:szCs w:val="20"/>
        </w:rPr>
        <w:t>, Marathi</w:t>
      </w:r>
      <w:r w:rsidRPr="00456943">
        <w:rPr>
          <w:rFonts w:ascii="Verdana" w:hAnsi="Verdana"/>
          <w:color w:val="000000"/>
          <w:sz w:val="20"/>
          <w:szCs w:val="20"/>
        </w:rPr>
        <w:t xml:space="preserve"> and English.</w:t>
      </w:r>
    </w:p>
    <w:p w:rsidR="00382B55" w:rsidP="0075324C">
      <w:pPr>
        <w:tabs>
          <w:tab w:val="left" w:pos="3600"/>
          <w:tab w:val="left" w:pos="3960"/>
        </w:tabs>
        <w:spacing w:after="0" w:line="360" w:lineRule="auto"/>
        <w:ind w:left="720" w:right="-1116"/>
        <w:jc w:val="both"/>
        <w:rPr>
          <w:rFonts w:ascii="Verdana" w:hAnsi="Verdana" w:cs="Arial"/>
          <w:b/>
          <w:bCs/>
          <w:u w:val="single"/>
        </w:rPr>
      </w:pPr>
    </w:p>
    <w:p w:rsidR="00382B55" w:rsidP="0075324C">
      <w:pPr>
        <w:tabs>
          <w:tab w:val="left" w:pos="3600"/>
          <w:tab w:val="left" w:pos="3960"/>
        </w:tabs>
        <w:spacing w:after="0" w:line="360" w:lineRule="auto"/>
        <w:ind w:left="720" w:right="-1116"/>
        <w:jc w:val="both"/>
        <w:rPr>
          <w:rFonts w:ascii="Verdana" w:hAnsi="Verdana" w:cs="Arial"/>
          <w:b/>
          <w:bCs/>
          <w:u w:val="single"/>
        </w:rPr>
      </w:pPr>
    </w:p>
    <w:p w:rsidR="00382B55" w:rsidP="0075324C">
      <w:pPr>
        <w:tabs>
          <w:tab w:val="left" w:pos="3600"/>
          <w:tab w:val="left" w:pos="3960"/>
        </w:tabs>
        <w:spacing w:after="0" w:line="360" w:lineRule="auto"/>
        <w:ind w:left="720" w:right="-1116"/>
        <w:jc w:val="both"/>
        <w:rPr>
          <w:rFonts w:ascii="Verdana" w:hAnsi="Verdana" w:cs="Arial"/>
          <w:b/>
          <w:bCs/>
          <w:u w:val="single"/>
        </w:rPr>
      </w:pPr>
    </w:p>
    <w:p w:rsidR="00926ED7" w:rsidRPr="00480C0F" w:rsidP="00926ED7">
      <w:pPr>
        <w:tabs>
          <w:tab w:val="left" w:pos="8820"/>
        </w:tabs>
        <w:spacing w:after="120"/>
        <w:ind w:hanging="360"/>
        <w:jc w:val="both"/>
        <w:rPr>
          <w:rFonts w:ascii="Verdana" w:hAnsi="Verdana" w:cs="Arial"/>
          <w:b/>
          <w:bCs/>
          <w:u w:val="single"/>
        </w:rPr>
      </w:pPr>
      <w:r>
        <w:rPr>
          <w:rFonts w:ascii="Verdana" w:hAnsi="Verdana" w:cs="Arial"/>
          <w:b/>
          <w:bCs/>
          <w:u w:val="single"/>
        </w:rPr>
        <w:t>Mailing &amp; Permanent Address</w:t>
      </w:r>
      <w:r w:rsidRPr="00480C0F">
        <w:rPr>
          <w:rFonts w:ascii="Verdana" w:hAnsi="Verdana" w:cs="Arial"/>
          <w:b/>
          <w:bCs/>
          <w:u w:val="single"/>
        </w:rPr>
        <w:tab/>
      </w:r>
    </w:p>
    <w:p w:rsidR="0075324C" w:rsidRPr="0075324C" w:rsidP="00926ED7">
      <w:pPr>
        <w:tabs>
          <w:tab w:val="left" w:pos="3600"/>
          <w:tab w:val="left" w:pos="3960"/>
        </w:tabs>
        <w:spacing w:after="0" w:line="360" w:lineRule="auto"/>
        <w:jc w:val="both"/>
        <w:rPr>
          <w:rFonts w:ascii="Verdana" w:hAnsi="Verdana"/>
          <w:b/>
          <w:color w:val="000000"/>
          <w:sz w:val="20"/>
          <w:szCs w:val="20"/>
        </w:rPr>
      </w:pPr>
      <w:r w:rsidRPr="0075324C">
        <w:rPr>
          <w:rFonts w:ascii="Verdana" w:hAnsi="Verdana"/>
          <w:b/>
          <w:color w:val="000000"/>
          <w:sz w:val="20"/>
          <w:szCs w:val="20"/>
        </w:rPr>
        <w:t>Permanent Address:</w:t>
      </w:r>
    </w:p>
    <w:p w:rsidR="00926ED7" w:rsidP="0075324C">
      <w:pPr>
        <w:tabs>
          <w:tab w:val="left" w:pos="3600"/>
          <w:tab w:val="left" w:pos="3960"/>
        </w:tabs>
        <w:spacing w:after="0" w:line="360" w:lineRule="auto"/>
        <w:ind w:left="1440"/>
        <w:jc w:val="both"/>
        <w:rPr>
          <w:rFonts w:ascii="Verdana" w:hAnsi="Verdana"/>
          <w:b/>
          <w:color w:val="000000"/>
          <w:sz w:val="20"/>
          <w:szCs w:val="20"/>
        </w:rPr>
      </w:pPr>
      <w:r>
        <w:rPr>
          <w:rFonts w:ascii="Verdana" w:hAnsi="Verdana"/>
          <w:b/>
          <w:color w:val="000000"/>
          <w:sz w:val="20"/>
          <w:szCs w:val="20"/>
        </w:rPr>
        <w:t>C/o Mr. R.R. Gupta</w:t>
      </w:r>
    </w:p>
    <w:p w:rsidR="00926ED7"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Shivam</w:t>
      </w:r>
      <w:r>
        <w:rPr>
          <w:rFonts w:ascii="Verdana" w:hAnsi="Verdana"/>
          <w:color w:val="000000"/>
          <w:sz w:val="20"/>
          <w:szCs w:val="20"/>
        </w:rPr>
        <w:t xml:space="preserve"> Colony</w:t>
      </w:r>
      <w:r>
        <w:rPr>
          <w:rFonts w:ascii="Verdana" w:hAnsi="Verdana"/>
          <w:color w:val="000000"/>
          <w:sz w:val="20"/>
          <w:szCs w:val="20"/>
        </w:rPr>
        <w:t>,</w:t>
      </w:r>
    </w:p>
    <w:p w:rsidR="00926ED7"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Hirapur</w:t>
      </w:r>
      <w:r>
        <w:rPr>
          <w:rFonts w:ascii="Verdana" w:hAnsi="Verdana"/>
          <w:color w:val="000000"/>
          <w:sz w:val="20"/>
          <w:szCs w:val="20"/>
        </w:rPr>
        <w:t xml:space="preserve"> Road</w:t>
      </w:r>
      <w:r>
        <w:rPr>
          <w:rFonts w:ascii="Verdana" w:hAnsi="Verdana"/>
          <w:color w:val="000000"/>
          <w:sz w:val="20"/>
          <w:szCs w:val="20"/>
        </w:rPr>
        <w:t>,</w:t>
      </w:r>
    </w:p>
    <w:p w:rsidR="006B2058"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Dhamangaon</w:t>
      </w:r>
      <w:r>
        <w:rPr>
          <w:rFonts w:ascii="Verdana" w:hAnsi="Verdana"/>
          <w:color w:val="000000"/>
          <w:sz w:val="20"/>
          <w:szCs w:val="20"/>
        </w:rPr>
        <w:t xml:space="preserve"> Rly,</w:t>
      </w:r>
    </w:p>
    <w:p w:rsidR="004D0DF1"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Amravati</w:t>
      </w:r>
      <w:r w:rsidR="00926ED7">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 xml:space="preserve"> 444709,</w:t>
      </w:r>
    </w:p>
    <w:p w:rsidR="006B2058"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Maharashtra.</w:t>
      </w:r>
    </w:p>
    <w:p w:rsidR="00290904" w:rsidP="00290904">
      <w:pPr>
        <w:tabs>
          <w:tab w:val="left" w:pos="3600"/>
          <w:tab w:val="left" w:pos="3960"/>
        </w:tabs>
        <w:spacing w:after="0" w:line="360" w:lineRule="auto"/>
        <w:jc w:val="both"/>
        <w:rPr>
          <w:rFonts w:ascii="Verdana" w:hAnsi="Verdana"/>
          <w:color w:val="000000"/>
          <w:sz w:val="20"/>
          <w:szCs w:val="20"/>
        </w:rPr>
      </w:pPr>
      <w:r>
        <w:rPr>
          <w:rFonts w:ascii="Verdana" w:hAnsi="Verdana"/>
          <w:color w:val="000000"/>
          <w:sz w:val="20"/>
          <w:szCs w:val="20"/>
        </w:rPr>
        <w:t>Other Contact No.- 9370667376</w:t>
      </w:r>
    </w:p>
    <w:p w:rsidR="00382B55" w:rsidP="00290904">
      <w:pPr>
        <w:tabs>
          <w:tab w:val="left" w:pos="3600"/>
          <w:tab w:val="left" w:pos="3960"/>
        </w:tabs>
        <w:spacing w:after="0" w:line="360" w:lineRule="auto"/>
        <w:jc w:val="both"/>
        <w:rPr>
          <w:rFonts w:ascii="Verdana" w:hAnsi="Verdana"/>
          <w:color w:val="000000"/>
          <w:sz w:val="20"/>
          <w:szCs w:val="20"/>
        </w:rPr>
      </w:pPr>
    </w:p>
    <w:p w:rsidR="0075324C" w:rsidRPr="00382B55" w:rsidP="00926ED7">
      <w:pPr>
        <w:tabs>
          <w:tab w:val="left" w:pos="3600"/>
          <w:tab w:val="left" w:pos="3960"/>
        </w:tabs>
        <w:spacing w:after="0" w:line="360" w:lineRule="auto"/>
        <w:jc w:val="both"/>
        <w:rPr>
          <w:rFonts w:ascii="Verdana" w:hAnsi="Verdana"/>
          <w:b/>
          <w:color w:val="000000"/>
          <w:sz w:val="20"/>
          <w:szCs w:val="20"/>
        </w:rPr>
      </w:pPr>
      <w:r w:rsidRPr="00382B55">
        <w:rPr>
          <w:rFonts w:ascii="Verdana" w:hAnsi="Verdana"/>
          <w:b/>
          <w:color w:val="000000"/>
          <w:sz w:val="20"/>
          <w:szCs w:val="20"/>
        </w:rPr>
        <w:t>Current Address:</w:t>
      </w:r>
    </w:p>
    <w:p w:rsidR="004D0DF1" w:rsidP="0075324C">
      <w:pPr>
        <w:tabs>
          <w:tab w:val="left" w:pos="3600"/>
          <w:tab w:val="left" w:pos="3960"/>
        </w:tabs>
        <w:spacing w:after="0" w:line="360" w:lineRule="auto"/>
        <w:ind w:left="1440"/>
        <w:jc w:val="both"/>
        <w:rPr>
          <w:rFonts w:ascii="Verdana" w:hAnsi="Verdana"/>
          <w:b/>
          <w:color w:val="000000"/>
          <w:sz w:val="20"/>
          <w:szCs w:val="20"/>
        </w:rPr>
      </w:pPr>
      <w:r>
        <w:rPr>
          <w:rFonts w:ascii="Verdana" w:hAnsi="Verdana"/>
          <w:b/>
          <w:color w:val="000000"/>
          <w:sz w:val="20"/>
          <w:szCs w:val="20"/>
        </w:rPr>
        <w:t>Kirol</w:t>
      </w:r>
      <w:r>
        <w:rPr>
          <w:rFonts w:ascii="Verdana" w:hAnsi="Verdana"/>
          <w:b/>
          <w:color w:val="000000"/>
          <w:sz w:val="20"/>
          <w:szCs w:val="20"/>
        </w:rPr>
        <w:t xml:space="preserve"> </w:t>
      </w:r>
      <w:r>
        <w:rPr>
          <w:rFonts w:ascii="Verdana" w:hAnsi="Verdana"/>
          <w:b/>
          <w:color w:val="000000"/>
          <w:sz w:val="20"/>
          <w:szCs w:val="20"/>
        </w:rPr>
        <w:t>Village,Reeta</w:t>
      </w:r>
      <w:r>
        <w:rPr>
          <w:rFonts w:ascii="Verdana" w:hAnsi="Verdana"/>
          <w:b/>
          <w:color w:val="000000"/>
          <w:sz w:val="20"/>
          <w:szCs w:val="20"/>
        </w:rPr>
        <w:t xml:space="preserve"> bai Apt, Room no.3,</w:t>
      </w:r>
    </w:p>
    <w:p w:rsidR="005347C9" w:rsidP="0075324C">
      <w:pPr>
        <w:tabs>
          <w:tab w:val="left" w:pos="3600"/>
          <w:tab w:val="left" w:pos="3960"/>
        </w:tabs>
        <w:spacing w:after="0" w:line="360" w:lineRule="auto"/>
        <w:ind w:left="1440"/>
        <w:jc w:val="both"/>
        <w:rPr>
          <w:rFonts w:ascii="Verdana" w:hAnsi="Verdana"/>
          <w:color w:val="000000"/>
          <w:sz w:val="20"/>
          <w:szCs w:val="20"/>
        </w:rPr>
      </w:pPr>
      <w:r>
        <w:rPr>
          <w:rFonts w:ascii="Verdana" w:hAnsi="Verdana"/>
          <w:color w:val="000000"/>
          <w:sz w:val="20"/>
          <w:szCs w:val="20"/>
        </w:rPr>
        <w:t xml:space="preserve">Station road, </w:t>
      </w:r>
      <w:r>
        <w:rPr>
          <w:rFonts w:ascii="Verdana" w:hAnsi="Verdana"/>
          <w:color w:val="000000"/>
          <w:sz w:val="20"/>
          <w:szCs w:val="20"/>
        </w:rPr>
        <w:t>vidyavihar</w:t>
      </w:r>
      <w:r>
        <w:rPr>
          <w:rFonts w:ascii="Verdana" w:hAnsi="Verdana"/>
          <w:color w:val="000000"/>
          <w:sz w:val="20"/>
          <w:szCs w:val="20"/>
        </w:rPr>
        <w:t xml:space="preserve"> (W</w:t>
      </w:r>
      <w:r>
        <w:rPr>
          <w:rFonts w:ascii="Verdana" w:hAnsi="Verdana"/>
          <w:color w:val="000000"/>
          <w:sz w:val="20"/>
          <w:szCs w:val="20"/>
        </w:rPr>
        <w:t>) ,</w:t>
      </w:r>
      <w:r>
        <w:rPr>
          <w:rFonts w:ascii="Verdana" w:hAnsi="Verdana"/>
          <w:color w:val="000000"/>
          <w:sz w:val="20"/>
          <w:szCs w:val="20"/>
        </w:rPr>
        <w:t xml:space="preserve"> Mumbai - 400086</w:t>
      </w:r>
    </w:p>
    <w:p w:rsidR="00382B55" w:rsidP="0075324C">
      <w:pPr>
        <w:tabs>
          <w:tab w:val="left" w:pos="3600"/>
          <w:tab w:val="left" w:pos="3960"/>
        </w:tabs>
        <w:spacing w:after="0" w:line="360" w:lineRule="auto"/>
        <w:ind w:left="1440"/>
        <w:jc w:val="both"/>
        <w:rPr>
          <w:rFonts w:ascii="Verdana" w:hAnsi="Verdana"/>
          <w:color w:val="000000"/>
          <w:sz w:val="20"/>
          <w:szCs w:val="20"/>
        </w:rPr>
      </w:pPr>
    </w:p>
    <w:p w:rsidR="00382B55" w:rsidP="0075324C">
      <w:pPr>
        <w:tabs>
          <w:tab w:val="left" w:pos="3600"/>
          <w:tab w:val="left" w:pos="3960"/>
        </w:tabs>
        <w:spacing w:after="0" w:line="360" w:lineRule="auto"/>
        <w:ind w:left="1440"/>
        <w:jc w:val="both"/>
        <w:rPr>
          <w:rFonts w:ascii="Verdana" w:hAnsi="Verdana"/>
          <w:color w:val="000000"/>
          <w:sz w:val="20"/>
          <w:szCs w:val="20"/>
        </w:rPr>
      </w:pPr>
    </w:p>
    <w:p w:rsidR="00382B55" w:rsidP="0075324C">
      <w:pPr>
        <w:tabs>
          <w:tab w:val="left" w:pos="3600"/>
          <w:tab w:val="left" w:pos="3960"/>
        </w:tabs>
        <w:spacing w:after="0" w:line="360" w:lineRule="auto"/>
        <w:ind w:left="1440"/>
        <w:jc w:val="both"/>
        <w:rPr>
          <w:rFonts w:ascii="Verdana" w:hAnsi="Verdana"/>
          <w:color w:val="000000"/>
          <w:sz w:val="20"/>
          <w:szCs w:val="20"/>
        </w:rPr>
      </w:pPr>
    </w:p>
    <w:p w:rsidR="00382B55" w:rsidRPr="004D0DF1" w:rsidP="0075324C">
      <w:pPr>
        <w:tabs>
          <w:tab w:val="left" w:pos="3600"/>
          <w:tab w:val="left" w:pos="3960"/>
        </w:tabs>
        <w:spacing w:after="0" w:line="360" w:lineRule="auto"/>
        <w:ind w:left="1440"/>
        <w:jc w:val="both"/>
        <w:rPr>
          <w:rFonts w:ascii="Verdana" w:hAnsi="Verdana"/>
          <w:color w:val="000000"/>
          <w:sz w:val="20"/>
          <w:szCs w:val="20"/>
        </w:rPr>
      </w:pPr>
    </w:p>
    <w:p w:rsidR="00EC6B56" w:rsidRPr="00926ED7" w:rsidP="00EC6B56">
      <w:pPr>
        <w:ind w:hanging="360"/>
        <w:jc w:val="both"/>
        <w:rPr>
          <w:rFonts w:ascii="Verdana" w:hAnsi="Verdana"/>
          <w:color w:val="000000"/>
          <w:sz w:val="24"/>
          <w:szCs w:val="24"/>
        </w:rPr>
      </w:pPr>
      <w:r w:rsidRPr="00926ED7">
        <w:rPr>
          <w:rFonts w:ascii="Verdana" w:hAnsi="Verdana" w:cs="Arial"/>
          <w:b/>
          <w:u w:val="single"/>
        </w:rPr>
        <w:t>Declaration</w:t>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Pr="00926ED7">
        <w:rPr>
          <w:rFonts w:ascii="Verdana" w:hAnsi="Verdana" w:cs="Arial"/>
          <w:b/>
          <w:u w:val="single"/>
        </w:rPr>
        <w:tab/>
      </w:r>
      <w:r w:rsidR="008D1E95">
        <w:rPr>
          <w:rFonts w:ascii="Verdana" w:hAnsi="Verdana" w:cs="Arial"/>
          <w:b/>
          <w:u w:val="single"/>
        </w:rPr>
        <w:t>___________</w:t>
      </w:r>
    </w:p>
    <w:p w:rsidR="00EC6B56" w:rsidRPr="00456943" w:rsidP="00EC6B56">
      <w:pPr>
        <w:jc w:val="both"/>
        <w:rPr>
          <w:rFonts w:ascii="Verdana" w:hAnsi="Verdana"/>
          <w:sz w:val="20"/>
          <w:szCs w:val="20"/>
        </w:rPr>
      </w:pPr>
      <w:r w:rsidRPr="00456943">
        <w:rPr>
          <w:rFonts w:ascii="Verdana" w:hAnsi="Verdana"/>
          <w:sz w:val="20"/>
          <w:szCs w:val="20"/>
        </w:rPr>
        <w:t>I declare that the facts stated hereby are authentic and true to the best of my knowledge.</w:t>
      </w:r>
    </w:p>
    <w:p w:rsidR="00382B55" w:rsidP="00382B55">
      <w:pPr>
        <w:tabs>
          <w:tab w:val="left" w:pos="7200"/>
        </w:tabs>
        <w:spacing w:line="360" w:lineRule="auto"/>
        <w:jc w:val="both"/>
        <w:rPr>
          <w:rFonts w:ascii="Verdana" w:hAnsi="Verdana"/>
          <w:sz w:val="20"/>
          <w:szCs w:val="20"/>
        </w:rPr>
      </w:pPr>
      <w:r w:rsidRPr="00456943">
        <w:rPr>
          <w:rFonts w:ascii="Verdana" w:hAnsi="Verdana"/>
          <w:b/>
          <w:bCs/>
          <w:sz w:val="20"/>
          <w:szCs w:val="20"/>
        </w:rPr>
        <w:t>Date:</w:t>
      </w:r>
      <w:r w:rsidRPr="00456943">
        <w:rPr>
          <w:rFonts w:ascii="Verdana" w:hAnsi="Verdana"/>
          <w:sz w:val="20"/>
          <w:szCs w:val="20"/>
        </w:rPr>
        <w:t xml:space="preserve"> </w:t>
      </w:r>
      <w:r>
        <w:rPr>
          <w:rFonts w:ascii="Verdana" w:hAnsi="Verdana"/>
          <w:sz w:val="20"/>
          <w:szCs w:val="20"/>
        </w:rPr>
        <w:t xml:space="preserve">                                                                                       </w:t>
      </w:r>
      <w:r>
        <w:rPr>
          <w:rFonts w:ascii="Verdana" w:hAnsi="Verdana"/>
          <w:b/>
          <w:sz w:val="20"/>
          <w:szCs w:val="20"/>
        </w:rPr>
        <w:t>Roshani</w:t>
      </w:r>
      <w:r>
        <w:rPr>
          <w:rFonts w:ascii="Verdana" w:hAnsi="Verdana"/>
          <w:b/>
          <w:sz w:val="20"/>
          <w:szCs w:val="20"/>
        </w:rPr>
        <w:t xml:space="preserve"> Gupta</w:t>
      </w:r>
    </w:p>
    <w:p w:rsidR="00382B55" w:rsidRPr="00456943" w:rsidP="00382B55">
      <w:pPr>
        <w:tabs>
          <w:tab w:val="left" w:pos="7200"/>
        </w:tabs>
        <w:spacing w:line="360" w:lineRule="auto"/>
        <w:jc w:val="both"/>
        <w:rPr>
          <w:sz w:val="20"/>
          <w:szCs w:val="20"/>
        </w:rPr>
      </w:pPr>
      <w:r w:rsidRPr="00456943">
        <w:rPr>
          <w:rFonts w:ascii="Verdana" w:hAnsi="Verdana"/>
          <w:b/>
          <w:sz w:val="20"/>
          <w:szCs w:val="20"/>
        </w:rPr>
        <w:t xml:space="preserve">Place: </w:t>
      </w:r>
      <w:r w:rsidR="005347C9">
        <w:rPr>
          <w:rFonts w:ascii="Verdana" w:hAnsi="Verdana"/>
          <w:sz w:val="20"/>
          <w:szCs w:val="20"/>
        </w:rPr>
        <w:t>Mumbai</w:t>
      </w:r>
      <w:bookmarkStart w:id="0" w:name="_GoBack"/>
      <w:bookmarkEnd w:id="0"/>
    </w:p>
    <w:p w:rsidR="00EC6B56" w:rsidRPr="00456943" w:rsidP="00EC6B56">
      <w:pPr>
        <w:spacing w:line="360" w:lineRule="auto"/>
        <w:rPr>
          <w:rFonts w:ascii="Verdana" w:hAnsi="Verdana"/>
          <w:sz w:val="20"/>
          <w:szCs w:val="20"/>
        </w:rPr>
      </w:pPr>
      <w:r>
        <w:rPr>
          <w:rFonts w:ascii="Verdana" w:hAnsi="Verdana"/>
          <w:sz w:val="20"/>
          <w:szCs w:val="20"/>
        </w:rPr>
        <w:t xml:space="preserve">                                                                                                          </w:t>
      </w:r>
    </w:p>
    <w:p w:rsidR="00EC6B56" w:rsidRPr="00456943" w:rsidP="00EC6B56">
      <w:pPr>
        <w:spacing w:line="360" w:lineRule="auto"/>
        <w:rPr>
          <w:rFonts w:ascii="Verdana" w:hAnsi="Verdana"/>
          <w:sz w:val="20"/>
          <w:szCs w:val="20"/>
        </w:rPr>
      </w:pPr>
      <w:r>
        <w:rPr>
          <w:rFonts w:ascii="Verdana" w:hAnsi="Verdana"/>
          <w:b/>
          <w:sz w:val="20"/>
          <w:szCs w:val="2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F2503F">
      <w:footerReference w:type="default" r:id="rId5"/>
      <w:pgSz w:w="11909" w:h="16834" w:code="9"/>
      <w:pgMar w:top="810" w:right="1440" w:bottom="5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C3F3A">
    <w:pPr>
      <w:pStyle w:val="Footer"/>
      <w:framePr w:wrap="auto" w:vAnchor="text" w:hAnchor="page" w:x="10981" w:y="137"/>
      <w:rPr>
        <w:rStyle w:val="PageNumber"/>
      </w:rPr>
    </w:pPr>
    <w:r>
      <w:rPr>
        <w:rStyle w:val="PageNumber"/>
      </w:rPr>
      <w:fldChar w:fldCharType="begin"/>
    </w:r>
    <w:r w:rsidR="00A95A0D">
      <w:rPr>
        <w:rStyle w:val="PageNumber"/>
      </w:rPr>
      <w:instrText xml:space="preserve">PAGE  </w:instrText>
    </w:r>
    <w:r>
      <w:rPr>
        <w:rStyle w:val="PageNumber"/>
      </w:rPr>
      <w:fldChar w:fldCharType="separate"/>
    </w:r>
    <w:r w:rsidR="00363000">
      <w:rPr>
        <w:rStyle w:val="PageNumber"/>
        <w:noProof/>
      </w:rPr>
      <w:t>2</w:t>
    </w:r>
    <w:r>
      <w:rPr>
        <w:rStyle w:val="PageNumber"/>
      </w:rPr>
      <w:fldChar w:fldCharType="end"/>
    </w:r>
  </w:p>
  <w:p w:rsidR="003C3F3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
    <w:nsid w:val="00000004"/>
    <w:multiLevelType w:val="singleLevel"/>
    <w:tmpl w:val="00000004"/>
    <w:name w:val="WW8Num26"/>
    <w:lvl w:ilvl="0">
      <w:start w:val="1"/>
      <w:numFmt w:val="bullet"/>
      <w:lvlText w:val=""/>
      <w:lvlJc w:val="left"/>
      <w:pPr>
        <w:tabs>
          <w:tab w:val="num" w:pos="0"/>
        </w:tabs>
        <w:ind w:left="696" w:hanging="360"/>
      </w:pPr>
      <w:rPr>
        <w:rFonts w:ascii="Symbol" w:hAnsi="Symbol" w:cs="Symbol"/>
      </w:rPr>
    </w:lvl>
  </w:abstractNum>
  <w:abstractNum w:abstractNumId="2">
    <w:nsid w:val="00000005"/>
    <w:multiLevelType w:val="singleLevel"/>
    <w:tmpl w:val="00000005"/>
    <w:name w:val="WW8Num29"/>
    <w:lvl w:ilvl="0">
      <w:start w:val="1"/>
      <w:numFmt w:val="bullet"/>
      <w:lvlText w:val=""/>
      <w:lvlJc w:val="left"/>
      <w:pPr>
        <w:tabs>
          <w:tab w:val="num" w:pos="720"/>
        </w:tabs>
        <w:ind w:left="720" w:hanging="360"/>
      </w:pPr>
      <w:rPr>
        <w:rFonts w:ascii="Symbol" w:hAnsi="Symbol" w:cs="Symbol"/>
        <w:b w:val="0"/>
        <w:sz w:val="24"/>
      </w:rPr>
    </w:lvl>
  </w:abstractNum>
  <w:abstractNum w:abstractNumId="3">
    <w:nsid w:val="00000006"/>
    <w:multiLevelType w:val="singleLevel"/>
    <w:tmpl w:val="00000006"/>
    <w:name w:val="WW8Num32"/>
    <w:lvl w:ilvl="0">
      <w:start w:val="1"/>
      <w:numFmt w:val="bullet"/>
      <w:lvlText w:val=""/>
      <w:lvlJc w:val="left"/>
      <w:pPr>
        <w:tabs>
          <w:tab w:val="num" w:pos="0"/>
        </w:tabs>
        <w:ind w:left="696" w:hanging="360"/>
      </w:pPr>
      <w:rPr>
        <w:rFonts w:ascii="Symbol" w:hAnsi="Symbol" w:cs="Symbol"/>
      </w:rPr>
    </w:lvl>
  </w:abstractNum>
  <w:abstractNum w:abstractNumId="4">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nsid w:val="43456B8D"/>
    <w:multiLevelType w:val="hybridMultilevel"/>
    <w:tmpl w:val="A00EC2D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56460DF"/>
    <w:multiLevelType w:val="hybridMultilevel"/>
    <w:tmpl w:val="A89E4D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2606ACC"/>
    <w:multiLevelType w:val="hybridMultilevel"/>
    <w:tmpl w:val="EC3C66CE"/>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FD05895"/>
    <w:multiLevelType w:val="hybridMultilevel"/>
    <w:tmpl w:val="3E769E88"/>
    <w:lvl w:ilvl="0">
      <w:start w:val="1"/>
      <w:numFmt w:val="bullet"/>
      <w:lvlText w:val=""/>
      <w:lvlJc w:val="left"/>
      <w:pPr>
        <w:tabs>
          <w:tab w:val="num" w:pos="547"/>
        </w:tabs>
        <w:ind w:left="547" w:hanging="360"/>
      </w:pPr>
      <w:rPr>
        <w:rFonts w:ascii="Wingdings" w:hAnsi="Wingdings" w:hint="default"/>
      </w:rPr>
    </w:lvl>
    <w:lvl w:ilvl="1" w:tentative="1">
      <w:start w:val="1"/>
      <w:numFmt w:val="bullet"/>
      <w:lvlText w:val="o"/>
      <w:lvlJc w:val="left"/>
      <w:pPr>
        <w:tabs>
          <w:tab w:val="num" w:pos="1267"/>
        </w:tabs>
        <w:ind w:left="1267" w:hanging="360"/>
      </w:pPr>
      <w:rPr>
        <w:rFonts w:ascii="Courier New" w:hAnsi="Courier New" w:cs="Courier New" w:hint="default"/>
      </w:rPr>
    </w:lvl>
    <w:lvl w:ilvl="2" w:tentative="1">
      <w:start w:val="1"/>
      <w:numFmt w:val="bullet"/>
      <w:lvlText w:val=""/>
      <w:lvlJc w:val="left"/>
      <w:pPr>
        <w:tabs>
          <w:tab w:val="num" w:pos="1987"/>
        </w:tabs>
        <w:ind w:left="1987" w:hanging="360"/>
      </w:pPr>
      <w:rPr>
        <w:rFonts w:ascii="Wingdings" w:hAnsi="Wingdings" w:hint="default"/>
      </w:rPr>
    </w:lvl>
    <w:lvl w:ilvl="3" w:tentative="1">
      <w:start w:val="1"/>
      <w:numFmt w:val="bullet"/>
      <w:lvlText w:val=""/>
      <w:lvlJc w:val="left"/>
      <w:pPr>
        <w:tabs>
          <w:tab w:val="num" w:pos="2707"/>
        </w:tabs>
        <w:ind w:left="2707" w:hanging="360"/>
      </w:pPr>
      <w:rPr>
        <w:rFonts w:ascii="Symbol" w:hAnsi="Symbol" w:hint="default"/>
      </w:rPr>
    </w:lvl>
    <w:lvl w:ilvl="4" w:tentative="1">
      <w:start w:val="1"/>
      <w:numFmt w:val="bullet"/>
      <w:lvlText w:val="o"/>
      <w:lvlJc w:val="left"/>
      <w:pPr>
        <w:tabs>
          <w:tab w:val="num" w:pos="3427"/>
        </w:tabs>
        <w:ind w:left="3427" w:hanging="360"/>
      </w:pPr>
      <w:rPr>
        <w:rFonts w:ascii="Courier New" w:hAnsi="Courier New" w:cs="Courier New" w:hint="default"/>
      </w:rPr>
    </w:lvl>
    <w:lvl w:ilvl="5" w:tentative="1">
      <w:start w:val="1"/>
      <w:numFmt w:val="bullet"/>
      <w:lvlText w:val=""/>
      <w:lvlJc w:val="left"/>
      <w:pPr>
        <w:tabs>
          <w:tab w:val="num" w:pos="4147"/>
        </w:tabs>
        <w:ind w:left="4147" w:hanging="360"/>
      </w:pPr>
      <w:rPr>
        <w:rFonts w:ascii="Wingdings" w:hAnsi="Wingdings" w:hint="default"/>
      </w:rPr>
    </w:lvl>
    <w:lvl w:ilvl="6" w:tentative="1">
      <w:start w:val="1"/>
      <w:numFmt w:val="bullet"/>
      <w:lvlText w:val=""/>
      <w:lvlJc w:val="left"/>
      <w:pPr>
        <w:tabs>
          <w:tab w:val="num" w:pos="4867"/>
        </w:tabs>
        <w:ind w:left="4867" w:hanging="360"/>
      </w:pPr>
      <w:rPr>
        <w:rFonts w:ascii="Symbol" w:hAnsi="Symbol" w:hint="default"/>
      </w:rPr>
    </w:lvl>
    <w:lvl w:ilvl="7" w:tentative="1">
      <w:start w:val="1"/>
      <w:numFmt w:val="bullet"/>
      <w:lvlText w:val="o"/>
      <w:lvlJc w:val="left"/>
      <w:pPr>
        <w:tabs>
          <w:tab w:val="num" w:pos="5587"/>
        </w:tabs>
        <w:ind w:left="5587" w:hanging="360"/>
      </w:pPr>
      <w:rPr>
        <w:rFonts w:ascii="Courier New" w:hAnsi="Courier New" w:cs="Courier New" w:hint="default"/>
      </w:rPr>
    </w:lvl>
    <w:lvl w:ilvl="8" w:tentative="1">
      <w:start w:val="1"/>
      <w:numFmt w:val="bullet"/>
      <w:lvlText w:val=""/>
      <w:lvlJc w:val="left"/>
      <w:pPr>
        <w:tabs>
          <w:tab w:val="num" w:pos="6307"/>
        </w:tabs>
        <w:ind w:left="6307" w:hanging="360"/>
      </w:pPr>
      <w:rPr>
        <w:rFonts w:ascii="Wingdings" w:hAnsi="Wingdings" w:hint="default"/>
      </w:rPr>
    </w:lvl>
  </w:abstractNum>
  <w:num w:numId="1">
    <w:abstractNumId w:val="8"/>
  </w:num>
  <w:num w:numId="2">
    <w:abstractNumId w:val="7"/>
  </w:num>
  <w:num w:numId="3">
    <w:abstractNumId w:val="0"/>
  </w:num>
  <w:num w:numId="4">
    <w:abstractNumId w:val="5"/>
  </w:num>
  <w:num w:numId="5">
    <w:abstractNumId w:val="6"/>
  </w:num>
  <w:num w:numId="6">
    <w:abstractNumId w:val="4"/>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71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B56"/>
    <w:pPr>
      <w:tabs>
        <w:tab w:val="center" w:pos="4320"/>
        <w:tab w:val="right" w:pos="8640"/>
      </w:tabs>
      <w:spacing w:after="0" w:line="240" w:lineRule="auto"/>
    </w:pPr>
    <w:rPr>
      <w:rFonts w:ascii="Times New Roman" w:hAnsi="Times New Roman" w:cs="Mangal"/>
      <w:sz w:val="20"/>
      <w:szCs w:val="20"/>
    </w:rPr>
  </w:style>
  <w:style w:type="character" w:customStyle="1" w:styleId="FooterChar">
    <w:name w:val="Footer Char"/>
    <w:basedOn w:val="DefaultParagraphFont"/>
    <w:link w:val="Footer"/>
    <w:rsid w:val="00EC6B56"/>
    <w:rPr>
      <w:rFonts w:ascii="Times New Roman" w:eastAsia="Times New Roman" w:hAnsi="Times New Roman" w:cs="Mangal"/>
      <w:sz w:val="20"/>
      <w:szCs w:val="20"/>
    </w:rPr>
  </w:style>
  <w:style w:type="character" w:styleId="PageNumber">
    <w:name w:val="page number"/>
    <w:basedOn w:val="DefaultParagraphFont"/>
    <w:rsid w:val="00EC6B56"/>
  </w:style>
  <w:style w:type="paragraph" w:styleId="Subtitle">
    <w:name w:val="Subtitle"/>
    <w:basedOn w:val="Normal"/>
    <w:link w:val="SubtitleChar"/>
    <w:qFormat/>
    <w:rsid w:val="00EC6B56"/>
    <w:pPr>
      <w:spacing w:after="0" w:line="360" w:lineRule="auto"/>
    </w:pPr>
    <w:rPr>
      <w:rFonts w:ascii="Times New Roman" w:hAnsi="Times New Roman"/>
      <w:b/>
      <w:bCs/>
      <w:sz w:val="24"/>
      <w:szCs w:val="24"/>
    </w:rPr>
  </w:style>
  <w:style w:type="character" w:customStyle="1" w:styleId="SubtitleChar">
    <w:name w:val="Subtitle Char"/>
    <w:basedOn w:val="DefaultParagraphFont"/>
    <w:link w:val="Subtitle"/>
    <w:rsid w:val="00EC6B5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F6806"/>
    <w:rPr>
      <w:color w:val="0000FF"/>
      <w:u w:val="single"/>
    </w:rPr>
  </w:style>
  <w:style w:type="table" w:styleId="TableGrid">
    <w:name w:val="Table Grid"/>
    <w:basedOn w:val="TableNormal"/>
    <w:uiPriority w:val="59"/>
    <w:rsid w:val="004569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3254AE"/>
  </w:style>
  <w:style w:type="character" w:styleId="FollowedHyperlink">
    <w:name w:val="FollowedHyperlink"/>
    <w:basedOn w:val="DefaultParagraphFont"/>
    <w:uiPriority w:val="99"/>
    <w:semiHidden/>
    <w:unhideWhenUsed/>
    <w:rsid w:val="00485251"/>
    <w:rPr>
      <w:color w:val="800080" w:themeColor="followedHyperlink"/>
      <w:u w:val="single"/>
    </w:rPr>
  </w:style>
  <w:style w:type="paragraph" w:styleId="ListParagraph">
    <w:name w:val="List Paragraph"/>
    <w:basedOn w:val="Normal"/>
    <w:uiPriority w:val="34"/>
    <w:qFormat/>
    <w:rsid w:val="00E055FB"/>
    <w:pPr>
      <w:ind w:left="720"/>
      <w:contextualSpacing/>
    </w:pPr>
  </w:style>
  <w:style w:type="paragraph" w:styleId="BodyText">
    <w:name w:val="Body Text"/>
    <w:basedOn w:val="Normal"/>
    <w:link w:val="BodyTextChar"/>
    <w:rsid w:val="001D5BE2"/>
    <w:pPr>
      <w:suppressAutoHyphens/>
      <w:spacing w:after="120" w:line="240" w:lineRule="auto"/>
    </w:pPr>
    <w:rPr>
      <w:rFonts w:ascii="Times New Roman" w:hAnsi="Times New Roman"/>
      <w:sz w:val="24"/>
      <w:szCs w:val="24"/>
      <w:lang w:val="en-IN" w:eastAsia="zh-CN"/>
    </w:rPr>
  </w:style>
  <w:style w:type="character" w:customStyle="1" w:styleId="BodyTextChar">
    <w:name w:val="Body Text Char"/>
    <w:basedOn w:val="DefaultParagraphFont"/>
    <w:link w:val="BodyText"/>
    <w:rsid w:val="001D5BE2"/>
    <w:rPr>
      <w:rFonts w:ascii="Times New Roman" w:hAnsi="Times New Roman"/>
      <w:sz w:val="24"/>
      <w:szCs w:val="24"/>
      <w:lang w:val="en-IN" w:eastAsia="zh-CN"/>
    </w:rPr>
  </w:style>
  <w:style w:type="paragraph" w:styleId="PlainText">
    <w:name w:val="Plain Text"/>
    <w:basedOn w:val="Normal"/>
    <w:link w:val="PlainTextChar"/>
    <w:rsid w:val="00B227B6"/>
    <w:pPr>
      <w:suppressAutoHyphens/>
      <w:spacing w:after="0" w:line="240" w:lineRule="auto"/>
    </w:pPr>
    <w:rPr>
      <w:rFonts w:ascii="Courier New" w:hAnsi="Courier New" w:cs="Courier New"/>
      <w:sz w:val="20"/>
      <w:szCs w:val="20"/>
      <w:lang w:eastAsia="zh-CN"/>
    </w:rPr>
  </w:style>
  <w:style w:type="character" w:customStyle="1" w:styleId="PlainTextChar">
    <w:name w:val="Plain Text Char"/>
    <w:basedOn w:val="DefaultParagraphFont"/>
    <w:link w:val="PlainText"/>
    <w:rsid w:val="00B227B6"/>
    <w:rPr>
      <w:rFonts w:ascii="Courier New" w:hAnsi="Courier New" w:cs="Courier New"/>
      <w:lang w:eastAsia="zh-CN"/>
    </w:rPr>
  </w:style>
  <w:style w:type="paragraph" w:styleId="Header">
    <w:name w:val="header"/>
    <w:basedOn w:val="Normal"/>
    <w:link w:val="HeaderChar"/>
    <w:uiPriority w:val="99"/>
    <w:semiHidden/>
    <w:unhideWhenUsed/>
    <w:rsid w:val="00991B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1B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8191ab67250e53c1b22feedd2bad05c134f530e18705c4458440321091b5b581208110316415f5a004356014b4450530401195c1333471b1b11104158550a554b011503504e1c180c571833471b1b0110485e411b091351504f54671e1a4f03434e1008135212405d0c0e561f475d150613400c5b01584b130f435611155c0b085249100917110d531b045d4340010b16041046595e09574f01446&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Bobbie</dc:creator>
  <cp:lastModifiedBy>Gupta, Avinash</cp:lastModifiedBy>
  <cp:revision>3</cp:revision>
  <cp:lastPrinted>2010-06-03T11:25:00Z</cp:lastPrinted>
  <dcterms:created xsi:type="dcterms:W3CDTF">2018-01-23T11:26:00Z</dcterms:created>
  <dcterms:modified xsi:type="dcterms:W3CDTF">2018-04-02T08:22:00Z</dcterms:modified>
</cp:coreProperties>
</file>