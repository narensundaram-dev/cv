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1A44D4">
      <w:pPr>
        <w:tabs>
          <w:tab w:val="left" w:pos="4320"/>
        </w:tabs>
        <w:spacing w:after="0" w:line="100" w:lineRule="atLeast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44"/>
          <w:u w:val="single"/>
        </w:rPr>
        <w:t>Resume</w:t>
      </w:r>
    </w:p>
    <w:p w:rsidR="001A44D4">
      <w:pPr>
        <w:tabs>
          <w:tab w:val="left" w:pos="4320"/>
        </w:tabs>
        <w:spacing w:after="0" w:line="100" w:lineRule="atLeast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1A44D4">
      <w:pPr>
        <w:tabs>
          <w:tab w:val="left" w:pos="4320"/>
        </w:tabs>
        <w:spacing w:after="0" w:line="100" w:lineRule="atLeast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1A44D4">
      <w:pPr>
        <w:tabs>
          <w:tab w:val="left" w:pos="4320"/>
        </w:tabs>
        <w:spacing w:after="0" w:line="100" w:lineRule="atLeast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1A44D4">
      <w:pPr>
        <w:tabs>
          <w:tab w:val="left" w:pos="4320"/>
        </w:tabs>
        <w:spacing w:after="0" w:line="100" w:lineRule="atLeast"/>
        <w:rPr>
          <w:rFonts w:ascii="Times New Roman" w:hAnsi="Times New Roman"/>
          <w:b/>
          <w:bCs/>
        </w:rPr>
      </w:pPr>
    </w:p>
    <w:p w:rsidR="001A44D4">
      <w:pPr>
        <w:tabs>
          <w:tab w:val="left" w:pos="4320"/>
        </w:tabs>
        <w:spacing w:after="0" w:line="100" w:lineRule="atLeast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</w:rPr>
        <w:t>AMOL DEVKAR</w:t>
      </w:r>
      <w:r w:rsidR="009F5516">
        <w:rPr>
          <w:rFonts w:ascii="Times New Roman" w:hAnsi="Times New Roman"/>
          <w:b/>
          <w:bCs/>
        </w:rPr>
        <w:t xml:space="preserve">                                                                                          </w:t>
      </w:r>
      <w:r w:rsidR="009F5516">
        <w:rPr>
          <w:rFonts w:ascii="Times New Roman" w:hAnsi="Times New Roman"/>
          <w:bCs/>
        </w:rPr>
        <w:t>Contact No: +91-</w:t>
      </w:r>
      <w:r>
        <w:rPr>
          <w:rFonts w:ascii="Times New Roman" w:hAnsi="Times New Roman"/>
          <w:bCs/>
        </w:rPr>
        <w:t>9773614458</w:t>
      </w:r>
    </w:p>
    <w:p w:rsidR="001A44D4">
      <w:pPr>
        <w:tabs>
          <w:tab w:val="left" w:pos="4320"/>
        </w:tabs>
        <w:spacing w:after="0" w:line="100" w:lineRule="atLeas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205,Excellance Tower,</w:t>
      </w:r>
    </w:p>
    <w:p w:rsidR="00BB4739">
      <w:pPr>
        <w:tabs>
          <w:tab w:val="left" w:pos="4320"/>
        </w:tabs>
        <w:spacing w:after="0" w:line="100" w:lineRule="atLeas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Sector 17, Roadpali, Kalamboli</w:t>
      </w:r>
    </w:p>
    <w:p w:rsidR="001A44D4">
      <w:pPr>
        <w:tabs>
          <w:tab w:val="left" w:pos="4320"/>
        </w:tabs>
        <w:spacing w:after="0" w:line="100" w:lineRule="atLeas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Mumbai:-410218</w:t>
      </w:r>
      <w:r w:rsidR="009F5516">
        <w:rPr>
          <w:rFonts w:ascii="Times New Roman" w:hAnsi="Times New Roman"/>
          <w:bCs/>
        </w:rPr>
        <w:t>.</w:t>
      </w:r>
    </w:p>
    <w:p w:rsidR="001A44D4">
      <w:pPr>
        <w:tabs>
          <w:tab w:val="left" w:pos="4320"/>
        </w:tabs>
        <w:spacing w:after="0" w:line="100" w:lineRule="atLeast"/>
        <w:rPr>
          <w:rFonts w:ascii="Times New Roman" w:hAnsi="Times New Roman"/>
          <w:bCs/>
        </w:rPr>
      </w:pPr>
    </w:p>
    <w:p w:rsidR="001A44D4">
      <w:pPr>
        <w:tabs>
          <w:tab w:val="left" w:pos="4320"/>
        </w:tabs>
        <w:spacing w:after="0" w:line="100" w:lineRule="atLeast"/>
        <w:jc w:val="both"/>
        <w:rPr>
          <w:rFonts w:ascii="Times New Roman" w:eastAsia="Times New Roman" w:hAnsi="Times New Roman"/>
          <w:bCs/>
        </w:rPr>
      </w:pPr>
      <w:r>
        <w:rPr>
          <w:rFonts w:ascii="Times New Roman" w:hAnsi="Times New Roman"/>
        </w:rPr>
        <w:t xml:space="preserve">Email: </w:t>
      </w:r>
      <w:r w:rsidR="006B2FC7">
        <w:rPr>
          <w:rFonts w:ascii="Times New Roman" w:hAnsi="Times New Roman"/>
        </w:rPr>
        <w:t>amoldev003@gmail.com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</w:p>
    <w:p w:rsidR="001A44D4">
      <w:pPr>
        <w:tabs>
          <w:tab w:val="left" w:pos="4320"/>
        </w:tabs>
        <w:spacing w:after="0" w:line="100" w:lineRule="atLeast"/>
        <w:jc w:val="both"/>
        <w:rPr>
          <w:rFonts w:ascii="Times New Roman" w:hAnsi="Times New Roman"/>
          <w:b/>
          <w:smallCaps/>
        </w:rPr>
      </w:pPr>
      <w:r>
        <w:rPr>
          <w:rFonts w:ascii="Times New Roman" w:eastAsia="Times New Roman" w:hAnsi="Times New Roman"/>
          <w:bCs/>
        </w:rPr>
        <w:t xml:space="preserve">          </w:t>
      </w:r>
    </w:p>
    <w:p w:rsidR="001A44D4">
      <w:pPr>
        <w:pStyle w:val="Heading9"/>
        <w:spacing w:before="0" w:after="0"/>
        <w:jc w:val="both"/>
        <w:rPr>
          <w:rFonts w:ascii="Times New Roman" w:hAnsi="Times New Roman" w:cs="Times New Roman"/>
          <w:b/>
          <w:smallCaps/>
        </w:rPr>
      </w:pPr>
    </w:p>
    <w:p w:rsidR="001A44D4">
      <w:pPr>
        <w:pStyle w:val="Heading9"/>
        <w:spacing w:before="0" w:after="0"/>
        <w:jc w:val="both"/>
        <w:rPr>
          <w:rFonts w:ascii="Times New Roman" w:hAnsi="Times New Roman" w:cs="Times New Roman"/>
          <w:b/>
          <w:smallCaps/>
          <w:lang w:val="en-GB"/>
        </w:rPr>
      </w:pPr>
      <w:r>
        <w:rPr>
          <w:rFonts w:ascii="Times New Roman" w:hAnsi="Times New Roman" w:cs="Times New Roman"/>
          <w:b/>
          <w:smallCaps/>
        </w:rPr>
        <w:t>CAREER OBJECTIVE: -</w:t>
      </w:r>
    </w:p>
    <w:p w:rsidR="001A44D4">
      <w:pPr>
        <w:pStyle w:val="Heading9"/>
        <w:spacing w:before="0" w:after="0"/>
        <w:jc w:val="both"/>
        <w:rPr>
          <w:rFonts w:ascii="Times New Roman" w:hAnsi="Times New Roman" w:cs="Times New Roman"/>
          <w:b/>
          <w:smallCaps/>
          <w:lang w:val="en-GB"/>
        </w:rPr>
      </w:pPr>
    </w:p>
    <w:p w:rsidR="001A44D4">
      <w:pPr>
        <w:pStyle w:val="Heading9"/>
        <w:spacing w:before="0" w:after="0"/>
        <w:ind w:left="0"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Seek a challenging career within an organization that utilities my knowledge in the fields of Information Technology that offers growth while being resourceful and innovative.</w:t>
      </w:r>
    </w:p>
    <w:p w:rsidR="001A44D4">
      <w:pPr>
        <w:spacing w:after="0" w:line="100" w:lineRule="atLeast"/>
        <w:jc w:val="both"/>
        <w:rPr>
          <w:rFonts w:ascii="Times New Roman" w:hAnsi="Times New Roman"/>
          <w:lang w:val="en-US"/>
        </w:rPr>
      </w:pPr>
    </w:p>
    <w:p w:rsidR="001A44D4">
      <w:pPr>
        <w:spacing w:after="0" w:line="100" w:lineRule="atLeast"/>
        <w:jc w:val="both"/>
        <w:rPr>
          <w:rFonts w:ascii="Times New Roman" w:hAnsi="Times New Roman"/>
          <w:lang w:val="en-US"/>
        </w:rPr>
      </w:pPr>
    </w:p>
    <w:p w:rsidR="001A44D4">
      <w:pPr>
        <w:spacing w:after="0" w:line="100" w:lineRule="atLeast"/>
        <w:jc w:val="both"/>
        <w:rPr>
          <w:rFonts w:ascii="Times New Roman" w:eastAsia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WORK EXPERIENCE: -</w:t>
      </w:r>
    </w:p>
    <w:p w:rsidR="001A44D4">
      <w:pPr>
        <w:spacing w:after="0" w:line="100" w:lineRule="atLeast"/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eastAsia="Times New Roman" w:hAnsi="Times New Roman"/>
          <w:b/>
          <w:lang w:val="en-US"/>
        </w:rPr>
        <w:t xml:space="preserve"> </w:t>
      </w:r>
    </w:p>
    <w:tbl>
      <w:tblPr>
        <w:tblW w:w="0" w:type="auto"/>
        <w:tblLayout w:type="fixed"/>
        <w:tblCellMar>
          <w:left w:w="98" w:type="dxa"/>
        </w:tblCellMar>
        <w:tblLook w:val="0000"/>
      </w:tblPr>
      <w:tblGrid>
        <w:gridCol w:w="4580"/>
        <w:gridCol w:w="2274"/>
        <w:gridCol w:w="2568"/>
      </w:tblGrid>
      <w:tr>
        <w:tblPrEx>
          <w:tblW w:w="0" w:type="auto"/>
          <w:tblLayout w:type="fixed"/>
          <w:tblCellMar>
            <w:left w:w="98" w:type="dxa"/>
          </w:tblCellMar>
          <w:tblLook w:val="0000"/>
        </w:tblPrEx>
        <w:trPr>
          <w:trHeight w:val="226"/>
        </w:trPr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A44D4">
            <w:pPr>
              <w:spacing w:after="0" w:line="100" w:lineRule="atLeast"/>
              <w:jc w:val="both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Organization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A44D4">
            <w:pPr>
              <w:spacing w:after="0" w:line="100" w:lineRule="atLeast"/>
              <w:jc w:val="both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Designation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44D4">
            <w:pPr>
              <w:spacing w:after="0" w:line="100" w:lineRule="atLeast"/>
              <w:jc w:val="both"/>
            </w:pPr>
            <w:r>
              <w:rPr>
                <w:rFonts w:ascii="Times New Roman" w:hAnsi="Times New Roman"/>
                <w:b/>
                <w:lang w:val="en-US"/>
              </w:rPr>
              <w:t>Period</w:t>
            </w:r>
          </w:p>
        </w:tc>
      </w:tr>
      <w:tr>
        <w:tblPrEx>
          <w:tblW w:w="0" w:type="auto"/>
          <w:tblLayout w:type="fixed"/>
          <w:tblCellMar>
            <w:left w:w="98" w:type="dxa"/>
          </w:tblCellMar>
          <w:tblLook w:val="0000"/>
        </w:tblPrEx>
        <w:trPr>
          <w:trHeight w:val="480"/>
        </w:trPr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A44D4">
            <w:pPr>
              <w:spacing w:after="0" w:line="100" w:lineRule="atLeast"/>
              <w:jc w:val="both"/>
            </w:pPr>
            <w:r>
              <w:rPr>
                <w:rFonts w:ascii="Times New Roman" w:hAnsi="Times New Roman"/>
                <w:lang w:val="en-US"/>
              </w:rPr>
              <w:t>Capgemini</w:t>
            </w:r>
            <w:r w:rsidR="00EE7FC0">
              <w:rPr>
                <w:rFonts w:ascii="Times New Roman" w:hAnsi="Times New Roman"/>
                <w:lang w:val="en-US"/>
              </w:rPr>
              <w:t xml:space="preserve"> India PVT LTD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A44D4">
            <w:pPr>
              <w:spacing w:after="0" w:line="100" w:lineRule="atLeast"/>
              <w:jc w:val="both"/>
              <w:rPr>
                <w:rFonts w:ascii="Times New Roman" w:hAnsi="Times New Roman"/>
                <w:lang w:val="en-US"/>
              </w:rPr>
            </w:pPr>
            <w:r>
              <w:t>Consultant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44D4" w:rsidP="00444E16">
            <w:pPr>
              <w:spacing w:after="0" w:line="100" w:lineRule="atLeast"/>
              <w:jc w:val="both"/>
            </w:pPr>
            <w:r>
              <w:rPr>
                <w:rFonts w:ascii="Times New Roman" w:hAnsi="Times New Roman"/>
                <w:lang w:val="en-US"/>
              </w:rPr>
              <w:t>Mar</w:t>
            </w:r>
            <w:r w:rsidR="009F5516">
              <w:rPr>
                <w:rFonts w:ascii="Times New Roman" w:hAnsi="Times New Roman"/>
                <w:lang w:val="en-US"/>
              </w:rPr>
              <w:t xml:space="preserve"> 2015 – </w:t>
            </w:r>
            <w:r>
              <w:rPr>
                <w:rFonts w:ascii="Times New Roman" w:hAnsi="Times New Roman"/>
                <w:lang w:val="en-US"/>
              </w:rPr>
              <w:t>till present</w:t>
            </w:r>
          </w:p>
        </w:tc>
      </w:tr>
      <w:tr>
        <w:tblPrEx>
          <w:tblW w:w="0" w:type="auto"/>
          <w:tblLayout w:type="fixed"/>
          <w:tblCellMar>
            <w:left w:w="98" w:type="dxa"/>
          </w:tblCellMar>
          <w:tblLook w:val="0000"/>
        </w:tblPrEx>
        <w:trPr>
          <w:trHeight w:val="480"/>
        </w:trPr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A44D4">
            <w:pPr>
              <w:spacing w:after="0" w:line="100" w:lineRule="atLeast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C2LBIZ PVT LTD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A44D4">
            <w:pPr>
              <w:spacing w:after="0" w:line="100" w:lineRule="atLeast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Software Developer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44D4" w:rsidP="00E37394">
            <w:pPr>
              <w:spacing w:after="0" w:line="100" w:lineRule="atLeast"/>
              <w:jc w:val="both"/>
            </w:pPr>
            <w:r>
              <w:rPr>
                <w:rFonts w:ascii="Times New Roman" w:hAnsi="Times New Roman"/>
                <w:lang w:val="en-US"/>
              </w:rPr>
              <w:t>SEPT</w:t>
            </w:r>
            <w:r w:rsidR="009F5516">
              <w:rPr>
                <w:rFonts w:ascii="Times New Roman" w:hAnsi="Times New Roman"/>
                <w:lang w:val="en-US"/>
              </w:rPr>
              <w:t xml:space="preserve"> 201</w:t>
            </w:r>
            <w:r>
              <w:rPr>
                <w:rFonts w:ascii="Times New Roman" w:hAnsi="Times New Roman"/>
                <w:lang w:val="en-US"/>
              </w:rPr>
              <w:t>2</w:t>
            </w:r>
            <w:r w:rsidR="009F5516">
              <w:rPr>
                <w:rFonts w:ascii="Times New Roman" w:hAnsi="Times New Roman"/>
                <w:lang w:val="en-US"/>
              </w:rPr>
              <w:t xml:space="preserve"> – </w:t>
            </w:r>
            <w:r>
              <w:rPr>
                <w:rFonts w:ascii="Times New Roman" w:hAnsi="Times New Roman"/>
                <w:lang w:val="en-US"/>
              </w:rPr>
              <w:t>MAR 2015</w:t>
            </w:r>
          </w:p>
        </w:tc>
      </w:tr>
      <w:tr>
        <w:tblPrEx>
          <w:tblW w:w="0" w:type="auto"/>
          <w:tblLayout w:type="fixed"/>
          <w:tblCellMar>
            <w:left w:w="98" w:type="dxa"/>
          </w:tblCellMar>
          <w:tblLook w:val="0000"/>
        </w:tblPrEx>
        <w:trPr>
          <w:trHeight w:val="480"/>
        </w:trPr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A44D4">
            <w:pPr>
              <w:spacing w:after="0" w:line="100" w:lineRule="atLeast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SABA SOFTWARE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A44D4">
            <w:pPr>
              <w:spacing w:after="0" w:line="100" w:lineRule="atLeast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Junior Engineer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44D4" w:rsidP="00E37394">
            <w:pPr>
              <w:spacing w:after="0" w:line="100" w:lineRule="atLeast"/>
              <w:jc w:val="both"/>
            </w:pPr>
            <w:r>
              <w:rPr>
                <w:rFonts w:ascii="Times New Roman" w:hAnsi="Times New Roman"/>
                <w:lang w:val="en-US"/>
              </w:rPr>
              <w:t xml:space="preserve">July </w:t>
            </w:r>
            <w:r w:rsidR="009F5516">
              <w:rPr>
                <w:rFonts w:ascii="Times New Roman" w:hAnsi="Times New Roman"/>
                <w:lang w:val="en-US"/>
              </w:rPr>
              <w:t>201</w:t>
            </w:r>
            <w:r>
              <w:rPr>
                <w:rFonts w:ascii="Times New Roman" w:hAnsi="Times New Roman"/>
                <w:lang w:val="en-US"/>
              </w:rPr>
              <w:t>1</w:t>
            </w:r>
            <w:r w:rsidR="009F5516">
              <w:rPr>
                <w:rFonts w:ascii="Times New Roman" w:hAnsi="Times New Roman"/>
                <w:lang w:val="en-US"/>
              </w:rPr>
              <w:t xml:space="preserve">– </w:t>
            </w:r>
            <w:r>
              <w:rPr>
                <w:rFonts w:ascii="Times New Roman" w:hAnsi="Times New Roman"/>
                <w:lang w:val="en-US"/>
              </w:rPr>
              <w:t>June 2012</w:t>
            </w:r>
          </w:p>
        </w:tc>
      </w:tr>
    </w:tbl>
    <w:p w:rsidR="001A44D4">
      <w:pPr>
        <w:spacing w:after="0" w:line="100" w:lineRule="atLeast"/>
        <w:jc w:val="both"/>
        <w:rPr>
          <w:rFonts w:ascii="Times New Roman" w:hAnsi="Times New Roman"/>
          <w:lang w:val="en-US"/>
        </w:rPr>
      </w:pPr>
    </w:p>
    <w:p w:rsidR="001A44D4">
      <w:pPr>
        <w:spacing w:after="0" w:line="100" w:lineRule="atLeast"/>
        <w:jc w:val="both"/>
        <w:rPr>
          <w:rFonts w:ascii="Times New Roman" w:hAnsi="Times New Roman"/>
          <w:b/>
          <w:bCs/>
          <w:lang w:val="en-US"/>
        </w:rPr>
      </w:pPr>
    </w:p>
    <w:p w:rsidR="001A44D4">
      <w:pPr>
        <w:spacing w:after="0" w:line="100" w:lineRule="atLeast"/>
        <w:jc w:val="both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TECHNICAL SKILLS: -</w:t>
      </w:r>
    </w:p>
    <w:p w:rsidR="001A44D4">
      <w:pPr>
        <w:spacing w:after="0" w:line="100" w:lineRule="atLeast"/>
        <w:jc w:val="both"/>
        <w:rPr>
          <w:rFonts w:ascii="Times New Roman" w:hAnsi="Times New Roman"/>
          <w:b/>
          <w:bCs/>
          <w:lang w:val="en-US"/>
        </w:rPr>
      </w:pPr>
    </w:p>
    <w:p w:rsidR="001A44D4">
      <w:pPr>
        <w:spacing w:after="0" w:line="100" w:lineRule="atLeast"/>
        <w:jc w:val="both"/>
        <w:rPr>
          <w:rFonts w:ascii="Verdana" w:hAnsi="Verdana" w:cs="Verdana"/>
          <w:sz w:val="16"/>
          <w:szCs w:val="16"/>
        </w:rPr>
      </w:pPr>
    </w:p>
    <w:tbl>
      <w:tblPr>
        <w:tblW w:w="0" w:type="auto"/>
        <w:tblLayout w:type="fixed"/>
        <w:tblLook w:val="0000"/>
      </w:tblPr>
      <w:tblGrid>
        <w:gridCol w:w="4724"/>
        <w:gridCol w:w="4723"/>
      </w:tblGrid>
      <w:tr>
        <w:tblPrEx>
          <w:tblW w:w="0" w:type="auto"/>
          <w:tblLayout w:type="fixed"/>
          <w:tblLook w:val="0000"/>
        </w:tblPrEx>
        <w:tc>
          <w:tcPr>
            <w:tcW w:w="4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44D4">
            <w:pPr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Programming Languages</w:t>
            </w:r>
          </w:p>
        </w:tc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44D4">
            <w:pPr>
              <w:spacing w:after="0" w:line="100" w:lineRule="atLeast"/>
              <w:jc w:val="both"/>
            </w:pPr>
            <w:r>
              <w:t>Core Java</w:t>
            </w:r>
          </w:p>
        </w:tc>
      </w:tr>
      <w:tr>
        <w:tblPrEx>
          <w:tblW w:w="0" w:type="auto"/>
          <w:tblLayout w:type="fixed"/>
          <w:tblLook w:val="0000"/>
        </w:tblPrEx>
        <w:tc>
          <w:tcPr>
            <w:tcW w:w="4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44D4">
            <w:pPr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Web Technologies</w:t>
            </w:r>
          </w:p>
        </w:tc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44D4">
            <w:pPr>
              <w:spacing w:after="0" w:line="100" w:lineRule="atLeast"/>
            </w:pPr>
            <w:r>
              <w:rPr>
                <w:rFonts w:ascii="Times New Roman" w:hAnsi="Times New Roman"/>
              </w:rPr>
              <w:t>Spring, Hibernate</w:t>
            </w:r>
            <w:r w:rsidR="009F5516">
              <w:rPr>
                <w:rFonts w:ascii="Times New Roman" w:hAnsi="Times New Roman"/>
              </w:rPr>
              <w:t>, HTML, XML, Web Services</w:t>
            </w:r>
          </w:p>
        </w:tc>
      </w:tr>
      <w:tr>
        <w:tblPrEx>
          <w:tblW w:w="0" w:type="auto"/>
          <w:tblLayout w:type="fixed"/>
          <w:tblLook w:val="0000"/>
        </w:tblPrEx>
        <w:tc>
          <w:tcPr>
            <w:tcW w:w="4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44D4">
            <w:pPr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Database</w:t>
            </w:r>
          </w:p>
        </w:tc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44D4">
            <w:pPr>
              <w:spacing w:after="0" w:line="100" w:lineRule="atLeast"/>
            </w:pPr>
            <w:r>
              <w:rPr>
                <w:rFonts w:ascii="Times New Roman" w:hAnsi="Times New Roman"/>
              </w:rPr>
              <w:t>Oracle 10 g</w:t>
            </w:r>
          </w:p>
        </w:tc>
      </w:tr>
      <w:tr>
        <w:tblPrEx>
          <w:tblW w:w="0" w:type="auto"/>
          <w:tblLayout w:type="fixed"/>
          <w:tblLook w:val="0000"/>
        </w:tblPrEx>
        <w:tc>
          <w:tcPr>
            <w:tcW w:w="4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44D4">
            <w:pPr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Reporting Tools</w:t>
            </w:r>
          </w:p>
        </w:tc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44D4">
            <w:pPr>
              <w:spacing w:after="0" w:line="100" w:lineRule="atLeast"/>
            </w:pPr>
            <w:r>
              <w:t>Birt Web</w:t>
            </w:r>
          </w:p>
        </w:tc>
      </w:tr>
      <w:tr>
        <w:tblPrEx>
          <w:tblW w:w="0" w:type="auto"/>
          <w:tblLayout w:type="fixed"/>
          <w:tblLook w:val="0000"/>
        </w:tblPrEx>
        <w:tc>
          <w:tcPr>
            <w:tcW w:w="4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44D4">
            <w:pPr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Versioning Tool</w:t>
            </w:r>
          </w:p>
        </w:tc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44D4">
            <w:pPr>
              <w:spacing w:after="0" w:line="100" w:lineRule="atLeast"/>
            </w:pPr>
            <w:r>
              <w:rPr>
                <w:rFonts w:ascii="Times New Roman" w:hAnsi="Times New Roman"/>
              </w:rPr>
              <w:t>SVN</w:t>
            </w:r>
          </w:p>
        </w:tc>
      </w:tr>
      <w:tr>
        <w:tblPrEx>
          <w:tblW w:w="0" w:type="auto"/>
          <w:tblLayout w:type="fixed"/>
          <w:tblLook w:val="0000"/>
        </w:tblPrEx>
        <w:tc>
          <w:tcPr>
            <w:tcW w:w="4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1F05">
            <w:pPr>
              <w:spacing w:after="0" w:line="100" w:lineRule="atLeas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Server</w:t>
            </w:r>
          </w:p>
        </w:tc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1F05">
            <w:pPr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Jboss, Apache Tomcat</w:t>
            </w:r>
          </w:p>
        </w:tc>
      </w:tr>
    </w:tbl>
    <w:p w:rsidR="001A44D4">
      <w:pPr>
        <w:spacing w:after="0" w:line="100" w:lineRule="atLeast"/>
        <w:jc w:val="both"/>
        <w:rPr>
          <w:rFonts w:ascii="Times New Roman" w:hAnsi="Times New Roman"/>
          <w:lang w:val="en-US"/>
        </w:rPr>
      </w:pPr>
    </w:p>
    <w:p w:rsidR="001A44D4">
      <w:pPr>
        <w:spacing w:after="0" w:line="100" w:lineRule="atLeast"/>
        <w:jc w:val="both"/>
        <w:rPr>
          <w:rFonts w:ascii="Times New Roman" w:hAnsi="Times New Roman"/>
          <w:lang w:val="en-US"/>
        </w:rPr>
      </w:pPr>
    </w:p>
    <w:p w:rsidR="001A44D4">
      <w:pPr>
        <w:rPr>
          <w:rFonts w:ascii="Times New Roman" w:hAnsi="Times New Roman"/>
          <w:b/>
          <w:u w:val="single"/>
        </w:rPr>
      </w:pPr>
    </w:p>
    <w:p w:rsidR="001A44D4">
      <w:pPr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Key Projects:</w:t>
      </w:r>
    </w:p>
    <w:p w:rsidR="001A44D4" w:rsidRPr="001A5D43" w:rsidP="007D5157">
      <w:pPr>
        <w:pStyle w:val="ListParagraph"/>
        <w:numPr>
          <w:ilvl w:val="0"/>
          <w:numId w:val="3"/>
        </w:numPr>
        <w:rPr>
          <w:rFonts w:ascii="Times New Roman" w:hAnsi="Times New Roman"/>
          <w:b/>
        </w:rPr>
      </w:pPr>
      <w:r w:rsidRPr="001A5D43">
        <w:rPr>
          <w:rFonts w:ascii="Times New Roman" w:hAnsi="Times New Roman"/>
        </w:rPr>
        <w:t>Project Name</w:t>
      </w:r>
      <w:r w:rsidRPr="001A5D43">
        <w:rPr>
          <w:rFonts w:ascii="Times New Roman" w:hAnsi="Times New Roman"/>
        </w:rPr>
        <w:tab/>
      </w:r>
      <w:r w:rsidRPr="001A5D43">
        <w:rPr>
          <w:rFonts w:ascii="Times New Roman" w:hAnsi="Times New Roman"/>
        </w:rPr>
        <w:tab/>
        <w:t xml:space="preserve">: </w:t>
      </w:r>
      <w:r w:rsidRPr="001A5D43" w:rsidR="007D5157">
        <w:rPr>
          <w:rFonts w:ascii="Times New Roman" w:hAnsi="Times New Roman"/>
          <w:b/>
        </w:rPr>
        <w:t xml:space="preserve">Neste(Finland) </w:t>
      </w:r>
    </w:p>
    <w:p w:rsidR="001A44D4">
      <w:pPr>
        <w:pStyle w:val="ListParagraph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Role Played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b/>
        </w:rPr>
        <w:t>Developer</w:t>
      </w:r>
    </w:p>
    <w:p w:rsidR="001A44D4">
      <w:pPr>
        <w:pStyle w:val="ListParagraph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</w:rPr>
        <w:t>Team Size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 w:rsidR="007D5157">
        <w:rPr>
          <w:rFonts w:ascii="Times New Roman" w:hAnsi="Times New Roman"/>
          <w:b/>
        </w:rPr>
        <w:t xml:space="preserve"> 15</w:t>
      </w:r>
      <w:r>
        <w:rPr>
          <w:rFonts w:ascii="Times New Roman" w:hAnsi="Times New Roman"/>
          <w:b/>
        </w:rPr>
        <w:t xml:space="preserve"> Members</w:t>
      </w:r>
    </w:p>
    <w:p w:rsidR="001A44D4">
      <w:pPr>
        <w:pStyle w:val="ListParagraph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</w:rPr>
        <w:t>Organization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D66128">
        <w:rPr>
          <w:rFonts w:ascii="Times New Roman" w:hAnsi="Times New Roman"/>
          <w:b/>
        </w:rPr>
        <w:t>Capgemini India PVT LTD</w:t>
      </w:r>
    </w:p>
    <w:p w:rsidR="001A44D4">
      <w:pPr>
        <w:pStyle w:val="ListParagraph"/>
        <w:ind w:left="360"/>
      </w:pPr>
      <w:r>
        <w:rPr>
          <w:rFonts w:ascii="Times New Roman" w:hAnsi="Times New Roman"/>
        </w:rPr>
        <w:t>Software’s used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032007">
        <w:rPr>
          <w:rFonts w:ascii="Times New Roman" w:hAnsi="Times New Roman"/>
          <w:b/>
        </w:rPr>
        <w:t>Core Java, Spring Hibernate, Apache tomcat, Jboss</w:t>
      </w:r>
    </w:p>
    <w:p w:rsidR="001A44D4">
      <w:pPr>
        <w:pStyle w:val="ListParagraph"/>
        <w:ind w:left="360"/>
      </w:pPr>
    </w:p>
    <w:p w:rsidR="001A5D43">
      <w:pPr>
        <w:pStyle w:val="ListParagraph"/>
        <w:ind w:left="360"/>
      </w:pPr>
    </w:p>
    <w:p w:rsidR="001A44D4">
      <w:pPr>
        <w:spacing w:after="0" w:line="100" w:lineRule="atLeast"/>
        <w:ind w:firstLine="36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Description:</w:t>
      </w:r>
    </w:p>
    <w:p w:rsidR="001A44D4">
      <w:pPr>
        <w:spacing w:after="0" w:line="100" w:lineRule="atLeast"/>
        <w:ind w:firstLine="360"/>
        <w:rPr>
          <w:rFonts w:ascii="Times New Roman" w:hAnsi="Times New Roman"/>
          <w:b/>
          <w:u w:val="single"/>
        </w:rPr>
      </w:pPr>
    </w:p>
    <w:p w:rsidR="00AD1EA6" w:rsidP="00B23BAF">
      <w:pPr>
        <w:spacing w:after="0" w:line="100" w:lineRule="atLeast"/>
        <w:ind w:left="360"/>
        <w:rPr>
          <w:rFonts w:ascii="Times New Roman" w:hAnsi="Times New Roman" w:cs="Segoe UI"/>
        </w:rPr>
      </w:pPr>
      <w:r>
        <w:rPr>
          <w:rFonts w:ascii="Times New Roman" w:hAnsi="Times New Roman" w:cs="Segoe UI"/>
        </w:rPr>
        <w:t>Neste is</w:t>
      </w:r>
      <w:r w:rsidR="003B534A">
        <w:rPr>
          <w:rFonts w:ascii="Times New Roman" w:hAnsi="Times New Roman" w:cs="Segoe UI"/>
        </w:rPr>
        <w:t xml:space="preserve"> oil domain company in finland. Neste Oil has different domain as Renewable, Oil Domain, Logistic Domain</w:t>
      </w:r>
      <w:r w:rsidR="004306CF">
        <w:rPr>
          <w:rFonts w:ascii="Times New Roman" w:hAnsi="Times New Roman" w:cs="Segoe UI"/>
        </w:rPr>
        <w:t>.</w:t>
      </w:r>
      <w:r w:rsidR="00D87055">
        <w:rPr>
          <w:rFonts w:ascii="Times New Roman" w:hAnsi="Times New Roman" w:cs="Segoe UI"/>
        </w:rPr>
        <w:t xml:space="preserve"> Diifferent Domain has different applications.</w:t>
      </w:r>
      <w:r w:rsidR="00F6066C">
        <w:rPr>
          <w:rFonts w:ascii="Times New Roman" w:hAnsi="Times New Roman" w:cs="Segoe UI"/>
        </w:rPr>
        <w:t xml:space="preserve"> Neste Provides Oil products in Europian countries.</w:t>
      </w:r>
    </w:p>
    <w:p w:rsidR="001A44D4">
      <w:pPr>
        <w:pStyle w:val="ListParagraph"/>
        <w:ind w:left="360"/>
        <w:rPr>
          <w:rFonts w:ascii="Times New Roman" w:hAnsi="Times New Roman"/>
          <w:b/>
          <w:u w:val="single"/>
        </w:rPr>
      </w:pPr>
    </w:p>
    <w:p w:rsidR="0054060F">
      <w:pPr>
        <w:pStyle w:val="ListParagraph"/>
        <w:ind w:left="360"/>
        <w:rPr>
          <w:rFonts w:ascii="Times New Roman" w:eastAsia="Times New Roman" w:hAnsi="Times New Roman" w:cs="Segoe UI"/>
        </w:rPr>
      </w:pPr>
      <w:r>
        <w:rPr>
          <w:rFonts w:ascii="Times New Roman" w:hAnsi="Times New Roman"/>
          <w:b/>
          <w:u w:val="single"/>
        </w:rPr>
        <w:t>Responsibilities:</w:t>
      </w:r>
      <w:r>
        <w:rPr>
          <w:rFonts w:ascii="Times New Roman" w:eastAsia="Times New Roman" w:hAnsi="Times New Roman" w:cs="Segoe UI"/>
        </w:rPr>
        <w:t xml:space="preserve"> </w:t>
      </w:r>
    </w:p>
    <w:p w:rsidR="00F975B8" w:rsidP="00F975B8">
      <w:pPr>
        <w:numPr>
          <w:ilvl w:val="0"/>
          <w:numId w:val="4"/>
        </w:numPr>
        <w:spacing w:after="0" w:line="100" w:lineRule="atLeast"/>
        <w:ind w:left="360" w:firstLine="0"/>
        <w:rPr>
          <w:rFonts w:ascii="Times New Roman" w:eastAsia="Times New Roman" w:hAnsi="Times New Roman" w:cs="Segoe UI"/>
        </w:rPr>
      </w:pPr>
      <w:r>
        <w:rPr>
          <w:rFonts w:ascii="Times New Roman" w:eastAsia="Times New Roman" w:hAnsi="Times New Roman" w:cs="Segoe UI"/>
        </w:rPr>
        <w:t xml:space="preserve">Travel onsite and understanding the functionality and requirement of the project with interaction of  </w:t>
      </w:r>
    </w:p>
    <w:p w:rsidR="001A44D4" w:rsidP="00F975B8">
      <w:pPr>
        <w:spacing w:after="0" w:line="100" w:lineRule="atLeast"/>
        <w:ind w:left="720"/>
        <w:rPr>
          <w:rFonts w:ascii="Times New Roman" w:eastAsia="Times New Roman" w:hAnsi="Times New Roman" w:cs="Segoe UI"/>
        </w:rPr>
      </w:pPr>
      <w:r>
        <w:rPr>
          <w:rFonts w:ascii="Times New Roman" w:eastAsia="Times New Roman" w:hAnsi="Times New Roman" w:cs="Segoe UI"/>
        </w:rPr>
        <w:t>Client Neste</w:t>
      </w:r>
    </w:p>
    <w:p w:rsidR="001A44D4">
      <w:pPr>
        <w:numPr>
          <w:ilvl w:val="0"/>
          <w:numId w:val="4"/>
        </w:numPr>
        <w:spacing w:after="0" w:line="100" w:lineRule="atLeast"/>
        <w:ind w:left="360" w:firstLine="0"/>
        <w:rPr>
          <w:rFonts w:ascii="Times New Roman" w:eastAsia="Times New Roman" w:hAnsi="Times New Roman" w:cs="Segoe UI"/>
        </w:rPr>
      </w:pPr>
      <w:r>
        <w:rPr>
          <w:rFonts w:ascii="Times New Roman" w:eastAsia="Times New Roman" w:hAnsi="Times New Roman" w:cs="Segoe UI"/>
        </w:rPr>
        <w:t xml:space="preserve">Designed and coded application components in an Agile environment utilizing a test driven </w:t>
      </w:r>
      <w:r>
        <w:rPr>
          <w:rFonts w:ascii="Times New Roman" w:eastAsia="Times New Roman" w:hAnsi="Times New Roman" w:cs="Segoe UI"/>
        </w:rPr>
        <w:tab/>
        <w:t>development approach.</w:t>
      </w:r>
      <w:r w:rsidRPr="00F975B8">
        <w:rPr>
          <w:rFonts w:ascii="Times New Roman" w:eastAsia="Times New Roman" w:hAnsi="Times New Roman" w:cs="Segoe UI"/>
        </w:rPr>
        <w:t xml:space="preserve"> </w:t>
      </w:r>
      <w:r w:rsidR="009F5516">
        <w:rPr>
          <w:rFonts w:ascii="Times New Roman" w:eastAsia="Times New Roman" w:hAnsi="Times New Roman" w:cs="Segoe UI"/>
        </w:rPr>
        <w:t>Created and maintained project tasks and schedules.</w:t>
      </w:r>
    </w:p>
    <w:p w:rsidR="001A44D4">
      <w:pPr>
        <w:numPr>
          <w:ilvl w:val="0"/>
          <w:numId w:val="4"/>
        </w:numPr>
        <w:spacing w:after="0" w:line="100" w:lineRule="atLeast"/>
        <w:ind w:left="360" w:firstLine="0"/>
        <w:rPr>
          <w:rFonts w:ascii="Times New Roman" w:eastAsia="Times New Roman" w:hAnsi="Times New Roman" w:cs="Segoe UI"/>
        </w:rPr>
      </w:pPr>
      <w:r>
        <w:rPr>
          <w:rFonts w:ascii="Times New Roman" w:eastAsia="Times New Roman" w:hAnsi="Times New Roman" w:cs="Segoe UI"/>
        </w:rPr>
        <w:t>Participated in various SCRUM ceremonies.</w:t>
      </w:r>
    </w:p>
    <w:p w:rsidR="001A44D4">
      <w:pPr>
        <w:numPr>
          <w:ilvl w:val="0"/>
          <w:numId w:val="4"/>
        </w:numPr>
        <w:spacing w:after="0" w:line="100" w:lineRule="atLeast"/>
        <w:ind w:left="360" w:firstLine="0"/>
      </w:pPr>
      <w:r>
        <w:rPr>
          <w:rFonts w:ascii="Times New Roman" w:eastAsia="Times New Roman" w:hAnsi="Times New Roman" w:cs="Segoe UI"/>
        </w:rPr>
        <w:t xml:space="preserve">Worked in close cooperation with project managers and other functional team members to form a </w:t>
      </w:r>
      <w:r>
        <w:rPr>
          <w:rFonts w:ascii="Times New Roman" w:eastAsia="Times New Roman" w:hAnsi="Times New Roman" w:cs="Segoe UI"/>
        </w:rPr>
        <w:tab/>
        <w:t>team effort in development.</w:t>
      </w:r>
    </w:p>
    <w:p w:rsidR="001A44D4">
      <w:pPr>
        <w:spacing w:after="0" w:line="100" w:lineRule="atLeast"/>
      </w:pPr>
    </w:p>
    <w:p w:rsidR="001A44D4">
      <w:pPr>
        <w:spacing w:after="0" w:line="100" w:lineRule="atLeast"/>
      </w:pPr>
    </w:p>
    <w:p w:rsidR="001A44D4">
      <w:pPr>
        <w:spacing w:after="0" w:line="100" w:lineRule="atLeast"/>
        <w:rPr>
          <w:rFonts w:ascii="Times New Roman" w:hAnsi="Times New Roman"/>
        </w:rPr>
      </w:pPr>
    </w:p>
    <w:p w:rsidR="001A44D4">
      <w:pPr>
        <w:rPr>
          <w:rFonts w:ascii="Times New Roman" w:hAnsi="Times New Roman"/>
        </w:rPr>
      </w:pPr>
    </w:p>
    <w:p w:rsidR="001A44D4">
      <w:pPr>
        <w:numPr>
          <w:ilvl w:val="0"/>
          <w:numId w:val="3"/>
        </w:numPr>
        <w:spacing w:after="0"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Project 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B6202D">
        <w:rPr>
          <w:rFonts w:ascii="Times New Roman" w:hAnsi="Times New Roman"/>
          <w:b/>
        </w:rPr>
        <w:t>ISP4D</w:t>
      </w:r>
    </w:p>
    <w:p w:rsidR="001A44D4">
      <w:pPr>
        <w:spacing w:after="0" w:line="100" w:lineRule="atLeast"/>
        <w:ind w:left="360"/>
        <w:rPr>
          <w:rFonts w:ascii="Times New Roman" w:hAnsi="Times New Roman"/>
        </w:rPr>
      </w:pPr>
    </w:p>
    <w:p w:rsidR="001A44D4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Client 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C4067A">
        <w:rPr>
          <w:rFonts w:ascii="Times New Roman" w:hAnsi="Times New Roman"/>
          <w:b/>
          <w:color w:val="000000"/>
        </w:rPr>
        <w:t>Daimler</w:t>
      </w:r>
    </w:p>
    <w:p w:rsidR="001A44D4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Role Played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b/>
        </w:rPr>
        <w:t xml:space="preserve">Developer </w:t>
      </w:r>
    </w:p>
    <w:p w:rsidR="001A44D4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Team Size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  <w:b/>
          <w:bCs/>
        </w:rPr>
        <w:t xml:space="preserve"> </w:t>
      </w:r>
      <w:r w:rsidR="009D5974">
        <w:rPr>
          <w:rFonts w:ascii="Times New Roman" w:hAnsi="Times New Roman"/>
          <w:b/>
          <w:bCs/>
        </w:rPr>
        <w:t>6</w:t>
      </w:r>
    </w:p>
    <w:p w:rsidR="001A44D4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Organization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b/>
          <w:bCs/>
        </w:rPr>
        <w:t>Capgemini</w:t>
      </w:r>
      <w:r>
        <w:rPr>
          <w:rFonts w:ascii="Times New Roman" w:hAnsi="Times New Roman"/>
          <w:b/>
          <w:lang w:val="en-US"/>
        </w:rPr>
        <w:t xml:space="preserve"> India Pvt Ltd.</w:t>
      </w:r>
    </w:p>
    <w:p w:rsidR="001A44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450"/>
        </w:tabs>
        <w:ind w:left="36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>Software’s used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9D5974">
        <w:rPr>
          <w:rFonts w:ascii="Times New Roman" w:hAnsi="Times New Roman"/>
          <w:b/>
        </w:rPr>
        <w:t>Core Java, Spring</w:t>
      </w:r>
      <w:r>
        <w:rPr>
          <w:rFonts w:ascii="Times New Roman" w:hAnsi="Times New Roman"/>
        </w:rPr>
        <w:tab/>
      </w:r>
    </w:p>
    <w:p w:rsidR="001A44D4">
      <w:pPr>
        <w:ind w:left="360"/>
        <w:rPr>
          <w:rFonts w:ascii="Times New Roman" w:hAnsi="Times New Roman"/>
          <w:b/>
          <w:u w:val="single"/>
        </w:rPr>
      </w:pPr>
    </w:p>
    <w:p w:rsidR="001A44D4">
      <w:pPr>
        <w:ind w:left="360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Responsibilities:</w:t>
      </w:r>
    </w:p>
    <w:p w:rsidR="001A44D4">
      <w:pPr>
        <w:numPr>
          <w:ilvl w:val="0"/>
          <w:numId w:val="4"/>
        </w:numPr>
        <w:spacing w:after="0"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Requirement gathering and Analysis.</w:t>
      </w:r>
    </w:p>
    <w:p w:rsidR="001A44D4">
      <w:pPr>
        <w:numPr>
          <w:ilvl w:val="0"/>
          <w:numId w:val="4"/>
        </w:numPr>
        <w:spacing w:after="0"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Design, Coding for the pages on application to meet the new requirements.</w:t>
      </w:r>
    </w:p>
    <w:p w:rsidR="001A44D4">
      <w:pPr>
        <w:numPr>
          <w:ilvl w:val="0"/>
          <w:numId w:val="4"/>
        </w:numPr>
        <w:spacing w:after="0"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Creating documents related to projects.</w:t>
      </w:r>
    </w:p>
    <w:p w:rsidR="001A44D4">
      <w:pPr>
        <w:numPr>
          <w:ilvl w:val="0"/>
          <w:numId w:val="4"/>
        </w:numPr>
        <w:spacing w:after="0" w:line="100" w:lineRule="atLeast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>Following up with other team members regarding the tasks assigned to them.</w:t>
      </w:r>
    </w:p>
    <w:p w:rsidR="001A44D4">
      <w:pPr>
        <w:spacing w:after="0" w:line="100" w:lineRule="atLeast"/>
        <w:ind w:left="360"/>
        <w:rPr>
          <w:rFonts w:ascii="Times New Roman" w:hAnsi="Times New Roman"/>
          <w:b/>
          <w:u w:val="single"/>
        </w:rPr>
      </w:pPr>
    </w:p>
    <w:p w:rsidR="001A44D4">
      <w:pPr>
        <w:spacing w:after="0" w:line="100" w:lineRule="atLeast"/>
        <w:ind w:left="360"/>
        <w:rPr>
          <w:rFonts w:ascii="Times New Roman" w:hAnsi="Times New Roman"/>
          <w:b/>
          <w:u w:val="single"/>
        </w:rPr>
      </w:pPr>
    </w:p>
    <w:p w:rsidR="001A44D4">
      <w:pPr>
        <w:spacing w:after="0" w:line="100" w:lineRule="atLeast"/>
        <w:ind w:left="360"/>
        <w:rPr>
          <w:rFonts w:ascii="Times New Roman" w:hAnsi="Times New Roman"/>
          <w:b/>
          <w:u w:val="single"/>
        </w:rPr>
      </w:pPr>
    </w:p>
    <w:p w:rsidR="001A44D4">
      <w:pPr>
        <w:numPr>
          <w:ilvl w:val="0"/>
          <w:numId w:val="3"/>
        </w:numPr>
        <w:spacing w:after="0"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Project 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E76501">
        <w:rPr>
          <w:rFonts w:ascii="Times New Roman" w:hAnsi="Times New Roman"/>
          <w:b/>
        </w:rPr>
        <w:t>Claim</w:t>
      </w:r>
    </w:p>
    <w:p w:rsidR="001A44D4">
      <w:pPr>
        <w:spacing w:after="0" w:line="100" w:lineRule="atLeast"/>
        <w:ind w:left="360"/>
        <w:rPr>
          <w:rFonts w:ascii="Times New Roman" w:hAnsi="Times New Roman"/>
        </w:rPr>
      </w:pPr>
    </w:p>
    <w:p w:rsidR="001A44D4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Client 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E76501">
        <w:rPr>
          <w:rFonts w:ascii="Times New Roman" w:hAnsi="Times New Roman"/>
          <w:b/>
          <w:color w:val="000000"/>
        </w:rPr>
        <w:t>IFL/Religare</w:t>
      </w:r>
    </w:p>
    <w:p w:rsidR="001A44D4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Role Played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b/>
        </w:rPr>
        <w:t xml:space="preserve">Software Developer </w:t>
      </w:r>
    </w:p>
    <w:p w:rsidR="001A44D4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Team Size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E76501">
        <w:rPr>
          <w:rFonts w:ascii="Times New Roman" w:hAnsi="Times New Roman"/>
          <w:b/>
        </w:rPr>
        <w:t>6</w:t>
      </w:r>
      <w:r>
        <w:rPr>
          <w:rFonts w:ascii="Times New Roman" w:hAnsi="Times New Roman"/>
          <w:b/>
        </w:rPr>
        <w:t xml:space="preserve"> Members</w:t>
      </w:r>
    </w:p>
    <w:p w:rsidR="001A44D4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Organization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8306BB">
        <w:rPr>
          <w:rFonts w:ascii="Times New Roman" w:hAnsi="Times New Roman"/>
          <w:b/>
          <w:lang w:val="en-US"/>
        </w:rPr>
        <w:t>C2LBIZ PVT LTD</w:t>
      </w:r>
    </w:p>
    <w:p w:rsidR="001A44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450"/>
        </w:tabs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Software’s used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722641">
        <w:rPr>
          <w:rFonts w:ascii="Times New Roman" w:hAnsi="Times New Roman"/>
          <w:b/>
        </w:rPr>
        <w:t>Core Java, Spring MVC, BirtWeb Reportin</w:t>
      </w:r>
      <w:r w:rsidR="003517D9">
        <w:rPr>
          <w:rFonts w:ascii="Times New Roman" w:hAnsi="Times New Roman"/>
          <w:b/>
        </w:rPr>
        <w:t>g</w:t>
      </w:r>
      <w:r w:rsidR="00722641">
        <w:rPr>
          <w:rFonts w:ascii="Times New Roman" w:hAnsi="Times New Roman"/>
          <w:b/>
        </w:rPr>
        <w:t xml:space="preserve"> Tool</w:t>
      </w:r>
      <w:r>
        <w:rPr>
          <w:rFonts w:ascii="Times New Roman" w:hAnsi="Times New Roman"/>
        </w:rPr>
        <w:tab/>
      </w:r>
    </w:p>
    <w:p w:rsidR="00AD09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450"/>
        </w:tabs>
        <w:ind w:left="360"/>
        <w:rPr>
          <w:rFonts w:ascii="Times New Roman" w:hAnsi="Times New Roman"/>
        </w:rPr>
      </w:pPr>
    </w:p>
    <w:p w:rsidR="00AD09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450"/>
        </w:tabs>
        <w:ind w:left="360"/>
        <w:rPr>
          <w:rFonts w:ascii="Times New Roman" w:hAnsi="Times New Roman"/>
        </w:rPr>
      </w:pPr>
    </w:p>
    <w:p w:rsidR="00AD09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450"/>
        </w:tabs>
        <w:ind w:left="360"/>
        <w:rPr>
          <w:rFonts w:ascii="Times New Roman" w:hAnsi="Times New Roman"/>
          <w:b/>
          <w:u w:val="single"/>
        </w:rPr>
      </w:pPr>
    </w:p>
    <w:p w:rsidR="001A44D4">
      <w:pPr>
        <w:ind w:left="360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Responsibilities:</w:t>
      </w:r>
    </w:p>
    <w:p w:rsidR="001A44D4">
      <w:pPr>
        <w:numPr>
          <w:ilvl w:val="0"/>
          <w:numId w:val="5"/>
        </w:numPr>
        <w:spacing w:after="0"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Requirement gathering and Analysis.</w:t>
      </w:r>
    </w:p>
    <w:p w:rsidR="001A44D4">
      <w:pPr>
        <w:numPr>
          <w:ilvl w:val="0"/>
          <w:numId w:val="5"/>
        </w:numPr>
        <w:spacing w:after="0"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Design, Coding for the pages on application to meet the new requirements.</w:t>
      </w:r>
    </w:p>
    <w:p w:rsidR="001A44D4">
      <w:pPr>
        <w:numPr>
          <w:ilvl w:val="0"/>
          <w:numId w:val="5"/>
        </w:numPr>
        <w:spacing w:after="0"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Creating Database design.</w:t>
      </w:r>
    </w:p>
    <w:p w:rsidR="001A44D4">
      <w:pPr>
        <w:numPr>
          <w:ilvl w:val="0"/>
          <w:numId w:val="5"/>
        </w:numPr>
        <w:spacing w:after="0" w:line="100" w:lineRule="atLeast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>Data maintenance &amp; handling.</w:t>
      </w:r>
    </w:p>
    <w:p w:rsidR="001A44D4">
      <w:pPr>
        <w:rPr>
          <w:rFonts w:ascii="Times New Roman" w:hAnsi="Times New Roman"/>
          <w:b/>
          <w:u w:val="single"/>
        </w:rPr>
      </w:pPr>
    </w:p>
    <w:p w:rsidR="001A44D4">
      <w:pPr>
        <w:rPr>
          <w:rFonts w:ascii="Times New Roman" w:hAnsi="Times New Roman"/>
          <w:b/>
          <w:u w:val="single"/>
        </w:rPr>
      </w:pPr>
    </w:p>
    <w:p w:rsidR="001A44D4">
      <w:pPr>
        <w:numPr>
          <w:ilvl w:val="0"/>
          <w:numId w:val="3"/>
        </w:numPr>
        <w:spacing w:after="0"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Project 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722641">
        <w:rPr>
          <w:rFonts w:ascii="Times New Roman" w:hAnsi="Times New Roman"/>
          <w:b/>
        </w:rPr>
        <w:t>Learning Management System</w:t>
      </w:r>
    </w:p>
    <w:p w:rsidR="001A44D4">
      <w:pPr>
        <w:spacing w:after="0" w:line="100" w:lineRule="atLeast"/>
        <w:ind w:left="360"/>
        <w:rPr>
          <w:rFonts w:ascii="Times New Roman" w:hAnsi="Times New Roman"/>
        </w:rPr>
      </w:pPr>
    </w:p>
    <w:p w:rsidR="001A44D4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Role Played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722641">
        <w:rPr>
          <w:rFonts w:ascii="Times New Roman" w:hAnsi="Times New Roman"/>
          <w:b/>
        </w:rPr>
        <w:t>Junior Engineer</w:t>
      </w:r>
    </w:p>
    <w:p w:rsidR="001A44D4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Team Size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38079D">
        <w:rPr>
          <w:rFonts w:ascii="Times New Roman" w:hAnsi="Times New Roman"/>
          <w:b/>
        </w:rPr>
        <w:t xml:space="preserve">20 </w:t>
      </w:r>
      <w:r>
        <w:rPr>
          <w:rFonts w:ascii="Times New Roman" w:hAnsi="Times New Roman"/>
          <w:b/>
        </w:rPr>
        <w:t>Members</w:t>
      </w:r>
    </w:p>
    <w:p w:rsidR="001A44D4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Organization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Pr="0038079D" w:rsidR="0038079D">
        <w:rPr>
          <w:rFonts w:ascii="Times New Roman" w:hAnsi="Times New Roman"/>
          <w:b/>
        </w:rPr>
        <w:t>SABA Softwares</w:t>
      </w:r>
    </w:p>
    <w:p w:rsidR="001A44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450"/>
        </w:tabs>
        <w:ind w:left="36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>Software’s used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38079D">
        <w:rPr>
          <w:rFonts w:ascii="Times New Roman" w:hAnsi="Times New Roman"/>
          <w:b/>
        </w:rPr>
        <w:t>Core Java, Selenium Automation Testing</w:t>
      </w:r>
      <w:r>
        <w:rPr>
          <w:rFonts w:ascii="Times New Roman" w:hAnsi="Times New Roman"/>
        </w:rPr>
        <w:tab/>
      </w:r>
    </w:p>
    <w:p w:rsidR="001A44D4">
      <w:pPr>
        <w:ind w:left="360"/>
      </w:pPr>
      <w:r>
        <w:rPr>
          <w:rFonts w:ascii="Times New Roman" w:hAnsi="Times New Roman"/>
          <w:b/>
          <w:u w:val="single"/>
        </w:rPr>
        <w:t>Description:</w:t>
      </w:r>
      <w:r>
        <w:rPr>
          <w:rFonts w:ascii="Times New Roman" w:hAnsi="Times New Roman"/>
        </w:rPr>
        <w:t xml:space="preserve"> </w:t>
      </w:r>
    </w:p>
    <w:p w:rsidR="001A44D4">
      <w:pPr>
        <w:ind w:left="360"/>
        <w:rPr>
          <w:rFonts w:ascii="Times New Roman" w:hAnsi="Times New Roman"/>
          <w:b/>
          <w:u w:val="single"/>
        </w:rPr>
      </w:pPr>
      <w:r>
        <w:t>Saba Software is product based company.</w:t>
      </w:r>
      <w:r w:rsidR="00885F77">
        <w:t xml:space="preserve"> Learning Management System is a one product of the Saba softwares. </w:t>
      </w:r>
      <w:r w:rsidR="008718D3">
        <w:t>LMS has a different modules as Goals &amp; Review.</w:t>
      </w:r>
      <w:r w:rsidR="00D03F14">
        <w:t xml:space="preserve"> </w:t>
      </w:r>
    </w:p>
    <w:p w:rsidR="001A44D4">
      <w:pPr>
        <w:ind w:left="360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Responsibilities:</w:t>
      </w:r>
    </w:p>
    <w:p w:rsidR="001A44D4">
      <w:pPr>
        <w:numPr>
          <w:ilvl w:val="0"/>
          <w:numId w:val="6"/>
        </w:numPr>
        <w:spacing w:after="0"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Requirement gathering and Analysis.</w:t>
      </w:r>
    </w:p>
    <w:p w:rsidR="001A44D4">
      <w:pPr>
        <w:numPr>
          <w:ilvl w:val="0"/>
          <w:numId w:val="6"/>
        </w:numPr>
        <w:spacing w:after="0"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Design, Coding for the pages on application to meet the new requirements.</w:t>
      </w:r>
    </w:p>
    <w:p w:rsidR="001A44D4">
      <w:pPr>
        <w:numPr>
          <w:ilvl w:val="0"/>
          <w:numId w:val="6"/>
        </w:numPr>
        <w:spacing w:after="0"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Creating Database design.</w:t>
      </w:r>
    </w:p>
    <w:p w:rsidR="001A44D4">
      <w:pPr>
        <w:numPr>
          <w:ilvl w:val="0"/>
          <w:numId w:val="6"/>
        </w:numPr>
        <w:spacing w:after="0" w:line="100" w:lineRule="atLeast"/>
      </w:pPr>
      <w:r>
        <w:rPr>
          <w:rFonts w:ascii="Times New Roman" w:hAnsi="Times New Roman"/>
        </w:rPr>
        <w:t>Data maintenance &amp; handling.</w:t>
      </w:r>
    </w:p>
    <w:p w:rsidR="001A44D4">
      <w:pPr>
        <w:spacing w:after="0" w:line="100" w:lineRule="atLeast"/>
        <w:ind w:left="720"/>
      </w:pPr>
    </w:p>
    <w:p w:rsidR="001A44D4">
      <w:pPr>
        <w:rPr>
          <w:rFonts w:ascii="Times New Roman" w:hAnsi="Times New Roman"/>
          <w:b/>
          <w:u w:val="single"/>
        </w:rPr>
      </w:pPr>
    </w:p>
    <w:p w:rsidR="001A44D4">
      <w:pPr>
        <w:tabs>
          <w:tab w:val="left" w:pos="720"/>
        </w:tabs>
        <w:spacing w:after="0" w:line="100" w:lineRule="atLeast"/>
      </w:pPr>
    </w:p>
    <w:p w:rsidR="007C2F26">
      <w:pPr>
        <w:tabs>
          <w:tab w:val="left" w:pos="720"/>
        </w:tabs>
        <w:spacing w:after="0" w:line="100" w:lineRule="atLeast"/>
      </w:pPr>
    </w:p>
    <w:p w:rsidR="007C2F26">
      <w:pPr>
        <w:tabs>
          <w:tab w:val="left" w:pos="720"/>
        </w:tabs>
        <w:spacing w:after="0" w:line="100" w:lineRule="atLeast"/>
      </w:pPr>
    </w:p>
    <w:p w:rsidR="007C2F26">
      <w:pPr>
        <w:tabs>
          <w:tab w:val="left" w:pos="720"/>
        </w:tabs>
        <w:spacing w:after="0" w:line="100" w:lineRule="atLeast"/>
      </w:pPr>
    </w:p>
    <w:p w:rsidR="007C2F26">
      <w:pPr>
        <w:tabs>
          <w:tab w:val="left" w:pos="720"/>
        </w:tabs>
        <w:spacing w:after="0" w:line="100" w:lineRule="atLeast"/>
      </w:pPr>
    </w:p>
    <w:p w:rsidR="007C2F26">
      <w:pPr>
        <w:tabs>
          <w:tab w:val="left" w:pos="720"/>
        </w:tabs>
        <w:spacing w:after="0" w:line="100" w:lineRule="atLeast"/>
      </w:pPr>
    </w:p>
    <w:p w:rsidR="007C2F26">
      <w:pPr>
        <w:tabs>
          <w:tab w:val="left" w:pos="720"/>
        </w:tabs>
        <w:spacing w:after="0" w:line="100" w:lineRule="atLeast"/>
      </w:pPr>
    </w:p>
    <w:p w:rsidR="007C2F26">
      <w:pPr>
        <w:tabs>
          <w:tab w:val="left" w:pos="720"/>
        </w:tabs>
        <w:spacing w:after="0" w:line="100" w:lineRule="atLeast"/>
      </w:pPr>
    </w:p>
    <w:p w:rsidR="007C2F26">
      <w:pPr>
        <w:tabs>
          <w:tab w:val="left" w:pos="720"/>
        </w:tabs>
        <w:spacing w:after="0" w:line="100" w:lineRule="atLeast"/>
      </w:pPr>
    </w:p>
    <w:p w:rsidR="007C2F26">
      <w:pPr>
        <w:tabs>
          <w:tab w:val="left" w:pos="720"/>
        </w:tabs>
        <w:spacing w:after="0" w:line="100" w:lineRule="atLeast"/>
      </w:pPr>
    </w:p>
    <w:p w:rsidR="007C2F26">
      <w:pPr>
        <w:tabs>
          <w:tab w:val="left" w:pos="720"/>
        </w:tabs>
        <w:spacing w:after="0" w:line="100" w:lineRule="atLeast"/>
      </w:pPr>
    </w:p>
    <w:p w:rsidR="007C2F26">
      <w:pPr>
        <w:tabs>
          <w:tab w:val="left" w:pos="720"/>
        </w:tabs>
        <w:spacing w:after="0" w:line="100" w:lineRule="atLeast"/>
      </w:pPr>
    </w:p>
    <w:p w:rsidR="007C2F26">
      <w:pPr>
        <w:tabs>
          <w:tab w:val="left" w:pos="720"/>
        </w:tabs>
        <w:spacing w:after="0" w:line="100" w:lineRule="atLeast"/>
      </w:pPr>
    </w:p>
    <w:p w:rsidR="007C2F26">
      <w:pPr>
        <w:tabs>
          <w:tab w:val="left" w:pos="720"/>
        </w:tabs>
        <w:spacing w:after="0" w:line="100" w:lineRule="atLeast"/>
      </w:pPr>
    </w:p>
    <w:p w:rsidR="007C2F26">
      <w:pPr>
        <w:tabs>
          <w:tab w:val="left" w:pos="720"/>
        </w:tabs>
        <w:spacing w:after="0" w:line="100" w:lineRule="atLeast"/>
      </w:pPr>
    </w:p>
    <w:p w:rsidR="00E51E8F">
      <w:pPr>
        <w:tabs>
          <w:tab w:val="left" w:pos="720"/>
        </w:tabs>
        <w:spacing w:after="0" w:line="100" w:lineRule="atLeast"/>
      </w:pPr>
    </w:p>
    <w:p w:rsidR="00E51E8F">
      <w:pPr>
        <w:tabs>
          <w:tab w:val="left" w:pos="720"/>
        </w:tabs>
        <w:spacing w:after="0" w:line="100" w:lineRule="atLeast"/>
      </w:pPr>
    </w:p>
    <w:p w:rsidR="00E51E8F">
      <w:pPr>
        <w:tabs>
          <w:tab w:val="left" w:pos="720"/>
        </w:tabs>
        <w:spacing w:after="0" w:line="100" w:lineRule="atLeast"/>
      </w:pPr>
    </w:p>
    <w:p w:rsidR="00E51E8F">
      <w:pPr>
        <w:tabs>
          <w:tab w:val="left" w:pos="720"/>
        </w:tabs>
        <w:spacing w:after="0" w:line="100" w:lineRule="atLeast"/>
      </w:pPr>
    </w:p>
    <w:p w:rsidR="001A44D4">
      <w:pPr>
        <w:tabs>
          <w:tab w:val="left" w:pos="720"/>
        </w:tabs>
        <w:spacing w:after="0" w:line="100" w:lineRule="atLeast"/>
      </w:pPr>
    </w:p>
    <w:p w:rsidR="001A44D4">
      <w:pPr>
        <w:tabs>
          <w:tab w:val="left" w:pos="720"/>
        </w:tabs>
        <w:spacing w:after="0" w:line="100" w:lineRule="atLeast"/>
      </w:pPr>
    </w:p>
    <w:p w:rsidR="001A44D4">
      <w:pPr>
        <w:spacing w:after="0" w:line="100" w:lineRule="atLeast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EDUCATION: -</w:t>
      </w:r>
    </w:p>
    <w:p w:rsidR="001A44D4">
      <w:pPr>
        <w:spacing w:after="0" w:line="100" w:lineRule="atLeast"/>
        <w:jc w:val="both"/>
        <w:rPr>
          <w:rFonts w:ascii="Times New Roman" w:hAnsi="Times New Roman"/>
          <w:lang w:val="en-US"/>
        </w:rPr>
      </w:pPr>
    </w:p>
    <w:p w:rsidR="001A44D4">
      <w:pPr>
        <w:spacing w:after="0" w:line="100" w:lineRule="atLeast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B.E.(Computer Science)</w:t>
      </w:r>
      <w:r w:rsidR="009F5516">
        <w:rPr>
          <w:rFonts w:ascii="Times New Roman" w:hAnsi="Times New Roman"/>
          <w:b/>
          <w:lang w:val="en-US"/>
        </w:rPr>
        <w:t>(201</w:t>
      </w:r>
      <w:r>
        <w:rPr>
          <w:rFonts w:ascii="Times New Roman" w:hAnsi="Times New Roman"/>
          <w:b/>
          <w:lang w:val="en-US"/>
        </w:rPr>
        <w:t>0</w:t>
      </w:r>
      <w:r w:rsidR="009F5516">
        <w:rPr>
          <w:rFonts w:ascii="Times New Roman" w:hAnsi="Times New Roman"/>
          <w:b/>
          <w:lang w:val="en-US"/>
        </w:rPr>
        <w:t>)</w:t>
      </w:r>
    </w:p>
    <w:p w:rsidR="001A44D4">
      <w:pPr>
        <w:spacing w:after="0" w:line="100" w:lineRule="atLeast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University:</w:t>
      </w:r>
      <w:r>
        <w:rPr>
          <w:rFonts w:ascii="Times New Roman" w:hAnsi="Times New Roman"/>
          <w:b/>
          <w:lang w:val="en-US"/>
        </w:rPr>
        <w:t xml:space="preserve"> </w:t>
      </w:r>
      <w:r w:rsidR="00673EA1">
        <w:rPr>
          <w:rFonts w:ascii="Times New Roman" w:hAnsi="Times New Roman"/>
          <w:lang w:val="en-US"/>
        </w:rPr>
        <w:t>Pune</w:t>
      </w:r>
      <w:r>
        <w:rPr>
          <w:rFonts w:ascii="Times New Roman" w:hAnsi="Times New Roman"/>
          <w:lang w:val="en-US"/>
        </w:rPr>
        <w:t xml:space="preserve"> University (Maharashtra)</w:t>
      </w:r>
    </w:p>
    <w:p w:rsidR="001A44D4">
      <w:pPr>
        <w:spacing w:after="0" w:line="100" w:lineRule="atLeast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Marks        : </w:t>
      </w:r>
      <w:r w:rsidR="00673EA1">
        <w:rPr>
          <w:rFonts w:ascii="Times New Roman" w:hAnsi="Times New Roman"/>
          <w:lang w:val="en-US"/>
        </w:rPr>
        <w:t>60.00</w:t>
      </w:r>
      <w:r>
        <w:rPr>
          <w:rFonts w:ascii="Times New Roman" w:hAnsi="Times New Roman"/>
          <w:lang w:val="en-US"/>
        </w:rPr>
        <w:t>%</w:t>
      </w:r>
    </w:p>
    <w:p w:rsidR="001A44D4">
      <w:pPr>
        <w:spacing w:after="0" w:line="100" w:lineRule="atLeast"/>
        <w:jc w:val="both"/>
        <w:rPr>
          <w:rFonts w:ascii="Times New Roman" w:hAnsi="Times New Roman"/>
          <w:lang w:val="en-US"/>
        </w:rPr>
      </w:pPr>
    </w:p>
    <w:p w:rsidR="001A44D4">
      <w:pPr>
        <w:spacing w:after="0" w:line="100" w:lineRule="atLeast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 xml:space="preserve">H.S.C. </w:t>
      </w:r>
      <w:r w:rsidR="00FF7DE8">
        <w:rPr>
          <w:rFonts w:ascii="Times New Roman" w:hAnsi="Times New Roman"/>
          <w:lang w:val="en-US"/>
        </w:rPr>
        <w:t>(Feb 2006</w:t>
      </w:r>
      <w:r>
        <w:rPr>
          <w:rFonts w:ascii="Times New Roman" w:hAnsi="Times New Roman"/>
          <w:lang w:val="en-US"/>
        </w:rPr>
        <w:t>)</w:t>
      </w:r>
    </w:p>
    <w:p w:rsidR="001A44D4">
      <w:pPr>
        <w:spacing w:after="0" w:line="100" w:lineRule="atLeast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Board</w:t>
      </w:r>
      <w:r>
        <w:rPr>
          <w:rFonts w:ascii="Times New Roman" w:hAnsi="Times New Roman"/>
          <w:lang w:val="en-US"/>
        </w:rPr>
        <w:tab/>
        <w:t xml:space="preserve">     : Maharashtra State Board of Secondary &amp; Higher Secondary Education.</w:t>
      </w:r>
    </w:p>
    <w:p w:rsidR="001A44D4">
      <w:pPr>
        <w:spacing w:after="0" w:line="100" w:lineRule="atLeast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Marks        : 73.50</w:t>
      </w:r>
      <w:r w:rsidR="009F5516">
        <w:rPr>
          <w:rFonts w:ascii="Times New Roman" w:hAnsi="Times New Roman"/>
          <w:lang w:val="en-US"/>
        </w:rPr>
        <w:t>%</w:t>
      </w:r>
    </w:p>
    <w:p w:rsidR="001A44D4">
      <w:pPr>
        <w:spacing w:after="0" w:line="100" w:lineRule="atLeast"/>
        <w:jc w:val="both"/>
        <w:rPr>
          <w:rFonts w:ascii="Times New Roman" w:hAnsi="Times New Roman"/>
          <w:lang w:val="en-US"/>
        </w:rPr>
      </w:pPr>
    </w:p>
    <w:p w:rsidR="001A44D4">
      <w:pPr>
        <w:spacing w:after="0" w:line="100" w:lineRule="atLeast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 xml:space="preserve">SSC </w:t>
      </w:r>
      <w:r w:rsidR="00FF7DE8">
        <w:rPr>
          <w:rFonts w:ascii="Times New Roman" w:hAnsi="Times New Roman"/>
          <w:lang w:val="en-US"/>
        </w:rPr>
        <w:t>(August 2004</w:t>
      </w:r>
      <w:r>
        <w:rPr>
          <w:rFonts w:ascii="Times New Roman" w:hAnsi="Times New Roman"/>
          <w:lang w:val="en-US"/>
        </w:rPr>
        <w:t>)</w:t>
      </w:r>
    </w:p>
    <w:p w:rsidR="001A44D4">
      <w:pPr>
        <w:spacing w:after="0" w:line="100" w:lineRule="atLeast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Board</w:t>
      </w:r>
      <w:r>
        <w:rPr>
          <w:rFonts w:ascii="Times New Roman" w:hAnsi="Times New Roman"/>
          <w:lang w:val="en-US"/>
        </w:rPr>
        <w:tab/>
        <w:t xml:space="preserve">     : </w:t>
      </w:r>
      <w:r w:rsidR="00FF7DE8">
        <w:rPr>
          <w:rFonts w:ascii="Times New Roman" w:hAnsi="Times New Roman"/>
          <w:lang w:val="en-US"/>
        </w:rPr>
        <w:t>Mumbai University</w:t>
      </w:r>
    </w:p>
    <w:p w:rsidR="001A44D4">
      <w:pPr>
        <w:spacing w:after="0" w:line="100" w:lineRule="atLeast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Marks        : 78.80%</w:t>
      </w:r>
    </w:p>
    <w:p w:rsidR="001A44D4">
      <w:pPr>
        <w:spacing w:after="0" w:line="100" w:lineRule="atLeast"/>
        <w:jc w:val="both"/>
        <w:rPr>
          <w:rFonts w:ascii="Times New Roman" w:hAnsi="Times New Roman"/>
          <w:lang w:val="en-US"/>
        </w:rPr>
      </w:pPr>
    </w:p>
    <w:p w:rsidR="001A44D4">
      <w:pPr>
        <w:spacing w:after="0" w:line="100" w:lineRule="atLeast"/>
        <w:jc w:val="both"/>
        <w:rPr>
          <w:rFonts w:ascii="Times New Roman" w:hAnsi="Times New Roman"/>
          <w:b/>
          <w:bCs/>
        </w:rPr>
      </w:pPr>
    </w:p>
    <w:p w:rsidR="001A44D4">
      <w:pPr>
        <w:spacing w:after="0" w:line="100" w:lineRule="atLeast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PROFESSIONAL TRAINING: -</w:t>
      </w:r>
    </w:p>
    <w:p w:rsidR="001A44D4">
      <w:pPr>
        <w:spacing w:after="0" w:line="100" w:lineRule="atLeast"/>
        <w:jc w:val="both"/>
        <w:rPr>
          <w:rFonts w:ascii="Times New Roman" w:hAnsi="Times New Roman"/>
          <w:b/>
          <w:bCs/>
        </w:rPr>
      </w:pPr>
    </w:p>
    <w:p w:rsidR="001A44D4">
      <w:pPr>
        <w:pStyle w:val="NoSpacing"/>
        <w:numPr>
          <w:ilvl w:val="0"/>
          <w:numId w:val="2"/>
        </w:numPr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Cs/>
          <w:sz w:val="22"/>
          <w:szCs w:val="22"/>
        </w:rPr>
        <w:t>Done Core Java &amp; Advance Java for Seed Infotech In 2011.</w:t>
      </w:r>
      <w:r w:rsidR="009F5516">
        <w:rPr>
          <w:rFonts w:ascii="Times New Roman" w:hAnsi="Times New Roman"/>
          <w:sz w:val="22"/>
          <w:szCs w:val="22"/>
        </w:rPr>
        <w:t>.</w:t>
      </w:r>
    </w:p>
    <w:p w:rsidR="001A44D4">
      <w:pPr>
        <w:pStyle w:val="NoSpacing"/>
        <w:tabs>
          <w:tab w:val="left" w:pos="720"/>
        </w:tabs>
        <w:ind w:left="1080" w:hanging="450"/>
        <w:rPr>
          <w:rFonts w:ascii="Times New Roman" w:hAnsi="Times New Roman"/>
          <w:b/>
          <w:bCs/>
          <w:iCs/>
        </w:rPr>
      </w:pPr>
    </w:p>
    <w:p w:rsidR="001A44D4">
      <w:pPr>
        <w:spacing w:after="0" w:line="100" w:lineRule="atLeast"/>
        <w:jc w:val="both"/>
        <w:rPr>
          <w:rFonts w:ascii="Times New Roman" w:hAnsi="Times New Roman"/>
          <w:b/>
          <w:bCs/>
          <w:iCs/>
          <w:lang w:val="en-US"/>
        </w:rPr>
      </w:pPr>
    </w:p>
    <w:p w:rsidR="001A44D4">
      <w:pPr>
        <w:spacing w:after="0" w:line="100" w:lineRule="atLeast"/>
        <w:jc w:val="both"/>
        <w:rPr>
          <w:rFonts w:ascii="Times New Roman" w:hAnsi="Times New Roman"/>
          <w:b/>
          <w:bCs/>
          <w:iCs/>
          <w:lang w:val="en-US"/>
        </w:rPr>
      </w:pPr>
    </w:p>
    <w:p w:rsidR="001A44D4">
      <w:pPr>
        <w:spacing w:after="0" w:line="100" w:lineRule="atLeast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iCs/>
          <w:lang w:val="en-US"/>
        </w:rPr>
        <w:t>INTERESTS: -</w:t>
      </w:r>
    </w:p>
    <w:p w:rsidR="001A44D4">
      <w:pPr>
        <w:spacing w:after="0" w:line="100" w:lineRule="atLeast"/>
        <w:ind w:firstLine="36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Plying Box type Cricket</w:t>
      </w:r>
      <w:r w:rsidR="009F5516">
        <w:rPr>
          <w:rFonts w:ascii="Times New Roman" w:hAnsi="Times New Roman"/>
          <w:lang w:val="en-US"/>
        </w:rPr>
        <w:t>, Travelling, Internet Surfing, Listening Music.</w:t>
      </w:r>
    </w:p>
    <w:p w:rsidR="001A44D4">
      <w:pPr>
        <w:spacing w:after="0" w:line="100" w:lineRule="atLeast"/>
        <w:ind w:firstLine="360"/>
        <w:jc w:val="both"/>
        <w:rPr>
          <w:rFonts w:ascii="Times New Roman" w:hAnsi="Times New Roman"/>
          <w:lang w:val="en-US"/>
        </w:rPr>
      </w:pPr>
    </w:p>
    <w:p w:rsidR="001A44D4">
      <w:pPr>
        <w:spacing w:after="0" w:line="100" w:lineRule="atLeast"/>
        <w:jc w:val="both"/>
        <w:rPr>
          <w:rFonts w:ascii="Times New Roman" w:hAnsi="Times New Roman"/>
          <w:b/>
          <w:lang w:val="en-US"/>
        </w:rPr>
      </w:pPr>
    </w:p>
    <w:p w:rsidR="001A44D4">
      <w:pPr>
        <w:spacing w:after="0" w:line="100" w:lineRule="atLeast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PERSONAL DETAILS</w:t>
      </w:r>
      <w:r>
        <w:rPr>
          <w:rFonts w:ascii="Times New Roman" w:hAnsi="Times New Roman"/>
          <w:b/>
          <w:bCs/>
          <w:iCs/>
          <w:lang w:val="en-US"/>
        </w:rPr>
        <w:t>: -</w:t>
      </w:r>
    </w:p>
    <w:p w:rsidR="001A44D4">
      <w:pPr>
        <w:spacing w:after="0" w:line="100" w:lineRule="atLeast"/>
        <w:jc w:val="both"/>
        <w:rPr>
          <w:rFonts w:ascii="Times New Roman" w:hAnsi="Times New Roman"/>
          <w:lang w:val="en-US"/>
        </w:rPr>
      </w:pPr>
    </w:p>
    <w:p w:rsidR="001A44D4">
      <w:pPr>
        <w:spacing w:after="0" w:line="360" w:lineRule="auto"/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Name</w:t>
      </w:r>
      <w:r>
        <w:rPr>
          <w:rFonts w:ascii="Times New Roman" w:hAnsi="Times New Roman"/>
          <w:b/>
          <w:lang w:val="en-US"/>
        </w:rPr>
        <w:tab/>
      </w:r>
      <w:r>
        <w:rPr>
          <w:rFonts w:ascii="Times New Roman" w:hAnsi="Times New Roman"/>
          <w:b/>
          <w:lang w:val="en-US"/>
        </w:rPr>
        <w:tab/>
      </w:r>
      <w:r>
        <w:rPr>
          <w:rFonts w:ascii="Times New Roman" w:hAnsi="Times New Roman"/>
          <w:b/>
          <w:lang w:val="en-US"/>
        </w:rPr>
        <w:tab/>
        <w:t>:</w:t>
      </w:r>
      <w:r>
        <w:rPr>
          <w:rFonts w:ascii="Times New Roman" w:hAnsi="Times New Roman"/>
          <w:b/>
          <w:lang w:val="en-US"/>
        </w:rPr>
        <w:tab/>
      </w:r>
      <w:r w:rsidR="009A791B">
        <w:rPr>
          <w:rFonts w:ascii="Times New Roman" w:hAnsi="Times New Roman"/>
          <w:b/>
          <w:lang w:val="en-US"/>
        </w:rPr>
        <w:t>AMOL NAMDEV DEVKAR</w:t>
      </w:r>
      <w:r>
        <w:rPr>
          <w:rFonts w:ascii="Times New Roman" w:hAnsi="Times New Roman"/>
          <w:b/>
          <w:lang w:val="en-US"/>
        </w:rPr>
        <w:t>.</w:t>
      </w:r>
    </w:p>
    <w:p w:rsidR="001A44D4">
      <w:pPr>
        <w:tabs>
          <w:tab w:val="left" w:pos="4320"/>
        </w:tabs>
        <w:spacing w:after="0" w:line="100" w:lineRule="atLeast"/>
        <w:rPr>
          <w:rFonts w:ascii="Times New Roman" w:eastAsia="Times New Roman" w:hAnsi="Times New Roman"/>
          <w:bCs/>
        </w:rPr>
      </w:pPr>
      <w:r>
        <w:rPr>
          <w:rFonts w:ascii="Times New Roman" w:hAnsi="Times New Roman"/>
          <w:b/>
          <w:lang w:val="en-US"/>
        </w:rPr>
        <w:t>Address                         :</w:t>
      </w:r>
      <w:r>
        <w:rPr>
          <w:rFonts w:ascii="Times New Roman" w:hAnsi="Times New Roman"/>
          <w:lang w:val="en-US"/>
        </w:rPr>
        <w:t xml:space="preserve">            </w:t>
      </w:r>
      <w:r w:rsidR="009A791B">
        <w:rPr>
          <w:rFonts w:ascii="Times New Roman" w:hAnsi="Times New Roman"/>
          <w:lang w:val="en-US"/>
        </w:rPr>
        <w:t>205,Excellance Tower</w:t>
      </w:r>
      <w:r>
        <w:rPr>
          <w:rFonts w:ascii="Times New Roman" w:hAnsi="Times New Roman"/>
          <w:bCs/>
        </w:rPr>
        <w:t>,</w:t>
      </w:r>
    </w:p>
    <w:p w:rsidR="001A44D4">
      <w:pPr>
        <w:tabs>
          <w:tab w:val="left" w:pos="4320"/>
        </w:tabs>
        <w:spacing w:after="0" w:line="100" w:lineRule="atLeast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                                                    </w:t>
      </w:r>
      <w:r w:rsidR="009A791B">
        <w:rPr>
          <w:rFonts w:ascii="Times New Roman" w:eastAsia="Times New Roman" w:hAnsi="Times New Roman"/>
          <w:bCs/>
        </w:rPr>
        <w:t xml:space="preserve">Kalamboli, </w:t>
      </w:r>
      <w:r w:rsidR="009A791B">
        <w:rPr>
          <w:rFonts w:ascii="Times New Roman" w:hAnsi="Times New Roman"/>
          <w:bCs/>
        </w:rPr>
        <w:t>RoadPali, Sector 17</w:t>
      </w:r>
    </w:p>
    <w:p w:rsidR="001A44D4">
      <w:pPr>
        <w:tabs>
          <w:tab w:val="left" w:pos="4320"/>
        </w:tabs>
        <w:spacing w:after="0" w:line="100" w:lineRule="atLeast"/>
        <w:rPr>
          <w:rFonts w:ascii="Times New Roman" w:hAnsi="Times New Roman"/>
          <w:b/>
          <w:lang w:val="en-US"/>
        </w:rPr>
      </w:pPr>
      <w:r>
        <w:rPr>
          <w:rFonts w:ascii="Times New Roman" w:eastAsia="Times New Roman" w:hAnsi="Times New Roman"/>
          <w:bCs/>
        </w:rPr>
        <w:t xml:space="preserve">                                                    </w:t>
      </w:r>
      <w:r w:rsidR="009A791B">
        <w:rPr>
          <w:rFonts w:ascii="Times New Roman" w:eastAsia="Times New Roman" w:hAnsi="Times New Roman"/>
          <w:bCs/>
        </w:rPr>
        <w:t xml:space="preserve">Navi </w:t>
      </w:r>
      <w:r>
        <w:rPr>
          <w:rFonts w:ascii="Times New Roman" w:hAnsi="Times New Roman"/>
          <w:bCs/>
        </w:rPr>
        <w:t>Mumbai:-</w:t>
      </w:r>
      <w:r w:rsidR="009A791B">
        <w:rPr>
          <w:rFonts w:ascii="Times New Roman" w:hAnsi="Times New Roman"/>
          <w:bCs/>
        </w:rPr>
        <w:t>410218</w:t>
      </w:r>
    </w:p>
    <w:p w:rsidR="001A44D4">
      <w:pPr>
        <w:spacing w:after="0" w:line="360" w:lineRule="auto"/>
        <w:jc w:val="both"/>
        <w:rPr>
          <w:rFonts w:ascii="Times New Roman" w:hAnsi="Times New Roman"/>
          <w:b/>
          <w:lang w:val="en-US"/>
        </w:rPr>
      </w:pPr>
    </w:p>
    <w:p w:rsidR="001A44D4">
      <w:pPr>
        <w:spacing w:after="0" w:line="360" w:lineRule="auto"/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Contact No.</w:t>
      </w:r>
      <w:r>
        <w:rPr>
          <w:rFonts w:ascii="Times New Roman" w:hAnsi="Times New Roman"/>
          <w:b/>
          <w:lang w:val="en-US"/>
        </w:rPr>
        <w:tab/>
      </w:r>
      <w:r>
        <w:rPr>
          <w:rFonts w:ascii="Times New Roman" w:hAnsi="Times New Roman"/>
          <w:b/>
          <w:lang w:val="en-US"/>
        </w:rPr>
        <w:tab/>
        <w:t>:</w:t>
      </w:r>
      <w:r>
        <w:rPr>
          <w:rFonts w:ascii="Times New Roman" w:hAnsi="Times New Roman"/>
          <w:b/>
          <w:lang w:val="en-US"/>
        </w:rPr>
        <w:tab/>
      </w:r>
      <w:r w:rsidR="006C07CD">
        <w:rPr>
          <w:rFonts w:ascii="Times New Roman" w:hAnsi="Times New Roman"/>
          <w:lang w:val="en-US"/>
        </w:rPr>
        <w:t>9773614458</w:t>
      </w:r>
    </w:p>
    <w:p w:rsidR="001A44D4">
      <w:pPr>
        <w:spacing w:after="0" w:line="360" w:lineRule="auto"/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Email</w:t>
      </w:r>
      <w:r>
        <w:rPr>
          <w:rFonts w:ascii="Times New Roman" w:hAnsi="Times New Roman"/>
          <w:b/>
          <w:lang w:val="en-US"/>
        </w:rPr>
        <w:tab/>
      </w:r>
      <w:r>
        <w:rPr>
          <w:rFonts w:ascii="Times New Roman" w:hAnsi="Times New Roman"/>
          <w:b/>
          <w:lang w:val="en-US"/>
        </w:rPr>
        <w:tab/>
      </w:r>
      <w:r>
        <w:rPr>
          <w:rFonts w:ascii="Times New Roman" w:hAnsi="Times New Roman"/>
          <w:b/>
          <w:lang w:val="en-US"/>
        </w:rPr>
        <w:tab/>
        <w:t>:</w:t>
      </w:r>
      <w:r>
        <w:rPr>
          <w:rFonts w:ascii="Times New Roman" w:hAnsi="Times New Roman"/>
          <w:b/>
          <w:lang w:val="en-US"/>
        </w:rPr>
        <w:tab/>
      </w:r>
      <w:r w:rsidR="006C07CD">
        <w:rPr>
          <w:rFonts w:ascii="Times New Roman" w:hAnsi="Times New Roman"/>
        </w:rPr>
        <w:t>amoldev003@gmail.com</w:t>
      </w:r>
      <w:r>
        <w:rPr>
          <w:rFonts w:ascii="Times New Roman" w:hAnsi="Times New Roman"/>
          <w:lang w:val="en-US"/>
        </w:rPr>
        <w:t xml:space="preserve"> </w:t>
      </w:r>
    </w:p>
    <w:p w:rsidR="001A44D4">
      <w:pPr>
        <w:spacing w:after="0" w:line="360" w:lineRule="auto"/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Date of Birth</w:t>
      </w:r>
      <w:r>
        <w:rPr>
          <w:rFonts w:ascii="Times New Roman" w:hAnsi="Times New Roman"/>
          <w:b/>
          <w:lang w:val="en-US"/>
        </w:rPr>
        <w:tab/>
      </w:r>
      <w:r>
        <w:rPr>
          <w:rFonts w:ascii="Times New Roman" w:hAnsi="Times New Roman"/>
          <w:b/>
          <w:lang w:val="en-US"/>
        </w:rPr>
        <w:tab/>
        <w:t>:</w:t>
      </w:r>
      <w:r>
        <w:rPr>
          <w:rFonts w:ascii="Times New Roman" w:hAnsi="Times New Roman"/>
          <w:lang w:val="en-US"/>
        </w:rPr>
        <w:tab/>
      </w:r>
      <w:r w:rsidR="006C07CD">
        <w:rPr>
          <w:rFonts w:ascii="Times New Roman" w:hAnsi="Times New Roman"/>
          <w:lang w:val="en-US"/>
        </w:rPr>
        <w:t>04</w:t>
      </w:r>
      <w:r>
        <w:rPr>
          <w:rFonts w:ascii="Times New Roman" w:hAnsi="Times New Roman"/>
          <w:lang w:val="en-US"/>
        </w:rPr>
        <w:t xml:space="preserve">th </w:t>
      </w:r>
      <w:r w:rsidR="006C07CD">
        <w:rPr>
          <w:rFonts w:ascii="Times New Roman" w:hAnsi="Times New Roman"/>
          <w:lang w:val="en-US"/>
        </w:rPr>
        <w:t>October</w:t>
      </w:r>
      <w:r>
        <w:rPr>
          <w:rFonts w:ascii="Times New Roman" w:hAnsi="Times New Roman"/>
          <w:lang w:val="en-US"/>
        </w:rPr>
        <w:t>, 1988</w:t>
      </w:r>
    </w:p>
    <w:p w:rsidR="001A44D4">
      <w:pPr>
        <w:spacing w:after="0" w:line="360" w:lineRule="auto"/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Gender</w:t>
      </w:r>
      <w:r>
        <w:rPr>
          <w:rFonts w:ascii="Times New Roman" w:hAnsi="Times New Roman"/>
          <w:b/>
          <w:lang w:val="en-US"/>
        </w:rPr>
        <w:tab/>
      </w:r>
      <w:r>
        <w:rPr>
          <w:rFonts w:ascii="Times New Roman" w:hAnsi="Times New Roman"/>
          <w:b/>
          <w:lang w:val="en-US"/>
        </w:rPr>
        <w:tab/>
      </w:r>
      <w:r>
        <w:rPr>
          <w:rFonts w:ascii="Times New Roman" w:hAnsi="Times New Roman"/>
          <w:b/>
          <w:lang w:val="en-US"/>
        </w:rPr>
        <w:tab/>
        <w:t>:</w:t>
      </w:r>
      <w:r>
        <w:rPr>
          <w:rFonts w:ascii="Times New Roman" w:hAnsi="Times New Roman"/>
          <w:lang w:val="en-US"/>
        </w:rPr>
        <w:tab/>
        <w:t>Male</w:t>
      </w:r>
    </w:p>
    <w:p w:rsidR="001A44D4">
      <w:pPr>
        <w:spacing w:after="0"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Language Known</w:t>
      </w:r>
      <w:r>
        <w:rPr>
          <w:rFonts w:ascii="Times New Roman" w:hAnsi="Times New Roman"/>
          <w:b/>
          <w:lang w:val="en-US"/>
        </w:rPr>
        <w:tab/>
        <w:t>:</w:t>
      </w:r>
      <w:r>
        <w:rPr>
          <w:rFonts w:ascii="Times New Roman" w:hAnsi="Times New Roman"/>
          <w:lang w:val="en-US"/>
        </w:rPr>
        <w:tab/>
        <w:t>English, Hindi, Marathi</w:t>
      </w:r>
    </w:p>
    <w:p w:rsidR="001A44D4">
      <w:pPr>
        <w:spacing w:after="0" w:line="100" w:lineRule="atLeast"/>
        <w:jc w:val="both"/>
        <w:rPr>
          <w:rFonts w:ascii="Times New Roman" w:hAnsi="Times New Roman"/>
          <w:lang w:val="en-US"/>
        </w:rPr>
      </w:pPr>
    </w:p>
    <w:p w:rsidR="001A44D4">
      <w:pPr>
        <w:spacing w:after="0" w:line="100" w:lineRule="atLeast"/>
        <w:jc w:val="both"/>
        <w:rPr>
          <w:rFonts w:ascii="Times New Roman" w:hAnsi="Times New Roman"/>
          <w:lang w:val="en-US"/>
        </w:rPr>
      </w:pPr>
    </w:p>
    <w:p w:rsidR="001A44D4">
      <w:pPr>
        <w:spacing w:after="0" w:line="100" w:lineRule="atLeast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DECLARATION: -</w:t>
      </w:r>
    </w:p>
    <w:p w:rsidR="001A44D4">
      <w:pPr>
        <w:spacing w:after="0" w:line="100" w:lineRule="atLeast"/>
        <w:jc w:val="both"/>
        <w:rPr>
          <w:rFonts w:ascii="Times New Roman" w:hAnsi="Times New Roman"/>
          <w:lang w:val="en-US"/>
        </w:rPr>
      </w:pPr>
    </w:p>
    <w:p w:rsidR="001A44D4">
      <w:pPr>
        <w:spacing w:after="0" w:line="100" w:lineRule="atLeast"/>
        <w:rPr>
          <w:rFonts w:ascii="Times New Roman" w:hAnsi="Times New Roman"/>
          <w:lang w:val="en-US"/>
        </w:rPr>
      </w:pPr>
      <w:r>
        <w:rPr>
          <w:rFonts w:ascii="Times New Roman" w:eastAsia="Times New Roman" w:hAnsi="Times New Roman"/>
          <w:b/>
          <w:lang w:val="en-US"/>
        </w:rPr>
        <w:t xml:space="preserve">                       </w:t>
      </w:r>
      <w:r>
        <w:rPr>
          <w:rFonts w:ascii="Times New Roman" w:hAnsi="Times New Roman"/>
          <w:lang w:val="en-US"/>
        </w:rPr>
        <w:t>I hereby declare that the above-mentioned information is correct up to my knowledge and I bear the responsibility for the correctness of the above-mentioned particulars.</w:t>
      </w:r>
    </w:p>
    <w:p w:rsidR="00653A99">
      <w:pPr>
        <w:spacing w:after="0" w:line="100" w:lineRule="atLeast"/>
        <w:rPr>
          <w:rFonts w:ascii="Times New Roman" w:hAnsi="Times New Roman"/>
          <w:lang w:val="en-US"/>
        </w:rPr>
      </w:pPr>
    </w:p>
    <w:p w:rsidR="00653A99">
      <w:pPr>
        <w:spacing w:after="0" w:line="100" w:lineRule="atLeast"/>
        <w:rPr>
          <w:rFonts w:ascii="Times New Roman" w:hAnsi="Times New Roman"/>
          <w:lang w:val="en-US"/>
        </w:rPr>
      </w:pPr>
    </w:p>
    <w:p w:rsidR="00653A99">
      <w:pPr>
        <w:spacing w:after="0" w:line="100" w:lineRule="atLeast"/>
        <w:rPr>
          <w:rFonts w:ascii="Times New Roman" w:eastAsia="Times New Roman" w:hAnsi="Times New Roman"/>
          <w:lang w:val="en-US"/>
        </w:rPr>
      </w:pPr>
      <w:bookmarkStart w:id="0" w:name="_GoBack"/>
      <w:bookmarkEnd w:id="0"/>
    </w:p>
    <w:p w:rsidR="001A44D4">
      <w:pPr>
        <w:spacing w:after="0" w:line="100" w:lineRule="atLeast"/>
        <w:ind w:left="5760" w:firstLine="720"/>
        <w:rPr>
          <w:rFonts w:ascii="Times New Roman" w:eastAsia="Times New Roman" w:hAnsi="Times New Roman"/>
          <w:b/>
          <w:lang w:val="en-US"/>
        </w:rPr>
      </w:pPr>
      <w:r>
        <w:rPr>
          <w:rFonts w:ascii="Times New Roman" w:eastAsia="Times New Roman" w:hAnsi="Times New Roman"/>
          <w:lang w:val="en-US"/>
        </w:rPr>
        <w:t xml:space="preserve">      </w:t>
      </w:r>
      <w:r>
        <w:rPr>
          <w:rFonts w:ascii="Times New Roman" w:hAnsi="Times New Roman"/>
          <w:lang w:val="en-US"/>
        </w:rPr>
        <w:tab/>
        <w:t xml:space="preserve">            </w:t>
      </w:r>
      <w:r>
        <w:rPr>
          <w:rFonts w:ascii="Times New Roman" w:hAnsi="Times New Roman"/>
          <w:b/>
          <w:lang w:val="en-US"/>
        </w:rPr>
        <w:t>Yours Truly,</w:t>
      </w:r>
    </w:p>
    <w:p w:rsidR="001A44D4">
      <w:pPr>
        <w:spacing w:after="0" w:line="100" w:lineRule="atLeast"/>
        <w:rPr>
          <w:rFonts w:ascii="Times New Roman" w:eastAsia="Times New Roman" w:hAnsi="Times New Roman"/>
          <w:b/>
          <w:lang w:val="en-US"/>
        </w:rPr>
      </w:pPr>
      <w:r>
        <w:rPr>
          <w:rFonts w:ascii="Times New Roman" w:eastAsia="Times New Roman" w:hAnsi="Times New Roman"/>
          <w:b/>
          <w:lang w:val="en-US"/>
        </w:rPr>
        <w:t xml:space="preserve">                                                                                                                             </w:t>
      </w:r>
    </w:p>
    <w:p w:rsidR="009F5516">
      <w:pPr>
        <w:spacing w:after="0" w:line="100" w:lineRule="atLeast"/>
      </w:pPr>
      <w:r>
        <w:rPr>
          <w:rFonts w:ascii="Times New Roman" w:eastAsia="Times New Roman" w:hAnsi="Times New Roman"/>
          <w:b/>
          <w:lang w:val="en-US"/>
        </w:rPr>
        <w:t xml:space="preserve">                                                                                                                                     </w:t>
      </w:r>
      <w:r w:rsidR="007868B6">
        <w:rPr>
          <w:rFonts w:ascii="Times New Roman" w:eastAsia="Times New Roman" w:hAnsi="Times New Roman"/>
          <w:b/>
          <w:lang w:val="en-US"/>
        </w:rPr>
        <w:t xml:space="preserve">   </w:t>
      </w:r>
      <w:r>
        <w:rPr>
          <w:rFonts w:ascii="Times New Roman" w:eastAsia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b/>
          <w:lang w:val="en-US"/>
        </w:rPr>
        <w:t>(</w:t>
      </w:r>
      <w:r w:rsidR="00BB36E9">
        <w:rPr>
          <w:rFonts w:ascii="Times New Roman" w:hAnsi="Times New Roman"/>
          <w:b/>
          <w:lang w:val="en-US"/>
        </w:rPr>
        <w:t>AMOL DEVKAR</w:t>
      </w:r>
      <w:r>
        <w:rPr>
          <w:rFonts w:ascii="Times New Roman" w:hAnsi="Times New Roman"/>
          <w:b/>
          <w:lang w:val="en-US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900" w:right="1469" w:bottom="851" w:left="990" w:header="432" w:footer="432" w:gutter="0"/>
      <w:cols w:space="72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bany AMT">
    <w:altName w:val="Arial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A44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A44D4">
    <w:pPr>
      <w:pStyle w:val="Footer"/>
      <w:ind w:right="360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A44D4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A44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A44D4">
    <w:pPr>
      <w:pStyle w:val="Header"/>
    </w:pPr>
  </w:p>
  <w:p w:rsidR="001A44D4">
    <w:pPr>
      <w:pStyle w:val="Header"/>
    </w:pPr>
  </w:p>
  <w:p w:rsidR="001A44D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A44D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b/>
        <w:bCs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b/>
        <w:bCs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b/>
        <w:bCs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b/>
        <w:bCs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b/>
        <w:bCs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b/>
        <w:bCs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b/>
        <w:bCs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b/>
        <w:bCs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b/>
        <w:bCs/>
      </w:rPr>
    </w:lvl>
  </w:abstractNum>
  <w:abstractNum w:abstractNumId="4">
    <w:nsid w:val="00000005"/>
    <w:multiLevelType w:val="multilevel"/>
    <w:tmpl w:val="00000005"/>
    <w:name w:val="WW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b/>
        <w:bCs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b/>
        <w:bCs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b/>
        <w:bCs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b/>
        <w:bCs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b/>
        <w:bCs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b/>
        <w:bCs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b/>
        <w:bCs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b/>
        <w:bCs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b/>
        <w:bCs/>
      </w:rPr>
    </w:lvl>
  </w:abstractNum>
  <w:abstractNum w:abstractNumId="5">
    <w:nsid w:val="00000006"/>
    <w:multiLevelType w:val="multilevel"/>
    <w:tmpl w:val="00000006"/>
    <w:name w:val="WW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b/>
        <w:bCs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b/>
        <w:bCs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b/>
        <w:bCs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b/>
        <w:bCs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b/>
        <w:bCs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b/>
        <w:bCs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b/>
        <w:bCs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b/>
        <w:bCs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b/>
        <w:bCs/>
      </w:rPr>
    </w:lvl>
  </w:abstractNum>
  <w:abstractNum w:abstractNumId="6">
    <w:nsid w:val="00000007"/>
    <w:multiLevelType w:val="multilevel"/>
    <w:tmpl w:val="00000007"/>
    <w:name w:val="WW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b/>
        <w:bCs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b/>
        <w:bCs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b/>
        <w:bCs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b/>
        <w:bCs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b/>
        <w:bCs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b/>
        <w:bCs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b/>
        <w:bCs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b/>
        <w:bCs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b/>
        <w:bCs/>
      </w:rPr>
    </w:lvl>
  </w:abstractNum>
  <w:abstractNum w:abstractNumId="7">
    <w:nsid w:val="00000008"/>
    <w:multiLevelType w:val="multilevel"/>
    <w:tmpl w:val="00000008"/>
    <w:name w:val="WW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b/>
        <w:bCs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b/>
        <w:bCs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  <w:b/>
        <w:bCs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b/>
        <w:bCs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b/>
        <w:bCs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  <w:b/>
        <w:bCs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  <w:b/>
        <w:bCs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b/>
        <w:bCs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  <w:b/>
        <w:bCs/>
      </w:rPr>
    </w:lvl>
  </w:abstractNum>
  <w:abstractNum w:abstractNumId="8">
    <w:nsid w:val="00000009"/>
    <w:multiLevelType w:val="multilevel"/>
    <w:tmpl w:val="00000009"/>
    <w:name w:val="WW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b/>
        <w:bCs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b/>
        <w:bCs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b/>
        <w:bCs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b/>
        <w:bCs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b/>
        <w:bCs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b/>
        <w:bCs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b/>
        <w:bCs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b/>
        <w:bCs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b/>
        <w:bCs/>
      </w:rPr>
    </w:lvl>
  </w:abstractNum>
  <w:abstractNum w:abstractNumId="9">
    <w:nsid w:val="0000000A"/>
    <w:multiLevelType w:val="multilevel"/>
    <w:tmpl w:val="0000000A"/>
    <w:name w:val="WWNum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b/>
        <w:bCs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b/>
        <w:bCs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  <w:b/>
        <w:bCs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b/>
        <w:bCs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b/>
        <w:bCs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  <w:b/>
        <w:bCs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  <w:b/>
        <w:bCs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b/>
        <w:bCs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  <w:b/>
        <w:bCs/>
      </w:rPr>
    </w:lvl>
  </w:abstractNum>
  <w:abstractNum w:abstractNumId="10">
    <w:nsid w:val="0000000B"/>
    <w:multiLevelType w:val="multilevel"/>
    <w:tmpl w:val="0000000B"/>
    <w:name w:val="WW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b/>
        <w:bCs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b/>
        <w:bCs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b/>
        <w:bCs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b/>
        <w:bCs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b/>
        <w:bCs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b/>
        <w:bCs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b/>
        <w:bCs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b/>
        <w:bCs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b/>
        <w:bCs/>
      </w:rPr>
    </w:lvl>
  </w:abstractNum>
  <w:abstractNum w:abstractNumId="11">
    <w:nsid w:val="0000000C"/>
    <w:multiLevelType w:val="multilevel"/>
    <w:tmpl w:val="0000000C"/>
    <w:name w:val="WW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b/>
        <w:bCs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b/>
        <w:bCs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b/>
        <w:bCs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b/>
        <w:bCs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b/>
        <w:bCs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b/>
        <w:bCs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b/>
        <w:bCs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b/>
        <w:bCs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b/>
        <w:bCs/>
      </w:rPr>
    </w:lvl>
  </w:abstractNum>
  <w:abstractNum w:abstractNumId="12">
    <w:nsid w:val="0000000D"/>
    <w:multiLevelType w:val="multilevel"/>
    <w:tmpl w:val="0000000D"/>
    <w:name w:val="WW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b/>
        <w:bCs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b/>
        <w:bCs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  <w:b/>
        <w:bCs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b/>
        <w:bCs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b/>
        <w:bCs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  <w:b/>
        <w:bCs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  <w:b/>
        <w:bCs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b/>
        <w:bCs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  <w:b/>
        <w:bCs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EmbedSmartTag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color w:val="00000A"/>
      <w:kern w:val="1"/>
      <w:sz w:val="22"/>
      <w:szCs w:val="22"/>
      <w:lang w:eastAsia="ar-SA"/>
    </w:rPr>
  </w:style>
  <w:style w:type="paragraph" w:styleId="Heading9">
    <w:name w:val="heading 9"/>
    <w:basedOn w:val="Normal"/>
    <w:next w:val="BodyText"/>
    <w:qFormat/>
    <w:pPr>
      <w:numPr>
        <w:ilvl w:val="8"/>
        <w:numId w:val="1"/>
      </w:numPr>
      <w:spacing w:before="240" w:after="60" w:line="100" w:lineRule="atLeast"/>
      <w:outlineLvl w:val="8"/>
    </w:pPr>
    <w:rPr>
      <w:rFonts w:ascii="Arial" w:eastAsia="Times New Roman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2">
    <w:name w:val="Default Paragraph Font2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4">
    <w:name w:val="WW8Num1z4"/>
    <w:rPr>
      <w:rFonts w:ascii="Courier New" w:hAnsi="Courier New" w:cs="Courier New"/>
    </w:rPr>
  </w:style>
  <w:style w:type="character" w:customStyle="1" w:styleId="WW8Num2z0">
    <w:name w:val="WW8Num2z0"/>
    <w:rPr>
      <w:rFonts w:ascii="Wingdings" w:hAnsi="Wingdings" w:cs="Wingdings"/>
      <w:sz w:val="22"/>
      <w:szCs w:val="22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Wingdings" w:hAnsi="Wingdings" w:cs="Wingdings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 w:cs="Symbol"/>
      <w:sz w:val="22"/>
      <w:szCs w:val="22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Times New Roman" w:hAnsi="Times New Roman" w:cs="Times New Roman"/>
      <w:b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  <w:rPr>
      <w:rFonts w:ascii="OpenSymbol" w:hAnsi="OpenSymbol" w:cs="Albany AMT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Times New Roman" w:eastAsia="Times New Roman" w:hAnsi="Times New Roman" w:cs="Times New Roman"/>
      <w:b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Times New Roman" w:eastAsia="Times New Roman" w:hAnsi="Times New Roman" w:cs="Times New Roman"/>
      <w:b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9z4">
    <w:name w:val="WW8Num9z4"/>
    <w:rPr>
      <w:rFonts w:ascii="Courier New" w:hAnsi="Courier New" w:cs="Courier New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Wingdings" w:hAnsi="Wingdings" w:cs="Wingdings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  <w:sz w:val="22"/>
      <w:szCs w:val="22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b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Wingdings" w:hAnsi="Wingdings" w:cs="Wingdings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Times New Roman" w:hAnsi="Times New Roman" w:cs="Times New Roman"/>
      <w:b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Times New Roman" w:eastAsia="Times New Roman" w:hAnsi="Times New Roman" w:cs="Times New Roman"/>
      <w:b/>
    </w:rPr>
  </w:style>
  <w:style w:type="character" w:customStyle="1" w:styleId="WW8Num24z1">
    <w:name w:val="WW8Num24z1"/>
    <w:rPr>
      <w:rFonts w:ascii="Courier New" w:hAnsi="Courier New" w:cs="Times New Roman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St12z0">
    <w:name w:val="WW8NumSt12z0"/>
    <w:rPr>
      <w:rFonts w:ascii="Wingdings" w:hAnsi="Wingdings" w:cs="Wingdings"/>
    </w:rPr>
  </w:style>
  <w:style w:type="character" w:customStyle="1" w:styleId="DefaultParagraphFont1">
    <w:name w:val="Default Paragraph Font1"/>
  </w:style>
  <w:style w:type="character" w:customStyle="1" w:styleId="HeaderChar">
    <w:name w:val="Header Char"/>
    <w:rPr>
      <w:rFonts w:ascii="Times New Roman" w:eastAsia="Times New Roman" w:hAnsi="Times New Roman" w:cs="Times New Roman"/>
    </w:rPr>
  </w:style>
  <w:style w:type="character" w:customStyle="1" w:styleId="FooterChar">
    <w:name w:val="Footer Char"/>
    <w:rPr>
      <w:rFonts w:ascii="Times New Roman" w:eastAsia="Times New Roman" w:hAnsi="Times New Roman" w:cs="Times New Roman"/>
    </w:rPr>
  </w:style>
  <w:style w:type="character" w:customStyle="1" w:styleId="PageNumber1">
    <w:name w:val="Page Number1"/>
    <w:rPr>
      <w:lang w:val="en-GB"/>
    </w:rPr>
  </w:style>
  <w:style w:type="character" w:styleId="Hyperlink">
    <w:name w:val="Hyperlink"/>
    <w:rPr>
      <w:color w:val="0000FF"/>
      <w:u w:val="single"/>
      <w:lang w:val="en-GB"/>
    </w:rPr>
  </w:style>
  <w:style w:type="character" w:customStyle="1" w:styleId="Heading9Char">
    <w:name w:val="Heading 9 Char"/>
    <w:rPr>
      <w:rFonts w:ascii="Arial" w:eastAsia="Times New Roman" w:hAnsi="Arial" w:cs="Arial"/>
      <w:sz w:val="22"/>
      <w:szCs w:val="22"/>
      <w:lang w:val="en-US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Wingdings"/>
      <w:b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  <w:sz w:val="22"/>
      <w:szCs w:val="22"/>
    </w:rPr>
  </w:style>
  <w:style w:type="character" w:customStyle="1" w:styleId="ListLabel5">
    <w:name w:val="ListLabel 5"/>
    <w:rPr>
      <w:rFonts w:cs="Symbol"/>
      <w:sz w:val="22"/>
      <w:szCs w:val="22"/>
    </w:rPr>
  </w:style>
  <w:style w:type="character" w:customStyle="1" w:styleId="ListLabel6">
    <w:name w:val="ListLabel 6"/>
    <w:rPr>
      <w:rFonts w:cs="Times New Roman"/>
      <w:b/>
    </w:rPr>
  </w:style>
  <w:style w:type="character" w:customStyle="1" w:styleId="Bullets">
    <w:name w:val="Bullets"/>
    <w:rPr>
      <w:rFonts w:ascii="OpenSymbol" w:eastAsia="OpenSymbol" w:hAnsi="OpenSymbol" w:cs="OpenSymbol"/>
      <w:b/>
      <w:bCs/>
    </w:rPr>
  </w:style>
  <w:style w:type="character" w:customStyle="1" w:styleId="ListLabel7">
    <w:name w:val="ListLabel 7"/>
    <w:rPr>
      <w:rFonts w:cs="OpenSymbol"/>
      <w:b/>
      <w:sz w:val="22"/>
    </w:rPr>
  </w:style>
  <w:style w:type="character" w:customStyle="1" w:styleId="ListLabel8">
    <w:name w:val="ListLabel 8"/>
    <w:rPr>
      <w:rFonts w:cs="Wingdings"/>
      <w:sz w:val="22"/>
      <w:szCs w:val="22"/>
    </w:rPr>
  </w:style>
  <w:style w:type="character" w:customStyle="1" w:styleId="ListLabel9">
    <w:name w:val="ListLabel 9"/>
    <w:rPr>
      <w:rFonts w:cs="Symbol"/>
      <w:sz w:val="22"/>
      <w:szCs w:val="22"/>
    </w:rPr>
  </w:style>
  <w:style w:type="character" w:customStyle="1" w:styleId="ListLabel10">
    <w:name w:val="ListLabel 10"/>
    <w:rPr>
      <w:b/>
    </w:rPr>
  </w:style>
  <w:style w:type="character" w:customStyle="1" w:styleId="ListLabel11">
    <w:name w:val="ListLabel 11"/>
    <w:rPr>
      <w:rFonts w:cs="Symbol"/>
      <w:b/>
      <w:bCs/>
    </w:rPr>
  </w:style>
  <w:style w:type="character" w:customStyle="1" w:styleId="ListLabel12">
    <w:name w:val="ListLabel 12"/>
    <w:rPr>
      <w:rFonts w:cs="OpenSymbol"/>
      <w:b/>
      <w:bCs/>
    </w:rPr>
  </w:style>
  <w:style w:type="character" w:customStyle="1" w:styleId="ListLabel13">
    <w:name w:val="ListLabel 13"/>
    <w:rPr>
      <w:rFonts w:cs="Wingdings"/>
      <w:sz w:val="22"/>
      <w:szCs w:val="22"/>
    </w:rPr>
  </w:style>
  <w:style w:type="character" w:customStyle="1" w:styleId="ListLabel14">
    <w:name w:val="ListLabel 14"/>
    <w:rPr>
      <w:rFonts w:cs="Symbol"/>
      <w:sz w:val="22"/>
      <w:szCs w:val="22"/>
    </w:rPr>
  </w:style>
  <w:style w:type="character" w:customStyle="1" w:styleId="ListLabel15">
    <w:name w:val="ListLabel 15"/>
    <w:rPr>
      <w:b/>
    </w:rPr>
  </w:style>
  <w:style w:type="character" w:customStyle="1" w:styleId="ListLabel16">
    <w:name w:val="ListLabel 16"/>
    <w:rPr>
      <w:rFonts w:cs="Symbol"/>
      <w:b/>
      <w:bCs/>
    </w:rPr>
  </w:style>
  <w:style w:type="character" w:customStyle="1" w:styleId="ListLabel17">
    <w:name w:val="ListLabel 17"/>
    <w:rPr>
      <w:rFonts w:cs="OpenSymbol"/>
      <w:b/>
      <w:bCs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eastAsia="Calibri"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Caption2">
    <w:name w:val="Caption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  <w:spacing w:after="0" w:line="100" w:lineRule="atLeast"/>
    </w:pPr>
    <w:rPr>
      <w:rFonts w:ascii="Times New Roman" w:eastAsia="Times New Roman" w:hAnsi="Times New Roman"/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  <w:spacing w:after="0" w:line="10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DocumentTitle">
    <w:name w:val="Document Title"/>
    <w:basedOn w:val="Normal"/>
    <w:pPr>
      <w:spacing w:before="240" w:after="0" w:line="100" w:lineRule="atLeast"/>
      <w:jc w:val="center"/>
    </w:pPr>
    <w:rPr>
      <w:rFonts w:ascii="Times New Roman" w:eastAsia="Times New Roman" w:hAnsi="Times New Roman"/>
      <w:b/>
      <w:sz w:val="28"/>
      <w:szCs w:val="20"/>
      <w:u w:val="single"/>
    </w:rPr>
  </w:style>
  <w:style w:type="paragraph" w:styleId="NoSpacing">
    <w:name w:val="No Spacing"/>
    <w:qFormat/>
    <w:pPr>
      <w:suppressAutoHyphens/>
      <w:jc w:val="both"/>
    </w:pPr>
    <w:rPr>
      <w:rFonts w:ascii="Calibri" w:hAnsi="Calibri"/>
      <w:color w:val="00000A"/>
      <w:kern w:val="1"/>
      <w:sz w:val="24"/>
      <w:lang w:val="en-US"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0d323102bd8a867a41f8db6d68cd7f04134f530e18705c4458440321091b5b58160c170713435f5a1b4d58515c424154181c084b281e010303021141505e0d50580f1b425c4c01090340281e010313021847444f5108084a5746754e034a571b5549120b40001044095a0e041e470d140110155e5500504a155b440345450e5c0a5249130f031f030201091b5b58100a110514465c5f0952585e6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Devkar, Amol</cp:lastModifiedBy>
  <cp:revision>97</cp:revision>
  <cp:lastPrinted>2411-12-31T13:00:00Z</cp:lastPrinted>
  <dcterms:created xsi:type="dcterms:W3CDTF">2019-01-28T17:06:00Z</dcterms:created>
  <dcterms:modified xsi:type="dcterms:W3CDTF">2019-02-12T11:29:00Z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